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CD" w:rsidRDefault="005160DE">
      <w:pPr>
        <w:spacing w:before="41" w:line="440" w:lineRule="exact"/>
        <w:ind w:left="3030"/>
        <w:rPr>
          <w:sz w:val="40"/>
          <w:szCs w:val="40"/>
        </w:rPr>
      </w:pPr>
      <w:bookmarkStart w:id="0" w:name="_GoBack"/>
      <w:bookmarkEnd w:id="0"/>
      <w:r>
        <w:pict>
          <v:group id="_x0000_s1342" style="position:absolute;left:0;text-align:left;margin-left:24.45pt;margin-top:24pt;width:563.65pt;height:744.8pt;z-index:-2277;mso-position-horizontal-relative:page;mso-position-vertical-relative:page" coordorigin="489,480" coordsize="11273,14896">
            <v:shape id="_x0000_s1348" style="position:absolute;left:499;top:494;width:11243;height:0" coordorigin="499,494" coordsize="11243,0" path="m499,494r11243,e" filled="f" strokeweight=".58pt">
              <v:path arrowok="t"/>
            </v:shape>
            <v:shape id="_x0000_s1347" style="position:absolute;left:494;top:490;width:0;height:14862" coordorigin="494,490" coordsize="0,14862" path="m494,490r,14862e" filled="f" strokeweight=".58pt">
              <v:path arrowok="t"/>
            </v:shape>
            <v:shape id="_x0000_s1346" style="position:absolute;left:11752;top:490;width:0;height:14876" coordorigin="11752,490" coordsize="0,14876" path="m11752,490r,14876e" filled="f" strokeweight=".96pt">
              <v:path arrowok="t"/>
            </v:shape>
            <v:shape id="_x0000_s1345" style="position:absolute;left:11747;top:499;width:0;height:14843" coordorigin="11747,499" coordsize="0,14843" path="m11747,499r,14843e" filled="f" strokeweight=".20464mm">
              <v:path arrowok="t"/>
            </v:shape>
            <v:shape id="_x0000_s1344" style="position:absolute;left:499;top:15356;width:11243;height:0" coordorigin="499,15356" coordsize="11243,0" path="m499,15356r11243,e" filled="f" strokeweight=".20464mm">
              <v:path arrowok="t"/>
            </v:shape>
            <v:shape id="_x0000_s1343" style="position:absolute;left:499;top:15347;width:11243;height:0" coordorigin="499,15347" coordsize="11243,0" path="m499,15347r11243,e" filled="f" strokeweight=".58pt">
              <v:path arrowok="t"/>
            </v:shape>
            <w10:wrap anchorx="page" anchory="page"/>
          </v:group>
        </w:pict>
      </w:r>
      <w:proofErr w:type="gramStart"/>
      <w:r w:rsidR="00384509">
        <w:rPr>
          <w:b/>
          <w:w w:val="99"/>
          <w:position w:val="-1"/>
          <w:sz w:val="40"/>
          <w:szCs w:val="40"/>
        </w:rPr>
        <w:t>1.INTRODUCTION</w:t>
      </w:r>
      <w:proofErr w:type="gramEnd"/>
    </w:p>
    <w:p w:rsidR="004345CD" w:rsidRDefault="004345CD">
      <w:pPr>
        <w:spacing w:before="3" w:line="160" w:lineRule="exact"/>
        <w:rPr>
          <w:sz w:val="16"/>
          <w:szCs w:val="16"/>
        </w:rPr>
      </w:pPr>
    </w:p>
    <w:p w:rsidR="004345CD" w:rsidRDefault="004345CD">
      <w:pPr>
        <w:spacing w:line="200" w:lineRule="exact"/>
      </w:pPr>
    </w:p>
    <w:p w:rsidR="004345CD" w:rsidRDefault="004345CD">
      <w:pPr>
        <w:spacing w:line="200" w:lineRule="exact"/>
      </w:pPr>
    </w:p>
    <w:p w:rsidR="004345CD" w:rsidRDefault="00384509">
      <w:pPr>
        <w:spacing w:before="23"/>
        <w:ind w:left="100"/>
        <w:rPr>
          <w:sz w:val="28"/>
          <w:szCs w:val="28"/>
        </w:rPr>
      </w:pPr>
      <w:r>
        <w:rPr>
          <w:b/>
          <w:w w:val="99"/>
          <w:sz w:val="28"/>
          <w:szCs w:val="28"/>
        </w:rPr>
        <w:t>1.1</w:t>
      </w:r>
      <w:r>
        <w:rPr>
          <w:b/>
          <w:sz w:val="28"/>
          <w:szCs w:val="28"/>
        </w:rPr>
        <w:t xml:space="preserve"> </w:t>
      </w:r>
      <w:r w:rsidR="00287208">
        <w:rPr>
          <w:b/>
          <w:w w:val="99"/>
          <w:sz w:val="28"/>
          <w:szCs w:val="28"/>
        </w:rPr>
        <w:t>ARDUINO</w:t>
      </w:r>
    </w:p>
    <w:p w:rsidR="004345CD" w:rsidRDefault="004345CD">
      <w:pPr>
        <w:spacing w:before="9" w:line="240" w:lineRule="exact"/>
        <w:rPr>
          <w:sz w:val="24"/>
          <w:szCs w:val="24"/>
        </w:rPr>
      </w:pPr>
    </w:p>
    <w:p w:rsidR="00287208" w:rsidRPr="00287208" w:rsidRDefault="00287208" w:rsidP="00287208">
      <w:pPr>
        <w:spacing w:line="360" w:lineRule="atLeast"/>
        <w:ind w:left="100" w:right="280"/>
        <w:rPr>
          <w:w w:val="99"/>
          <w:sz w:val="28"/>
          <w:szCs w:val="28"/>
        </w:rPr>
      </w:pPr>
      <w:r w:rsidRPr="00287208">
        <w:rPr>
          <w:w w:val="99"/>
          <w:sz w:val="28"/>
          <w:szCs w:val="28"/>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 </w:t>
      </w:r>
    </w:p>
    <w:p w:rsidR="00287208" w:rsidRPr="00287208" w:rsidRDefault="00287208" w:rsidP="00287208">
      <w:pPr>
        <w:spacing w:line="360" w:lineRule="atLeast"/>
        <w:ind w:left="100" w:right="280"/>
        <w:rPr>
          <w:w w:val="99"/>
          <w:sz w:val="28"/>
          <w:szCs w:val="28"/>
        </w:rPr>
      </w:pPr>
    </w:p>
    <w:p w:rsidR="00287208" w:rsidRPr="00287208" w:rsidRDefault="00287208" w:rsidP="00287208">
      <w:pPr>
        <w:spacing w:line="360" w:lineRule="atLeast"/>
        <w:ind w:left="100" w:right="280"/>
        <w:rPr>
          <w:w w:val="99"/>
          <w:sz w:val="28"/>
          <w:szCs w:val="28"/>
        </w:rPr>
      </w:pPr>
      <w:r w:rsidRPr="00287208">
        <w:rPr>
          <w:w w:val="99"/>
          <w:sz w:val="28"/>
          <w:szCs w:val="28"/>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 </w:t>
      </w:r>
    </w:p>
    <w:p w:rsidR="00287208" w:rsidRPr="00287208" w:rsidRDefault="00287208" w:rsidP="00287208">
      <w:pPr>
        <w:spacing w:line="360" w:lineRule="atLeast"/>
        <w:ind w:left="100" w:right="280"/>
        <w:rPr>
          <w:w w:val="99"/>
          <w:sz w:val="28"/>
          <w:szCs w:val="28"/>
        </w:rPr>
      </w:pPr>
    </w:p>
    <w:p w:rsidR="004345CD" w:rsidRDefault="00287208" w:rsidP="00287208">
      <w:pPr>
        <w:spacing w:line="360" w:lineRule="atLeast"/>
        <w:ind w:left="100" w:right="280"/>
        <w:rPr>
          <w:sz w:val="28"/>
          <w:szCs w:val="28"/>
        </w:rPr>
      </w:pPr>
      <w:r w:rsidRPr="00287208">
        <w:rPr>
          <w:w w:val="99"/>
          <w:sz w:val="28"/>
          <w:szCs w:val="28"/>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p>
    <w:p w:rsidR="004345CD" w:rsidRDefault="004345CD">
      <w:pPr>
        <w:spacing w:before="10" w:line="160" w:lineRule="exact"/>
        <w:rPr>
          <w:sz w:val="16"/>
          <w:szCs w:val="16"/>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before="11"/>
        <w:ind w:left="4688" w:right="4648"/>
        <w:jc w:val="center"/>
        <w:rPr>
          <w:rFonts w:ascii="Calibri" w:eastAsia="Calibri" w:hAnsi="Calibri" w:cs="Calibri"/>
          <w:sz w:val="22"/>
          <w:szCs w:val="22"/>
        </w:rPr>
        <w:sectPr w:rsidR="004345CD">
          <w:pgSz w:w="12240" w:h="15840"/>
          <w:pgMar w:top="1400" w:right="1380" w:bottom="280" w:left="1340" w:header="720" w:footer="720" w:gutter="0"/>
          <w:cols w:space="720"/>
        </w:sectPr>
      </w:pPr>
      <w:r>
        <w:rPr>
          <w:rFonts w:ascii="Calibri" w:eastAsia="Calibri" w:hAnsi="Calibri" w:cs="Calibri"/>
          <w:w w:val="99"/>
          <w:sz w:val="22"/>
          <w:szCs w:val="22"/>
        </w:rPr>
        <w:t>8</w:t>
      </w:r>
    </w:p>
    <w:p w:rsidR="004345CD" w:rsidRPr="00287208" w:rsidRDefault="005160DE" w:rsidP="00287208">
      <w:pPr>
        <w:spacing w:before="61" w:line="275" w:lineRule="auto"/>
        <w:ind w:right="359"/>
        <w:rPr>
          <w:b/>
          <w:w w:val="99"/>
          <w:sz w:val="28"/>
          <w:szCs w:val="28"/>
        </w:rPr>
      </w:pPr>
      <w:r>
        <w:lastRenderedPageBreak/>
        <w:pict>
          <v:group id="_x0000_s1335" style="position:absolute;margin-left:24.45pt;margin-top:24pt;width:563.65pt;height:744.8pt;z-index:-2276;mso-position-horizontal-relative:page;mso-position-vertical-relative:page" coordorigin="489,480" coordsize="11273,14896">
            <v:shape id="_x0000_s1341" style="position:absolute;left:499;top:494;width:11243;height:0" coordorigin="499,494" coordsize="11243,0" path="m499,494r11243,e" filled="f" strokeweight=".58pt">
              <v:path arrowok="t"/>
            </v:shape>
            <v:shape id="_x0000_s1340" style="position:absolute;left:494;top:490;width:0;height:14862" coordorigin="494,490" coordsize="0,14862" path="m494,490r,14862e" filled="f" strokeweight=".58pt">
              <v:path arrowok="t"/>
            </v:shape>
            <v:shape id="_x0000_s1339" style="position:absolute;left:11752;top:490;width:0;height:14876" coordorigin="11752,490" coordsize="0,14876" path="m11752,490r,14876e" filled="f" strokeweight=".96pt">
              <v:path arrowok="t"/>
            </v:shape>
            <v:shape id="_x0000_s1338" style="position:absolute;left:11747;top:499;width:0;height:14843" coordorigin="11747,499" coordsize="0,14843" path="m11747,499r,14843e" filled="f" strokeweight=".20464mm">
              <v:path arrowok="t"/>
            </v:shape>
            <v:shape id="_x0000_s1337" style="position:absolute;left:499;top:15356;width:11243;height:0" coordorigin="499,15356" coordsize="11243,0" path="m499,15356r11243,e" filled="f" strokeweight=".20464mm">
              <v:path arrowok="t"/>
            </v:shape>
            <v:shape id="_x0000_s1336" style="position:absolute;left:499;top:15347;width:11243;height:0" coordorigin="499,15347" coordsize="11243,0" path="m499,15347r11243,e" filled="f" strokeweight=".58pt">
              <v:path arrowok="t"/>
            </v:shape>
            <w10:wrap anchorx="page" anchory="page"/>
          </v:group>
        </w:pict>
      </w:r>
      <w:r w:rsidR="00287208">
        <w:rPr>
          <w:b/>
          <w:w w:val="99"/>
          <w:sz w:val="28"/>
          <w:szCs w:val="28"/>
        </w:rPr>
        <w:t>1.1.1</w:t>
      </w:r>
      <w:r w:rsidR="00384509">
        <w:rPr>
          <w:b/>
          <w:sz w:val="28"/>
          <w:szCs w:val="28"/>
        </w:rPr>
        <w:t xml:space="preserve"> </w:t>
      </w:r>
      <w:r w:rsidR="00AB1D0C" w:rsidRPr="00287208">
        <w:rPr>
          <w:b/>
          <w:sz w:val="28"/>
          <w:szCs w:val="28"/>
        </w:rPr>
        <w:t>Arduino as ADC</w:t>
      </w:r>
    </w:p>
    <w:p w:rsidR="00AB1D0C" w:rsidRPr="00287208" w:rsidRDefault="00AB1D0C" w:rsidP="00287208">
      <w:pPr>
        <w:spacing w:before="46"/>
        <w:ind w:left="460"/>
        <w:rPr>
          <w:color w:val="212121"/>
          <w:w w:val="99"/>
          <w:sz w:val="28"/>
          <w:szCs w:val="28"/>
        </w:rPr>
      </w:pPr>
      <w:r w:rsidRPr="00287208">
        <w:rPr>
          <w:color w:val="212121"/>
          <w:w w:val="99"/>
          <w:sz w:val="28"/>
          <w:szCs w:val="28"/>
        </w:rPr>
        <w:t xml:space="preserve">Arduino reads the value from the specified analog pin. Arduino boards contain a multichannel, 10-bit analog to digital converter. This means that it will map input voltages between 0 and the operating voltage (5V or 3.3V) into integer values between 0 and 1023. On an Arduino UNO, for example, this yields a resolution between readings of: 5 volts / 1024 units or, 0.0049 volts (4.9 mV) per unit. </w:t>
      </w:r>
    </w:p>
    <w:p w:rsidR="00AB1D0C" w:rsidRPr="00287208" w:rsidRDefault="00AB1D0C" w:rsidP="00287208">
      <w:pPr>
        <w:spacing w:before="46"/>
        <w:ind w:left="460"/>
        <w:rPr>
          <w:color w:val="212121"/>
          <w:w w:val="99"/>
          <w:sz w:val="28"/>
          <w:szCs w:val="28"/>
        </w:rPr>
      </w:pPr>
    </w:p>
    <w:p w:rsidR="004345CD" w:rsidRPr="00287208" w:rsidRDefault="00AB1D0C" w:rsidP="00287208">
      <w:pPr>
        <w:spacing w:before="46"/>
        <w:ind w:left="460"/>
        <w:rPr>
          <w:color w:val="212121"/>
          <w:w w:val="99"/>
          <w:sz w:val="28"/>
          <w:szCs w:val="28"/>
        </w:rPr>
      </w:pPr>
      <w:r w:rsidRPr="00287208">
        <w:rPr>
          <w:color w:val="212121"/>
          <w:w w:val="99"/>
          <w:sz w:val="28"/>
          <w:szCs w:val="28"/>
        </w:rPr>
        <w:t xml:space="preserve">On </w:t>
      </w:r>
      <w:proofErr w:type="spellStart"/>
      <w:r w:rsidRPr="00287208">
        <w:rPr>
          <w:color w:val="212121"/>
          <w:w w:val="99"/>
          <w:sz w:val="28"/>
          <w:szCs w:val="28"/>
        </w:rPr>
        <w:t>ATmega</w:t>
      </w:r>
      <w:proofErr w:type="spellEnd"/>
      <w:r w:rsidRPr="00287208">
        <w:rPr>
          <w:color w:val="212121"/>
          <w:w w:val="99"/>
          <w:sz w:val="28"/>
          <w:szCs w:val="28"/>
        </w:rPr>
        <w:t xml:space="preserve"> based boards (UNO, Nano, Mini, Mega), it takes about 100 microseconds (0.0001 s) to read an analog input, so the maximum reading rate is about 10,000 times a second. </w:t>
      </w:r>
    </w:p>
    <w:p w:rsidR="006140AE" w:rsidRDefault="006140AE" w:rsidP="006140AE">
      <w:pPr>
        <w:rPr>
          <w:sz w:val="24"/>
          <w:szCs w:val="24"/>
        </w:rPr>
      </w:pPr>
    </w:p>
    <w:p w:rsidR="006140AE" w:rsidRPr="006140AE" w:rsidRDefault="00AB1D0C" w:rsidP="006140AE">
      <w:pPr>
        <w:ind w:firstLine="100"/>
        <w:rPr>
          <w:b/>
          <w:color w:val="212121"/>
          <w:sz w:val="28"/>
          <w:szCs w:val="28"/>
        </w:rPr>
      </w:pPr>
      <w:r w:rsidRPr="006140AE">
        <w:rPr>
          <w:b/>
          <w:color w:val="212121"/>
          <w:sz w:val="28"/>
          <w:szCs w:val="28"/>
        </w:rPr>
        <w:t>Syntax</w:t>
      </w:r>
      <w:r w:rsidR="006140AE">
        <w:rPr>
          <w:b/>
          <w:color w:val="212121"/>
          <w:sz w:val="28"/>
          <w:szCs w:val="28"/>
        </w:rPr>
        <w:t xml:space="preserve"> - </w:t>
      </w:r>
      <w:r w:rsidRPr="006140AE">
        <w:rPr>
          <w:b/>
          <w:color w:val="212121"/>
          <w:sz w:val="28"/>
          <w:szCs w:val="28"/>
        </w:rPr>
        <w:t>analogRead(pin)</w:t>
      </w:r>
    </w:p>
    <w:p w:rsidR="004345CD" w:rsidRDefault="004345CD">
      <w:pPr>
        <w:spacing w:line="200" w:lineRule="exact"/>
      </w:pPr>
    </w:p>
    <w:p w:rsidR="006140AE" w:rsidRDefault="00AB1D0C" w:rsidP="006140AE">
      <w:pPr>
        <w:spacing w:before="17" w:line="260" w:lineRule="exact"/>
        <w:ind w:left="445"/>
        <w:rPr>
          <w:color w:val="212121"/>
          <w:w w:val="99"/>
          <w:sz w:val="28"/>
          <w:szCs w:val="28"/>
        </w:rPr>
      </w:pPr>
      <w:r w:rsidRPr="006140AE">
        <w:rPr>
          <w:color w:val="212121"/>
          <w:w w:val="99"/>
          <w:sz w:val="28"/>
          <w:szCs w:val="28"/>
        </w:rPr>
        <w:t xml:space="preserve">pin: the name of the analog input pin to read from (A0 to A5 on most boards, A0 </w:t>
      </w:r>
      <w:r w:rsidR="006140AE">
        <w:rPr>
          <w:color w:val="212121"/>
          <w:w w:val="99"/>
          <w:sz w:val="28"/>
          <w:szCs w:val="28"/>
        </w:rPr>
        <w:t xml:space="preserve">  </w:t>
      </w:r>
      <w:r w:rsidRPr="006140AE">
        <w:rPr>
          <w:color w:val="212121"/>
          <w:w w:val="99"/>
          <w:sz w:val="28"/>
          <w:szCs w:val="28"/>
        </w:rPr>
        <w:t>to A6 on MKR boards, A0 to A7 on the Min</w:t>
      </w:r>
      <w:r w:rsidR="006140AE">
        <w:rPr>
          <w:color w:val="212121"/>
          <w:w w:val="99"/>
          <w:sz w:val="28"/>
          <w:szCs w:val="28"/>
        </w:rPr>
        <w:t>i and Nano, A0 to A15 on the Meg</w:t>
      </w:r>
      <w:r w:rsidRPr="006140AE">
        <w:rPr>
          <w:color w:val="212121"/>
          <w:w w:val="99"/>
          <w:sz w:val="28"/>
          <w:szCs w:val="28"/>
        </w:rPr>
        <w:t>a).</w:t>
      </w:r>
    </w:p>
    <w:p w:rsidR="006A6EC6" w:rsidRDefault="006A6EC6" w:rsidP="006A6EC6">
      <w:pPr>
        <w:spacing w:before="17" w:line="260" w:lineRule="exact"/>
        <w:rPr>
          <w:color w:val="212121"/>
          <w:w w:val="99"/>
          <w:sz w:val="28"/>
          <w:szCs w:val="28"/>
        </w:rPr>
      </w:pPr>
    </w:p>
    <w:p w:rsidR="006A6EC6" w:rsidRPr="006A6EC6" w:rsidRDefault="006A6EC6" w:rsidP="006A6EC6">
      <w:pPr>
        <w:spacing w:before="17" w:line="260" w:lineRule="exact"/>
        <w:rPr>
          <w:b/>
          <w:color w:val="212121"/>
          <w:w w:val="99"/>
          <w:sz w:val="28"/>
          <w:szCs w:val="28"/>
        </w:rPr>
      </w:pPr>
      <w:r>
        <w:rPr>
          <w:color w:val="212121"/>
          <w:w w:val="99"/>
          <w:sz w:val="28"/>
          <w:szCs w:val="28"/>
        </w:rPr>
        <w:t xml:space="preserve"> </w:t>
      </w:r>
      <w:r w:rsidRPr="006A6EC6">
        <w:rPr>
          <w:b/>
          <w:color w:val="212121"/>
          <w:w w:val="99"/>
          <w:sz w:val="28"/>
          <w:szCs w:val="28"/>
        </w:rPr>
        <w:t xml:space="preserve">Returns </w:t>
      </w:r>
    </w:p>
    <w:p w:rsidR="006A6EC6" w:rsidRPr="006A6EC6" w:rsidRDefault="006A6EC6" w:rsidP="006A6EC6">
      <w:pPr>
        <w:spacing w:before="17" w:line="260" w:lineRule="exact"/>
        <w:rPr>
          <w:color w:val="212121"/>
          <w:w w:val="99"/>
          <w:sz w:val="28"/>
          <w:szCs w:val="28"/>
        </w:rPr>
      </w:pPr>
    </w:p>
    <w:p w:rsidR="006A6EC6" w:rsidRPr="006A6EC6" w:rsidRDefault="006A6EC6" w:rsidP="006A6EC6">
      <w:pPr>
        <w:spacing w:before="17" w:line="260" w:lineRule="exact"/>
        <w:ind w:left="420"/>
        <w:rPr>
          <w:color w:val="212121"/>
          <w:w w:val="99"/>
          <w:sz w:val="28"/>
          <w:szCs w:val="28"/>
        </w:rPr>
      </w:pPr>
      <w:r w:rsidRPr="006A6EC6">
        <w:rPr>
          <w:color w:val="212121"/>
          <w:w w:val="99"/>
          <w:sz w:val="28"/>
          <w:szCs w:val="28"/>
        </w:rPr>
        <w:t xml:space="preserve">The analog reading on the pin (int). Although it is limited to the resolution of the </w:t>
      </w:r>
      <w:r>
        <w:rPr>
          <w:color w:val="212121"/>
          <w:w w:val="99"/>
          <w:sz w:val="28"/>
          <w:szCs w:val="28"/>
        </w:rPr>
        <w:t xml:space="preserve">          </w:t>
      </w:r>
      <w:r w:rsidRPr="006A6EC6">
        <w:rPr>
          <w:color w:val="212121"/>
          <w:w w:val="99"/>
          <w:sz w:val="28"/>
          <w:szCs w:val="28"/>
        </w:rPr>
        <w:t xml:space="preserve">analog to digital converter (0-1023 for 10 bits or 0-4095 for 12 bits). </w:t>
      </w:r>
    </w:p>
    <w:p w:rsidR="006A6EC6" w:rsidRPr="006A6EC6" w:rsidRDefault="006A6EC6" w:rsidP="006A6EC6">
      <w:pPr>
        <w:spacing w:before="17" w:line="260" w:lineRule="exact"/>
        <w:rPr>
          <w:color w:val="212121"/>
          <w:w w:val="99"/>
          <w:sz w:val="28"/>
          <w:szCs w:val="28"/>
        </w:rPr>
      </w:pPr>
    </w:p>
    <w:p w:rsidR="006A6EC6" w:rsidRPr="00C73271" w:rsidRDefault="00C73271" w:rsidP="006A6EC6">
      <w:pPr>
        <w:spacing w:before="17" w:line="260" w:lineRule="exact"/>
        <w:rPr>
          <w:b/>
          <w:color w:val="212121"/>
          <w:w w:val="99"/>
          <w:sz w:val="28"/>
          <w:szCs w:val="28"/>
        </w:rPr>
      </w:pPr>
      <w:r>
        <w:rPr>
          <w:b/>
          <w:color w:val="212121"/>
          <w:w w:val="99"/>
          <w:sz w:val="28"/>
          <w:szCs w:val="28"/>
        </w:rPr>
        <w:t>Notes and Warning</w:t>
      </w:r>
      <w:r w:rsidR="006A6EC6" w:rsidRPr="00C73271">
        <w:rPr>
          <w:b/>
          <w:color w:val="212121"/>
          <w:w w:val="99"/>
          <w:sz w:val="28"/>
          <w:szCs w:val="28"/>
        </w:rPr>
        <w:t xml:space="preserve">s </w:t>
      </w:r>
    </w:p>
    <w:p w:rsidR="006A6EC6" w:rsidRPr="006A6EC6" w:rsidRDefault="006A6EC6" w:rsidP="006A6EC6">
      <w:pPr>
        <w:spacing w:before="17" w:line="260" w:lineRule="exact"/>
        <w:rPr>
          <w:color w:val="212121"/>
          <w:w w:val="99"/>
          <w:sz w:val="28"/>
          <w:szCs w:val="28"/>
        </w:rPr>
      </w:pPr>
    </w:p>
    <w:p w:rsidR="006A6EC6" w:rsidRDefault="006A6EC6" w:rsidP="00C73271">
      <w:pPr>
        <w:spacing w:before="17" w:line="260" w:lineRule="exact"/>
        <w:ind w:left="445"/>
        <w:rPr>
          <w:color w:val="212121"/>
          <w:w w:val="99"/>
          <w:sz w:val="28"/>
          <w:szCs w:val="28"/>
        </w:rPr>
      </w:pPr>
      <w:r w:rsidRPr="006A6EC6">
        <w:rPr>
          <w:color w:val="212121"/>
          <w:w w:val="99"/>
          <w:sz w:val="28"/>
          <w:szCs w:val="28"/>
        </w:rPr>
        <w:t xml:space="preserve">If the analog input pin is not connected to anything, the value returned by </w:t>
      </w:r>
      <w:r w:rsidR="00C73271">
        <w:rPr>
          <w:color w:val="212121"/>
          <w:w w:val="99"/>
          <w:sz w:val="28"/>
          <w:szCs w:val="28"/>
        </w:rPr>
        <w:t xml:space="preserve">     </w:t>
      </w:r>
      <w:proofErr w:type="gramStart"/>
      <w:r w:rsidRPr="006A6EC6">
        <w:rPr>
          <w:color w:val="212121"/>
          <w:w w:val="99"/>
          <w:sz w:val="28"/>
          <w:szCs w:val="28"/>
        </w:rPr>
        <w:t>analogRead(</w:t>
      </w:r>
      <w:proofErr w:type="gramEnd"/>
      <w:r w:rsidRPr="006A6EC6">
        <w:rPr>
          <w:color w:val="212121"/>
          <w:w w:val="99"/>
          <w:sz w:val="28"/>
          <w:szCs w:val="28"/>
        </w:rPr>
        <w:t>) will fluctuate based on a number of factors (e.g. the values of the other analog inputs, how close your hand is to the board, etc.)</w:t>
      </w:r>
    </w:p>
    <w:p w:rsidR="00621D6C" w:rsidRDefault="00621D6C" w:rsidP="00621D6C">
      <w:pPr>
        <w:rPr>
          <w:color w:val="212121"/>
          <w:w w:val="99"/>
          <w:sz w:val="28"/>
          <w:szCs w:val="28"/>
        </w:rPr>
      </w:pPr>
    </w:p>
    <w:p w:rsidR="004345CD" w:rsidRDefault="00046C14" w:rsidP="00621D6C">
      <w:pPr>
        <w:rPr>
          <w:b/>
          <w:color w:val="212121"/>
          <w:sz w:val="28"/>
          <w:szCs w:val="28"/>
        </w:rPr>
      </w:pPr>
      <w:r>
        <w:rPr>
          <w:b/>
          <w:color w:val="212121"/>
          <w:w w:val="99"/>
          <w:sz w:val="28"/>
          <w:szCs w:val="28"/>
        </w:rPr>
        <w:t>1.2</w:t>
      </w:r>
      <w:r w:rsidR="00384509">
        <w:rPr>
          <w:b/>
          <w:color w:val="212121"/>
          <w:sz w:val="28"/>
          <w:szCs w:val="28"/>
        </w:rPr>
        <w:t xml:space="preserve"> </w:t>
      </w:r>
      <w:r w:rsidR="00AB1D0C" w:rsidRPr="00046C14">
        <w:rPr>
          <w:b/>
          <w:color w:val="212121"/>
          <w:sz w:val="28"/>
          <w:szCs w:val="28"/>
        </w:rPr>
        <w:t>Pulse Sensor</w:t>
      </w:r>
    </w:p>
    <w:p w:rsidR="00F13468" w:rsidRDefault="00F13468" w:rsidP="00621D6C">
      <w:pPr>
        <w:rPr>
          <w:b/>
          <w:color w:val="212121"/>
          <w:sz w:val="28"/>
          <w:szCs w:val="28"/>
        </w:rPr>
      </w:pPr>
    </w:p>
    <w:p w:rsidR="00F13468" w:rsidRPr="00F13468" w:rsidRDefault="00F13468" w:rsidP="00F13468">
      <w:pPr>
        <w:rPr>
          <w:sz w:val="28"/>
          <w:szCs w:val="28"/>
        </w:rPr>
      </w:pPr>
      <w:r w:rsidRPr="00F13468">
        <w:rPr>
          <w:sz w:val="28"/>
          <w:szCs w:val="28"/>
        </w:rPr>
        <w:t>A person’s heartbeat is the sound of the valves in his/</w:t>
      </w:r>
      <w:proofErr w:type="spellStart"/>
      <w:r w:rsidRPr="00F13468">
        <w:rPr>
          <w:sz w:val="28"/>
          <w:szCs w:val="28"/>
        </w:rPr>
        <w:t>her’s</w:t>
      </w:r>
      <w:proofErr w:type="spellEnd"/>
      <w:r w:rsidRPr="00F13468">
        <w:rPr>
          <w:sz w:val="28"/>
          <w:szCs w:val="28"/>
        </w:rPr>
        <w:t xml:space="preserve"> heart contracting or expanding as they force blood from one region to another. The number of times the heart beats per minute (BPM), is the heart beat rate and the beat of the heart that can be felt in any artery that lies close to the skin is the pulse.</w:t>
      </w:r>
    </w:p>
    <w:p w:rsidR="002B6733" w:rsidRDefault="002B6733" w:rsidP="00F13468">
      <w:pPr>
        <w:rPr>
          <w:b/>
          <w:bCs/>
          <w:sz w:val="28"/>
          <w:szCs w:val="28"/>
        </w:rPr>
      </w:pPr>
    </w:p>
    <w:p w:rsidR="00F13468" w:rsidRPr="00F13468" w:rsidRDefault="00F13468" w:rsidP="00F13468">
      <w:pPr>
        <w:rPr>
          <w:sz w:val="28"/>
          <w:szCs w:val="28"/>
        </w:rPr>
      </w:pPr>
      <w:r w:rsidRPr="00F13468">
        <w:rPr>
          <w:b/>
          <w:bCs/>
          <w:sz w:val="28"/>
          <w:szCs w:val="28"/>
        </w:rPr>
        <w:t>Two Ways to Measure a Heartbeat</w:t>
      </w:r>
    </w:p>
    <w:p w:rsidR="002B6733" w:rsidRPr="002B6733" w:rsidRDefault="002B6733" w:rsidP="002B6733">
      <w:pPr>
        <w:ind w:left="720"/>
        <w:rPr>
          <w:sz w:val="28"/>
          <w:szCs w:val="28"/>
        </w:rPr>
      </w:pPr>
    </w:p>
    <w:p w:rsidR="00F13468" w:rsidRPr="00F13468" w:rsidRDefault="00F13468" w:rsidP="00F13468">
      <w:pPr>
        <w:numPr>
          <w:ilvl w:val="0"/>
          <w:numId w:val="11"/>
        </w:numPr>
        <w:rPr>
          <w:sz w:val="28"/>
          <w:szCs w:val="28"/>
        </w:rPr>
      </w:pPr>
      <w:r w:rsidRPr="00F13468">
        <w:rPr>
          <w:b/>
          <w:bCs/>
          <w:sz w:val="28"/>
          <w:szCs w:val="28"/>
        </w:rPr>
        <w:t>Manual Way</w:t>
      </w:r>
      <w:r w:rsidRPr="00F13468">
        <w:rPr>
          <w:sz w:val="28"/>
          <w:szCs w:val="28"/>
        </w:rPr>
        <w:t xml:space="preserve">: </w:t>
      </w:r>
      <w:proofErr w:type="gramStart"/>
      <w:r w:rsidRPr="00F13468">
        <w:rPr>
          <w:sz w:val="28"/>
          <w:szCs w:val="28"/>
        </w:rPr>
        <w:t>Heart beat</w:t>
      </w:r>
      <w:proofErr w:type="gramEnd"/>
      <w:r w:rsidRPr="00F13468">
        <w:rPr>
          <w:sz w:val="28"/>
          <w:szCs w:val="28"/>
        </w:rPr>
        <w:t xml:space="preserve"> can be checked manually by checking one’s pulses at two locations- wrist (the </w:t>
      </w:r>
      <w:r w:rsidRPr="00F13468">
        <w:rPr>
          <w:b/>
          <w:bCs/>
          <w:sz w:val="28"/>
          <w:szCs w:val="28"/>
        </w:rPr>
        <w:t>radial pulse</w:t>
      </w:r>
      <w:r w:rsidRPr="00F13468">
        <w:rPr>
          <w:sz w:val="28"/>
          <w:szCs w:val="28"/>
        </w:rPr>
        <w:t>) and the neck (</w:t>
      </w:r>
      <w:r w:rsidRPr="00F13468">
        <w:rPr>
          <w:b/>
          <w:bCs/>
          <w:sz w:val="28"/>
          <w:szCs w:val="28"/>
        </w:rPr>
        <w:t>carotid pulse</w:t>
      </w:r>
      <w:r w:rsidRPr="00F13468">
        <w:rPr>
          <w:sz w:val="28"/>
          <w:szCs w:val="28"/>
        </w:rPr>
        <w:t xml:space="preserve">). The procedure is to place the two fingers (index and middle finger) on the wrist (or neck below the windpipe) and count the number of pulses for 30 seconds and then multiplying that number by 2 to get the heart beat rate. </w:t>
      </w:r>
      <w:proofErr w:type="gramStart"/>
      <w:r w:rsidRPr="00F13468">
        <w:rPr>
          <w:sz w:val="28"/>
          <w:szCs w:val="28"/>
        </w:rPr>
        <w:t>However</w:t>
      </w:r>
      <w:proofErr w:type="gramEnd"/>
      <w:r w:rsidRPr="00F13468">
        <w:rPr>
          <w:sz w:val="28"/>
          <w:szCs w:val="28"/>
        </w:rPr>
        <w:t xml:space="preserve"> pressure should be applied minimum and also fingers should be moved up and down till the pulse is felt.</w:t>
      </w:r>
    </w:p>
    <w:p w:rsidR="00F13468" w:rsidRPr="00F13468" w:rsidRDefault="00F13468" w:rsidP="00F13468">
      <w:pPr>
        <w:numPr>
          <w:ilvl w:val="0"/>
          <w:numId w:val="12"/>
        </w:numPr>
        <w:rPr>
          <w:sz w:val="28"/>
          <w:szCs w:val="28"/>
        </w:rPr>
      </w:pPr>
      <w:r w:rsidRPr="00F13468">
        <w:rPr>
          <w:b/>
          <w:bCs/>
          <w:sz w:val="28"/>
          <w:szCs w:val="28"/>
        </w:rPr>
        <w:lastRenderedPageBreak/>
        <w:t>Using a sensor</w:t>
      </w:r>
      <w:r w:rsidRPr="00F13468">
        <w:rPr>
          <w:sz w:val="28"/>
          <w:szCs w:val="28"/>
        </w:rPr>
        <w:t xml:space="preserve">: Heart Beat </w:t>
      </w:r>
      <w:proofErr w:type="gramStart"/>
      <w:r w:rsidRPr="00F13468">
        <w:rPr>
          <w:sz w:val="28"/>
          <w:szCs w:val="28"/>
        </w:rPr>
        <w:t>can be measured</w:t>
      </w:r>
      <w:proofErr w:type="gramEnd"/>
      <w:r w:rsidRPr="00F13468">
        <w:rPr>
          <w:sz w:val="28"/>
          <w:szCs w:val="28"/>
        </w:rPr>
        <w:t xml:space="preserve"> based on optical power variation as light is scattered or absorbed during its path through the blood as the heart beat changes.</w:t>
      </w:r>
    </w:p>
    <w:p w:rsidR="002B6733" w:rsidRDefault="002B6733" w:rsidP="00F13468">
      <w:pPr>
        <w:rPr>
          <w:b/>
          <w:bCs/>
          <w:sz w:val="28"/>
          <w:szCs w:val="28"/>
        </w:rPr>
      </w:pPr>
    </w:p>
    <w:p w:rsidR="00F13468" w:rsidRPr="00F13468" w:rsidRDefault="00F13468" w:rsidP="00F13468">
      <w:pPr>
        <w:rPr>
          <w:b/>
          <w:bCs/>
          <w:sz w:val="28"/>
          <w:szCs w:val="28"/>
        </w:rPr>
      </w:pPr>
      <w:r w:rsidRPr="00F13468">
        <w:rPr>
          <w:b/>
          <w:bCs/>
          <w:sz w:val="28"/>
          <w:szCs w:val="28"/>
        </w:rPr>
        <w:t>Principle of Heartbeat Sensor</w:t>
      </w:r>
    </w:p>
    <w:p w:rsidR="00F13468" w:rsidRPr="00F13468" w:rsidRDefault="00F13468" w:rsidP="00F13468">
      <w:pPr>
        <w:rPr>
          <w:sz w:val="28"/>
          <w:szCs w:val="28"/>
        </w:rPr>
      </w:pPr>
      <w:r w:rsidRPr="00F13468">
        <w:rPr>
          <w:sz w:val="28"/>
          <w:szCs w:val="28"/>
        </w:rPr>
        <w:t xml:space="preserve">The heartbeat sensor </w:t>
      </w:r>
      <w:proofErr w:type="gramStart"/>
      <w:r w:rsidRPr="00F13468">
        <w:rPr>
          <w:sz w:val="28"/>
          <w:szCs w:val="28"/>
        </w:rPr>
        <w:t>is based</w:t>
      </w:r>
      <w:proofErr w:type="gramEnd"/>
      <w:r w:rsidRPr="00F13468">
        <w:rPr>
          <w:sz w:val="28"/>
          <w:szCs w:val="28"/>
        </w:rPr>
        <w:t xml:space="preserve"> on the principle of photo </w:t>
      </w:r>
      <w:proofErr w:type="spellStart"/>
      <w:r w:rsidRPr="00F13468">
        <w:rPr>
          <w:sz w:val="28"/>
          <w:szCs w:val="28"/>
        </w:rPr>
        <w:t>phlethysmography</w:t>
      </w:r>
      <w:proofErr w:type="spellEnd"/>
      <w:r w:rsidRPr="00F13468">
        <w:rPr>
          <w:sz w:val="28"/>
          <w:szCs w:val="28"/>
        </w:rPr>
        <w:t xml:space="preserve">. It measures the change in volume of blood through any organ of the </w:t>
      </w:r>
      <w:proofErr w:type="gramStart"/>
      <w:r w:rsidRPr="00F13468">
        <w:rPr>
          <w:sz w:val="28"/>
          <w:szCs w:val="28"/>
        </w:rPr>
        <w:t>body which</w:t>
      </w:r>
      <w:proofErr w:type="gramEnd"/>
      <w:r w:rsidRPr="00F13468">
        <w:rPr>
          <w:sz w:val="28"/>
          <w:szCs w:val="28"/>
        </w:rPr>
        <w:t xml:space="preserve"> causes a change in the light intensity through that organ (a vascular region). In case of applications where heart </w:t>
      </w:r>
      <w:hyperlink r:id="rId6" w:tgtFrame="_blank" w:history="1">
        <w:r w:rsidRPr="00F13468">
          <w:rPr>
            <w:rStyle w:val="Hyperlink"/>
            <w:sz w:val="28"/>
            <w:szCs w:val="28"/>
          </w:rPr>
          <w:t xml:space="preserve">pulse rate is to </w:t>
        </w:r>
        <w:proofErr w:type="gramStart"/>
        <w:r w:rsidRPr="00F13468">
          <w:rPr>
            <w:rStyle w:val="Hyperlink"/>
            <w:sz w:val="28"/>
            <w:szCs w:val="28"/>
          </w:rPr>
          <w:t>be monitored</w:t>
        </w:r>
        <w:proofErr w:type="gramEnd"/>
      </w:hyperlink>
      <w:r w:rsidRPr="00F13468">
        <w:rPr>
          <w:sz w:val="28"/>
          <w:szCs w:val="28"/>
        </w:rPr>
        <w:t xml:space="preserve">, the timing of the pulses is more important. The flow of blood volume </w:t>
      </w:r>
      <w:proofErr w:type="gramStart"/>
      <w:r w:rsidRPr="00F13468">
        <w:rPr>
          <w:sz w:val="28"/>
          <w:szCs w:val="28"/>
        </w:rPr>
        <w:t>is decided</w:t>
      </w:r>
      <w:proofErr w:type="gramEnd"/>
      <w:r w:rsidRPr="00F13468">
        <w:rPr>
          <w:sz w:val="28"/>
          <w:szCs w:val="28"/>
        </w:rPr>
        <w:t xml:space="preserve"> by the rate of heart pulses and since light is absorbed by blood, the signal pulses are equivalent to the heart beat pulses.</w:t>
      </w:r>
    </w:p>
    <w:p w:rsidR="00F13468" w:rsidRDefault="00F13468" w:rsidP="00621D6C">
      <w:pPr>
        <w:rPr>
          <w:sz w:val="28"/>
          <w:szCs w:val="28"/>
        </w:rPr>
      </w:pPr>
    </w:p>
    <w:p w:rsidR="004345CD" w:rsidRPr="00621D6C" w:rsidRDefault="005160DE" w:rsidP="00621D6C">
      <w:pPr>
        <w:rPr>
          <w:color w:val="212121"/>
          <w:w w:val="99"/>
          <w:sz w:val="28"/>
          <w:szCs w:val="28"/>
        </w:rPr>
      </w:pPr>
      <w:r>
        <w:pict>
          <v:group id="_x0000_s1328" style="position:absolute;margin-left:24.45pt;margin-top:24pt;width:563.65pt;height:744.8pt;z-index:-2275;mso-position-horizontal-relative:page;mso-position-vertical-relative:page" coordorigin="489,480" coordsize="11273,14896">
            <v:shape id="_x0000_s1334" style="position:absolute;left:499;top:494;width:11243;height:0" coordorigin="499,494" coordsize="11243,0" path="m499,494r11243,e" filled="f" strokeweight=".58pt">
              <v:path arrowok="t"/>
            </v:shape>
            <v:shape id="_x0000_s1333" style="position:absolute;left:494;top:490;width:0;height:14862" coordorigin="494,490" coordsize="0,14862" path="m494,490r,14862e" filled="f" strokeweight=".58pt">
              <v:path arrowok="t"/>
            </v:shape>
            <v:shape id="_x0000_s1332" style="position:absolute;left:11752;top:490;width:0;height:14876" coordorigin="11752,490" coordsize="0,14876" path="m11752,490r,14876e" filled="f" strokeweight=".96pt">
              <v:path arrowok="t"/>
            </v:shape>
            <v:shape id="_x0000_s1331" style="position:absolute;left:11747;top:499;width:0;height:14843" coordorigin="11747,499" coordsize="0,14843" path="m11747,499r,14843e" filled="f" strokeweight=".20464mm">
              <v:path arrowok="t"/>
            </v:shape>
            <v:shape id="_x0000_s1330" style="position:absolute;left:499;top:15356;width:11243;height:0" coordorigin="499,15356" coordsize="11243,0" path="m499,15356r11243,e" filled="f" strokeweight=".20464mm">
              <v:path arrowok="t"/>
            </v:shape>
            <v:shape id="_x0000_s1329" style="position:absolute;left:499;top:15347;width:11243;height:0" coordorigin="499,15347" coordsize="11243,0" path="m499,15347r11243,e" filled="f" strokeweight=".58pt">
              <v:path arrowok="t"/>
            </v:shape>
            <w10:wrap anchorx="page" anchory="page"/>
          </v:group>
        </w:pict>
      </w:r>
      <w:r w:rsidR="00621D6C">
        <w:rPr>
          <w:b/>
          <w:color w:val="212121"/>
          <w:w w:val="99"/>
          <w:sz w:val="28"/>
          <w:szCs w:val="28"/>
        </w:rPr>
        <w:t>1.3</w:t>
      </w:r>
      <w:r w:rsidR="00384509">
        <w:rPr>
          <w:b/>
          <w:color w:val="212121"/>
          <w:sz w:val="28"/>
          <w:szCs w:val="28"/>
        </w:rPr>
        <w:t xml:space="preserve"> </w:t>
      </w:r>
      <w:r w:rsidR="00AB1D0C" w:rsidRPr="00621D6C">
        <w:rPr>
          <w:b/>
          <w:color w:val="212121"/>
          <w:sz w:val="28"/>
          <w:szCs w:val="28"/>
        </w:rPr>
        <w:t>Raspberry Pi 3 model B</w:t>
      </w:r>
    </w:p>
    <w:p w:rsidR="004345CD" w:rsidRDefault="004345CD">
      <w:pPr>
        <w:spacing w:before="18" w:line="260" w:lineRule="exact"/>
        <w:rPr>
          <w:sz w:val="26"/>
          <w:szCs w:val="26"/>
        </w:rPr>
      </w:pPr>
    </w:p>
    <w:p w:rsidR="004345CD" w:rsidRDefault="00AB1D0C">
      <w:pPr>
        <w:spacing w:line="280" w:lineRule="exact"/>
        <w:rPr>
          <w:color w:val="212121"/>
          <w:w w:val="99"/>
          <w:sz w:val="28"/>
          <w:szCs w:val="28"/>
        </w:rPr>
      </w:pPr>
      <w:r w:rsidRPr="00621D6C">
        <w:rPr>
          <w:color w:val="212121"/>
          <w:w w:val="99"/>
          <w:sz w:val="28"/>
          <w:szCs w:val="28"/>
        </w:rPr>
        <w:t>The Raspberry Pi 3 Model B is a tiny credit card size computer. Just a</w:t>
      </w:r>
      <w:r w:rsidR="00770377">
        <w:rPr>
          <w:color w:val="212121"/>
          <w:w w:val="99"/>
          <w:sz w:val="28"/>
          <w:szCs w:val="28"/>
        </w:rPr>
        <w:t xml:space="preserve">dd a keyboard, mouse, display, </w:t>
      </w:r>
      <w:proofErr w:type="spellStart"/>
      <w:r w:rsidRPr="00621D6C">
        <w:rPr>
          <w:color w:val="212121"/>
          <w:w w:val="99"/>
          <w:sz w:val="28"/>
          <w:szCs w:val="28"/>
        </w:rPr>
        <w:t>ower</w:t>
      </w:r>
      <w:proofErr w:type="spellEnd"/>
      <w:r w:rsidRPr="00621D6C">
        <w:rPr>
          <w:color w:val="212121"/>
          <w:w w:val="99"/>
          <w:sz w:val="28"/>
          <w:szCs w:val="28"/>
        </w:rPr>
        <w:t xml:space="preserve"> supply, micro SD card with installed Linux Distribution and you'll have a fully-fledged computer that can run applications from word processors and spreadsheets to games.</w:t>
      </w:r>
    </w:p>
    <w:p w:rsidR="00FD500D" w:rsidRDefault="00FD500D">
      <w:pPr>
        <w:spacing w:line="280" w:lineRule="exact"/>
        <w:rPr>
          <w:color w:val="212121"/>
          <w:w w:val="99"/>
          <w:sz w:val="28"/>
          <w:szCs w:val="28"/>
        </w:rPr>
      </w:pPr>
    </w:p>
    <w:p w:rsidR="00621D6C" w:rsidRDefault="00621D6C">
      <w:pPr>
        <w:spacing w:line="280" w:lineRule="exact"/>
        <w:rPr>
          <w:color w:val="212121"/>
          <w:w w:val="99"/>
          <w:sz w:val="28"/>
          <w:szCs w:val="28"/>
        </w:rPr>
      </w:pPr>
    </w:p>
    <w:p w:rsidR="00621D6C" w:rsidRDefault="00621D6C">
      <w:pPr>
        <w:spacing w:line="280" w:lineRule="exact"/>
        <w:rPr>
          <w:sz w:val="28"/>
          <w:szCs w:val="28"/>
        </w:rPr>
      </w:pPr>
    </w:p>
    <w:p w:rsidR="00FD500D" w:rsidRDefault="00FD500D" w:rsidP="00FD500D">
      <w:pPr>
        <w:ind w:left="100"/>
        <w:jc w:val="center"/>
        <w:rPr>
          <w:b/>
          <w:color w:val="212121"/>
          <w:w w:val="99"/>
          <w:sz w:val="28"/>
          <w:szCs w:val="28"/>
        </w:rPr>
      </w:pPr>
      <w:r>
        <w:rPr>
          <w:noProof/>
          <w:sz w:val="28"/>
          <w:szCs w:val="28"/>
        </w:rPr>
        <w:drawing>
          <wp:inline distT="0" distB="0" distL="0" distR="0" wp14:anchorId="560977C1" wp14:editId="444418C8">
            <wp:extent cx="3942893" cy="2427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aspberrypi_block_function_v01.svg (1).png"/>
                    <pic:cNvPicPr/>
                  </pic:nvPicPr>
                  <pic:blipFill>
                    <a:blip r:embed="rId7">
                      <a:extLst>
                        <a:ext uri="{28A0092B-C50C-407E-A947-70E740481C1C}">
                          <a14:useLocalDpi xmlns:a14="http://schemas.microsoft.com/office/drawing/2010/main" val="0"/>
                        </a:ext>
                      </a:extLst>
                    </a:blip>
                    <a:stretch>
                      <a:fillRect/>
                    </a:stretch>
                  </pic:blipFill>
                  <pic:spPr>
                    <a:xfrm>
                      <a:off x="0" y="0"/>
                      <a:ext cx="3942893" cy="2427451"/>
                    </a:xfrm>
                    <a:prstGeom prst="rect">
                      <a:avLst/>
                    </a:prstGeom>
                  </pic:spPr>
                </pic:pic>
              </a:graphicData>
            </a:graphic>
          </wp:inline>
        </w:drawing>
      </w:r>
    </w:p>
    <w:p w:rsidR="00FD500D" w:rsidRDefault="00FD500D">
      <w:pPr>
        <w:ind w:left="100"/>
        <w:rPr>
          <w:b/>
          <w:color w:val="212121"/>
          <w:w w:val="99"/>
          <w:sz w:val="28"/>
          <w:szCs w:val="28"/>
        </w:rPr>
      </w:pPr>
    </w:p>
    <w:p w:rsidR="00FD500D" w:rsidRDefault="00FD500D" w:rsidP="00FD500D">
      <w:pPr>
        <w:ind w:left="100"/>
        <w:jc w:val="center"/>
        <w:rPr>
          <w:b/>
          <w:color w:val="212121"/>
          <w:w w:val="99"/>
          <w:sz w:val="28"/>
          <w:szCs w:val="28"/>
        </w:rPr>
      </w:pPr>
      <w:r w:rsidRPr="00FD500D">
        <w:rPr>
          <w:b/>
          <w:color w:val="212121"/>
          <w:w w:val="99"/>
          <w:sz w:val="28"/>
          <w:szCs w:val="28"/>
        </w:rPr>
        <w:t>Functional block schematic of the Raspberry-Pi</w:t>
      </w:r>
    </w:p>
    <w:p w:rsidR="00FD500D" w:rsidRDefault="00FD500D" w:rsidP="00FD500D">
      <w:pPr>
        <w:ind w:left="100"/>
        <w:jc w:val="center"/>
        <w:rPr>
          <w:b/>
          <w:color w:val="212121"/>
          <w:w w:val="99"/>
          <w:sz w:val="28"/>
          <w:szCs w:val="28"/>
        </w:rPr>
      </w:pPr>
    </w:p>
    <w:p w:rsidR="004345CD" w:rsidRDefault="003E423F" w:rsidP="00DC6292">
      <w:pPr>
        <w:rPr>
          <w:sz w:val="28"/>
          <w:szCs w:val="28"/>
        </w:rPr>
      </w:pPr>
      <w:r>
        <w:rPr>
          <w:b/>
          <w:color w:val="212121"/>
          <w:w w:val="99"/>
          <w:sz w:val="28"/>
          <w:szCs w:val="28"/>
        </w:rPr>
        <w:t>1.3.1</w:t>
      </w:r>
      <w:r w:rsidR="00384509">
        <w:rPr>
          <w:b/>
          <w:color w:val="212121"/>
          <w:sz w:val="28"/>
          <w:szCs w:val="28"/>
        </w:rPr>
        <w:t xml:space="preserve"> </w:t>
      </w:r>
      <w:r w:rsidRPr="003E423F">
        <w:rPr>
          <w:b/>
          <w:color w:val="212121"/>
          <w:sz w:val="28"/>
          <w:szCs w:val="28"/>
        </w:rPr>
        <w:t>Specification</w:t>
      </w:r>
    </w:p>
    <w:p w:rsidR="004345CD" w:rsidRDefault="004345CD">
      <w:pPr>
        <w:spacing w:before="19" w:line="260" w:lineRule="exact"/>
        <w:rPr>
          <w:sz w:val="26"/>
          <w:szCs w:val="26"/>
        </w:rPr>
      </w:pPr>
    </w:p>
    <w:p w:rsidR="003E423F" w:rsidRPr="003E423F" w:rsidRDefault="003E423F" w:rsidP="003E423F">
      <w:pPr>
        <w:ind w:left="100"/>
        <w:rPr>
          <w:w w:val="99"/>
          <w:sz w:val="28"/>
          <w:szCs w:val="28"/>
        </w:rPr>
      </w:pPr>
      <w:r w:rsidRPr="003E423F">
        <w:rPr>
          <w:w w:val="99"/>
          <w:sz w:val="28"/>
          <w:szCs w:val="28"/>
        </w:rPr>
        <w:t xml:space="preserve">The headlining feature of the Pi 3 is the built-in </w:t>
      </w:r>
      <w:proofErr w:type="spellStart"/>
      <w:r w:rsidRPr="003E423F">
        <w:rPr>
          <w:w w:val="99"/>
          <w:sz w:val="28"/>
          <w:szCs w:val="28"/>
        </w:rPr>
        <w:t>WiF</w:t>
      </w:r>
      <w:r>
        <w:rPr>
          <w:w w:val="99"/>
          <w:sz w:val="28"/>
          <w:szCs w:val="28"/>
        </w:rPr>
        <w:t>i</w:t>
      </w:r>
      <w:proofErr w:type="spellEnd"/>
      <w:r>
        <w:rPr>
          <w:w w:val="99"/>
          <w:sz w:val="28"/>
          <w:szCs w:val="28"/>
        </w:rPr>
        <w:t xml:space="preserve"> and Bluetooth, but it doesn’t stop there. Here’</w:t>
      </w:r>
      <w:r w:rsidRPr="003E423F">
        <w:rPr>
          <w:w w:val="99"/>
          <w:sz w:val="28"/>
          <w:szCs w:val="28"/>
        </w:rPr>
        <w:t xml:space="preserve">s the complete specs for the Pi 3: </w:t>
      </w:r>
    </w:p>
    <w:p w:rsidR="003E423F" w:rsidRPr="003E423F" w:rsidRDefault="003E423F" w:rsidP="003E423F">
      <w:pPr>
        <w:ind w:left="100"/>
        <w:rPr>
          <w:w w:val="99"/>
          <w:sz w:val="28"/>
          <w:szCs w:val="28"/>
        </w:rPr>
      </w:pPr>
    </w:p>
    <w:p w:rsidR="003E423F" w:rsidRDefault="003E423F" w:rsidP="003E423F">
      <w:pPr>
        <w:ind w:left="100"/>
        <w:rPr>
          <w:w w:val="99"/>
          <w:sz w:val="28"/>
          <w:szCs w:val="28"/>
        </w:rPr>
      </w:pPr>
    </w:p>
    <w:p w:rsidR="003E423F" w:rsidRDefault="003E423F" w:rsidP="003E423F">
      <w:pPr>
        <w:ind w:left="100"/>
        <w:jc w:val="center"/>
        <w:rPr>
          <w:w w:val="99"/>
          <w:sz w:val="28"/>
          <w:szCs w:val="28"/>
        </w:rPr>
      </w:pPr>
      <w:r>
        <w:rPr>
          <w:w w:val="99"/>
          <w:sz w:val="28"/>
          <w:szCs w:val="28"/>
        </w:rPr>
        <w:t>10</w:t>
      </w:r>
    </w:p>
    <w:p w:rsidR="003E423F" w:rsidRDefault="003E423F" w:rsidP="003E423F">
      <w:pPr>
        <w:ind w:left="100"/>
        <w:rPr>
          <w:w w:val="99"/>
          <w:sz w:val="28"/>
          <w:szCs w:val="28"/>
        </w:rPr>
      </w:pPr>
    </w:p>
    <w:p w:rsidR="003E423F" w:rsidRPr="003E423F" w:rsidRDefault="003E423F" w:rsidP="003E423F">
      <w:pPr>
        <w:pStyle w:val="ListParagraph"/>
        <w:numPr>
          <w:ilvl w:val="0"/>
          <w:numId w:val="2"/>
        </w:numPr>
        <w:rPr>
          <w:w w:val="99"/>
          <w:sz w:val="28"/>
          <w:szCs w:val="28"/>
        </w:rPr>
      </w:pPr>
      <w:r w:rsidRPr="003E423F">
        <w:rPr>
          <w:w w:val="99"/>
          <w:sz w:val="28"/>
          <w:szCs w:val="28"/>
        </w:rPr>
        <w:lastRenderedPageBreak/>
        <w:t xml:space="preserve">SoC: Broadcom BCM2837 (roughly 50% faster than the Pi 2) </w:t>
      </w:r>
    </w:p>
    <w:p w:rsidR="003E423F" w:rsidRPr="003E423F" w:rsidRDefault="003E423F" w:rsidP="003E423F">
      <w:pPr>
        <w:pStyle w:val="ListParagraph"/>
        <w:numPr>
          <w:ilvl w:val="0"/>
          <w:numId w:val="2"/>
        </w:numPr>
        <w:rPr>
          <w:w w:val="99"/>
          <w:sz w:val="28"/>
          <w:szCs w:val="28"/>
        </w:rPr>
      </w:pPr>
      <w:r w:rsidRPr="003E423F">
        <w:rPr>
          <w:w w:val="99"/>
          <w:sz w:val="28"/>
          <w:szCs w:val="28"/>
        </w:rPr>
        <w:t xml:space="preserve">CPU: 1.2 GHZ quad-core ARM Cortex A53 (ARMv8 Instruction Set) </w:t>
      </w:r>
    </w:p>
    <w:p w:rsidR="003E423F" w:rsidRPr="003E423F" w:rsidRDefault="003E423F" w:rsidP="003E423F">
      <w:pPr>
        <w:pStyle w:val="ListParagraph"/>
        <w:numPr>
          <w:ilvl w:val="0"/>
          <w:numId w:val="2"/>
        </w:numPr>
        <w:rPr>
          <w:w w:val="99"/>
          <w:sz w:val="28"/>
          <w:szCs w:val="28"/>
        </w:rPr>
      </w:pPr>
      <w:r w:rsidRPr="003E423F">
        <w:rPr>
          <w:w w:val="99"/>
          <w:sz w:val="28"/>
          <w:szCs w:val="28"/>
        </w:rPr>
        <w:t xml:space="preserve">GPU: Broadcom </w:t>
      </w:r>
      <w:proofErr w:type="spellStart"/>
      <w:r w:rsidRPr="003E423F">
        <w:rPr>
          <w:w w:val="99"/>
          <w:sz w:val="28"/>
          <w:szCs w:val="28"/>
        </w:rPr>
        <w:t>VideoCore</w:t>
      </w:r>
      <w:proofErr w:type="spellEnd"/>
      <w:r w:rsidRPr="003E423F">
        <w:rPr>
          <w:w w:val="99"/>
          <w:sz w:val="28"/>
          <w:szCs w:val="28"/>
        </w:rPr>
        <w:t xml:space="preserve"> IV @ 400 MHz </w:t>
      </w:r>
    </w:p>
    <w:p w:rsidR="003E423F" w:rsidRPr="003E423F" w:rsidRDefault="003E423F" w:rsidP="003E423F">
      <w:pPr>
        <w:pStyle w:val="ListParagraph"/>
        <w:numPr>
          <w:ilvl w:val="0"/>
          <w:numId w:val="2"/>
        </w:numPr>
        <w:rPr>
          <w:w w:val="99"/>
          <w:sz w:val="28"/>
          <w:szCs w:val="28"/>
        </w:rPr>
      </w:pPr>
      <w:r w:rsidRPr="003E423F">
        <w:rPr>
          <w:w w:val="99"/>
          <w:sz w:val="28"/>
          <w:szCs w:val="28"/>
        </w:rPr>
        <w:t xml:space="preserve">Memory: 1 GB LPDDR2-900 SDRAM </w:t>
      </w:r>
    </w:p>
    <w:p w:rsidR="003E423F" w:rsidRPr="003E423F" w:rsidRDefault="003E423F" w:rsidP="003E423F">
      <w:pPr>
        <w:pStyle w:val="ListParagraph"/>
        <w:numPr>
          <w:ilvl w:val="0"/>
          <w:numId w:val="2"/>
        </w:numPr>
        <w:rPr>
          <w:w w:val="99"/>
          <w:sz w:val="28"/>
          <w:szCs w:val="28"/>
        </w:rPr>
      </w:pPr>
      <w:r w:rsidRPr="003E423F">
        <w:rPr>
          <w:w w:val="99"/>
          <w:sz w:val="28"/>
          <w:szCs w:val="28"/>
        </w:rPr>
        <w:t xml:space="preserve">USB ports: 4 </w:t>
      </w:r>
    </w:p>
    <w:p w:rsidR="003E423F" w:rsidRPr="003E423F" w:rsidRDefault="003E423F" w:rsidP="003E423F">
      <w:pPr>
        <w:pStyle w:val="ListParagraph"/>
        <w:numPr>
          <w:ilvl w:val="0"/>
          <w:numId w:val="2"/>
        </w:numPr>
        <w:rPr>
          <w:w w:val="99"/>
          <w:sz w:val="28"/>
          <w:szCs w:val="28"/>
        </w:rPr>
      </w:pPr>
      <w:r w:rsidRPr="003E423F">
        <w:rPr>
          <w:w w:val="99"/>
          <w:sz w:val="28"/>
          <w:szCs w:val="28"/>
        </w:rPr>
        <w:t xml:space="preserve">Network: 10/100 MBPS Ethernet, 802.11n Wireless LAN, Bluetooth 4.0. </w:t>
      </w:r>
    </w:p>
    <w:p w:rsidR="003E423F" w:rsidRPr="003E423F" w:rsidRDefault="003E423F" w:rsidP="003E423F">
      <w:pPr>
        <w:ind w:left="100"/>
        <w:rPr>
          <w:w w:val="99"/>
          <w:sz w:val="28"/>
          <w:szCs w:val="28"/>
        </w:rPr>
      </w:pPr>
    </w:p>
    <w:p w:rsidR="003E423F" w:rsidRPr="003E423F" w:rsidRDefault="002B6733" w:rsidP="002B6733">
      <w:pPr>
        <w:ind w:left="100"/>
        <w:rPr>
          <w:w w:val="99"/>
          <w:sz w:val="28"/>
          <w:szCs w:val="28"/>
        </w:rPr>
      </w:pPr>
      <w:r>
        <w:rPr>
          <w:w w:val="99"/>
          <w:sz w:val="28"/>
          <w:szCs w:val="28"/>
        </w:rPr>
        <w:t xml:space="preserve"> </w:t>
      </w:r>
      <w:r w:rsidR="00770377" w:rsidRPr="00770377">
        <w:rPr>
          <w:b/>
          <w:w w:val="99"/>
          <w:sz w:val="28"/>
          <w:szCs w:val="28"/>
        </w:rPr>
        <w:t>1.</w:t>
      </w:r>
      <w:r w:rsidR="003E423F" w:rsidRPr="00770377">
        <w:rPr>
          <w:b/>
          <w:w w:val="99"/>
          <w:sz w:val="28"/>
          <w:szCs w:val="28"/>
        </w:rPr>
        <w:t>3.2</w:t>
      </w:r>
      <w:r w:rsidR="003E423F" w:rsidRPr="003E423F">
        <w:rPr>
          <w:w w:val="99"/>
          <w:sz w:val="28"/>
          <w:szCs w:val="28"/>
        </w:rPr>
        <w:t xml:space="preserve"> </w:t>
      </w:r>
      <w:r w:rsidR="00D75D68">
        <w:rPr>
          <w:b/>
          <w:w w:val="99"/>
          <w:sz w:val="28"/>
          <w:szCs w:val="28"/>
        </w:rPr>
        <w:t>Hardware</w:t>
      </w:r>
      <w:r w:rsidR="003E423F" w:rsidRPr="00770377">
        <w:rPr>
          <w:b/>
          <w:w w:val="99"/>
          <w:sz w:val="28"/>
          <w:szCs w:val="28"/>
        </w:rPr>
        <w:t xml:space="preserve"> in the Raspberry Pi </w:t>
      </w:r>
    </w:p>
    <w:p w:rsidR="003E423F" w:rsidRPr="003E423F" w:rsidRDefault="003E423F" w:rsidP="003E423F">
      <w:pPr>
        <w:ind w:left="100"/>
        <w:rPr>
          <w:w w:val="99"/>
          <w:sz w:val="28"/>
          <w:szCs w:val="28"/>
        </w:rPr>
      </w:pPr>
    </w:p>
    <w:p w:rsidR="003E423F" w:rsidRDefault="00770377" w:rsidP="00770377">
      <w:pPr>
        <w:ind w:left="100"/>
        <w:rPr>
          <w:b/>
          <w:w w:val="99"/>
          <w:sz w:val="28"/>
          <w:szCs w:val="28"/>
        </w:rPr>
      </w:pPr>
      <w:r w:rsidRPr="00770377">
        <w:rPr>
          <w:b/>
          <w:w w:val="99"/>
          <w:sz w:val="28"/>
          <w:szCs w:val="28"/>
        </w:rPr>
        <w:t>BCM2837</w:t>
      </w:r>
    </w:p>
    <w:p w:rsidR="00770377" w:rsidRDefault="00770377" w:rsidP="00770377">
      <w:pPr>
        <w:ind w:left="100"/>
        <w:rPr>
          <w:b/>
          <w:w w:val="99"/>
          <w:sz w:val="28"/>
          <w:szCs w:val="28"/>
        </w:rPr>
      </w:pPr>
    </w:p>
    <w:p w:rsidR="00770377" w:rsidRPr="00770377" w:rsidRDefault="00770377" w:rsidP="00770377">
      <w:pPr>
        <w:ind w:left="100"/>
        <w:jc w:val="both"/>
        <w:rPr>
          <w:w w:val="99"/>
          <w:sz w:val="28"/>
          <w:szCs w:val="28"/>
        </w:rPr>
      </w:pPr>
      <w:r w:rsidRPr="00770377">
        <w:rPr>
          <w:w w:val="99"/>
          <w:sz w:val="28"/>
          <w:szCs w:val="28"/>
        </w:rPr>
        <w:t xml:space="preserve">This is the Broadcom chip used in the Raspberry Pi 3, and in later models of the Raspberry Pi 2. The underlying architecture of the BCM2837 is identical to the BCM2836. The only significant difference is the replacement of the ARMv7 quad core cluster with a quad-core ARM Cortex A53 (ARMv8) cluster. </w:t>
      </w:r>
    </w:p>
    <w:p w:rsidR="00770377" w:rsidRPr="00770377" w:rsidRDefault="00770377" w:rsidP="00770377">
      <w:pPr>
        <w:ind w:left="100"/>
        <w:jc w:val="both"/>
        <w:rPr>
          <w:w w:val="99"/>
          <w:sz w:val="28"/>
          <w:szCs w:val="28"/>
        </w:rPr>
      </w:pPr>
    </w:p>
    <w:p w:rsidR="00770377" w:rsidRPr="00770377" w:rsidRDefault="00770377" w:rsidP="00770377">
      <w:pPr>
        <w:ind w:left="100"/>
        <w:jc w:val="both"/>
        <w:rPr>
          <w:w w:val="99"/>
          <w:sz w:val="28"/>
          <w:szCs w:val="28"/>
        </w:rPr>
      </w:pPr>
      <w:r w:rsidRPr="00770377">
        <w:rPr>
          <w:w w:val="99"/>
          <w:sz w:val="28"/>
          <w:szCs w:val="28"/>
        </w:rPr>
        <w:t xml:space="preserve">The ARM cores run at 1.2GHz, making the device about 50% faster than the Raspberry Pi 2. The </w:t>
      </w:r>
      <w:proofErr w:type="spellStart"/>
      <w:r w:rsidRPr="00770377">
        <w:rPr>
          <w:w w:val="99"/>
          <w:sz w:val="28"/>
          <w:szCs w:val="28"/>
        </w:rPr>
        <w:t>VideoCore</w:t>
      </w:r>
      <w:proofErr w:type="spellEnd"/>
      <w:r w:rsidRPr="00770377">
        <w:rPr>
          <w:w w:val="99"/>
          <w:sz w:val="28"/>
          <w:szCs w:val="28"/>
        </w:rPr>
        <w:t xml:space="preserve"> IV runs at 400MHz.</w:t>
      </w:r>
    </w:p>
    <w:p w:rsidR="00770377" w:rsidRDefault="00770377" w:rsidP="003E423F">
      <w:pPr>
        <w:ind w:left="100"/>
        <w:rPr>
          <w:b/>
          <w:w w:val="99"/>
          <w:sz w:val="28"/>
          <w:szCs w:val="28"/>
        </w:rPr>
      </w:pPr>
    </w:p>
    <w:p w:rsidR="00770377" w:rsidRDefault="00D34630" w:rsidP="003E423F">
      <w:pPr>
        <w:ind w:left="100"/>
        <w:rPr>
          <w:b/>
          <w:w w:val="99"/>
          <w:sz w:val="28"/>
          <w:szCs w:val="28"/>
        </w:rPr>
      </w:pPr>
      <w:r w:rsidRPr="00D34630">
        <w:rPr>
          <w:b/>
          <w:w w:val="99"/>
          <w:sz w:val="28"/>
          <w:szCs w:val="28"/>
        </w:rPr>
        <w:t>Power Supply</w:t>
      </w:r>
    </w:p>
    <w:p w:rsidR="00D34630" w:rsidRDefault="00D34630" w:rsidP="003E423F">
      <w:pPr>
        <w:ind w:left="100"/>
        <w:rPr>
          <w:b/>
          <w:w w:val="99"/>
          <w:sz w:val="28"/>
          <w:szCs w:val="28"/>
        </w:rPr>
      </w:pPr>
    </w:p>
    <w:p w:rsidR="00AB1D0C" w:rsidRPr="00D34630" w:rsidRDefault="00AB1D0C" w:rsidP="00D34630">
      <w:pPr>
        <w:ind w:left="100"/>
        <w:rPr>
          <w:w w:val="99"/>
          <w:sz w:val="28"/>
          <w:szCs w:val="28"/>
        </w:rPr>
      </w:pPr>
      <w:r w:rsidRPr="00D34630">
        <w:rPr>
          <w:w w:val="99"/>
          <w:sz w:val="28"/>
          <w:szCs w:val="28"/>
        </w:rPr>
        <w:t xml:space="preserve">The Raspberry Pi 3 is powered by a +5.1V micro USB supply. Exactly how much current (mA) the Raspberry Pi requires is dependent on what you connect to it. We have found that purchasing a 2.5A power supply from a reputable retailer will provide you with ample power to run your Raspberry Pi. </w:t>
      </w:r>
    </w:p>
    <w:p w:rsidR="00AB1D0C" w:rsidRPr="00D34630" w:rsidRDefault="00AB1D0C" w:rsidP="00D34630">
      <w:pPr>
        <w:ind w:left="100"/>
        <w:rPr>
          <w:w w:val="99"/>
          <w:sz w:val="28"/>
          <w:szCs w:val="28"/>
        </w:rPr>
      </w:pPr>
    </w:p>
    <w:p w:rsidR="00AB1D0C" w:rsidRPr="00D34630" w:rsidRDefault="00AB1D0C" w:rsidP="00D34630">
      <w:pPr>
        <w:ind w:left="100"/>
        <w:rPr>
          <w:w w:val="99"/>
          <w:sz w:val="28"/>
          <w:szCs w:val="28"/>
        </w:rPr>
      </w:pPr>
      <w:r w:rsidRPr="00D34630">
        <w:rPr>
          <w:w w:val="99"/>
          <w:sz w:val="28"/>
          <w:szCs w:val="28"/>
        </w:rPr>
        <w:t xml:space="preserve">Typically, the model B uses between 700-1000mA depending on what peripherals are connected; the model A can use as little as 500mA with no peripherals attached. The maximum power the Raspberry Pi can use is 1 Amp. If you need to connect a USB device that will take the power requirements above 1 Amp, then you must connect it to an externally-powered USB hub. </w:t>
      </w:r>
    </w:p>
    <w:p w:rsidR="00AB1D0C" w:rsidRPr="00D34630" w:rsidRDefault="00AB1D0C" w:rsidP="00D34630">
      <w:pPr>
        <w:ind w:left="100"/>
        <w:rPr>
          <w:w w:val="99"/>
          <w:sz w:val="28"/>
          <w:szCs w:val="28"/>
        </w:rPr>
      </w:pPr>
    </w:p>
    <w:p w:rsidR="00AB1D0C" w:rsidRPr="00D34630" w:rsidRDefault="00AB1D0C" w:rsidP="00D34630">
      <w:pPr>
        <w:ind w:left="100"/>
        <w:rPr>
          <w:w w:val="99"/>
          <w:sz w:val="28"/>
          <w:szCs w:val="28"/>
        </w:rPr>
      </w:pPr>
      <w:r w:rsidRPr="00D34630">
        <w:rPr>
          <w:w w:val="99"/>
          <w:sz w:val="28"/>
          <w:szCs w:val="28"/>
        </w:rPr>
        <w:t xml:space="preserve">The power requirements of the Raspberry Pi increase as you make use of the various interfaces on the Raspberry Pi. The GPIO pins can draw 50mA safely, distributed across all the pins; an individual GPIO pin can only safely draw 16mA. The HDMI port uses 50mA, the camera module requires 250mA, and keyboards and mice can take as little as 100mA or over 1000mA. </w:t>
      </w:r>
    </w:p>
    <w:p w:rsidR="00D34630" w:rsidRPr="00D34630" w:rsidRDefault="00D34630" w:rsidP="003E423F">
      <w:pPr>
        <w:ind w:left="100"/>
        <w:rPr>
          <w:w w:val="99"/>
          <w:sz w:val="28"/>
          <w:szCs w:val="28"/>
        </w:rPr>
      </w:pPr>
    </w:p>
    <w:p w:rsidR="00D34630" w:rsidRDefault="00AB1D0C" w:rsidP="003E423F">
      <w:pPr>
        <w:spacing w:before="60"/>
        <w:rPr>
          <w:b/>
          <w:w w:val="99"/>
          <w:sz w:val="28"/>
          <w:szCs w:val="28"/>
        </w:rPr>
      </w:pPr>
      <w:proofErr w:type="spellStart"/>
      <w:r w:rsidRPr="00D34630">
        <w:rPr>
          <w:b/>
          <w:w w:val="99"/>
          <w:sz w:val="28"/>
          <w:szCs w:val="28"/>
        </w:rPr>
        <w:t>Backpowering</w:t>
      </w:r>
      <w:proofErr w:type="spellEnd"/>
    </w:p>
    <w:p w:rsidR="00D34630" w:rsidRDefault="00D34630" w:rsidP="003E423F">
      <w:pPr>
        <w:spacing w:before="60"/>
        <w:rPr>
          <w:b/>
          <w:w w:val="99"/>
          <w:sz w:val="28"/>
          <w:szCs w:val="28"/>
        </w:rPr>
      </w:pPr>
    </w:p>
    <w:p w:rsidR="00AB1D0C" w:rsidRPr="00D34630" w:rsidRDefault="00AB1D0C" w:rsidP="00D34630">
      <w:pPr>
        <w:spacing w:before="60"/>
        <w:jc w:val="both"/>
        <w:rPr>
          <w:sz w:val="28"/>
          <w:szCs w:val="28"/>
        </w:rPr>
      </w:pPr>
      <w:proofErr w:type="spellStart"/>
      <w:r w:rsidRPr="00D34630">
        <w:rPr>
          <w:sz w:val="28"/>
          <w:szCs w:val="28"/>
        </w:rPr>
        <w:t>Backpowering</w:t>
      </w:r>
      <w:proofErr w:type="spellEnd"/>
      <w:r w:rsidRPr="00D34630">
        <w:rPr>
          <w:sz w:val="28"/>
          <w:szCs w:val="28"/>
        </w:rPr>
        <w:t xml:space="preserve"> occurs when USB hubs do not provide a diode to stop the hub from powering against the host computer. Other hubs will provide as much power as you want out each port. Please also be aware that some hubs will </w:t>
      </w:r>
      <w:proofErr w:type="spellStart"/>
      <w:r w:rsidRPr="00D34630">
        <w:rPr>
          <w:sz w:val="28"/>
          <w:szCs w:val="28"/>
        </w:rPr>
        <w:t>backfeed</w:t>
      </w:r>
      <w:proofErr w:type="spellEnd"/>
      <w:r w:rsidRPr="00D34630">
        <w:rPr>
          <w:sz w:val="28"/>
          <w:szCs w:val="28"/>
        </w:rPr>
        <w:t xml:space="preserve"> the Raspberry </w:t>
      </w:r>
      <w:r w:rsidRPr="00D34630">
        <w:rPr>
          <w:sz w:val="28"/>
          <w:szCs w:val="28"/>
        </w:rPr>
        <w:lastRenderedPageBreak/>
        <w:t xml:space="preserve">Pi. This means that the hubs will power the Raspberry Pi through its USB cable input cable, without the need for a separate micro-USB power cable, and bypass the voltage protection. If you are using a hub that </w:t>
      </w:r>
      <w:proofErr w:type="spellStart"/>
      <w:r w:rsidRPr="00D34630">
        <w:rPr>
          <w:sz w:val="28"/>
          <w:szCs w:val="28"/>
        </w:rPr>
        <w:t>backfeeds</w:t>
      </w:r>
      <w:proofErr w:type="spellEnd"/>
      <w:r w:rsidRPr="00D34630">
        <w:rPr>
          <w:sz w:val="28"/>
          <w:szCs w:val="28"/>
        </w:rPr>
        <w:t xml:space="preserve"> to the Raspberry Pi and the hub experiences a power surge, your Raspberry Pi could potentially be damaged. </w:t>
      </w:r>
    </w:p>
    <w:p w:rsidR="004345CD" w:rsidRDefault="005160DE" w:rsidP="003E423F">
      <w:pPr>
        <w:spacing w:before="60"/>
        <w:rPr>
          <w:sz w:val="28"/>
          <w:szCs w:val="28"/>
        </w:rPr>
      </w:pPr>
      <w:r>
        <w:pict>
          <v:group id="_x0000_s1321" style="position:absolute;margin-left:24.45pt;margin-top:24pt;width:563.65pt;height:744.8pt;z-index:-2274;mso-position-horizontal-relative:page;mso-position-vertical-relative:page" coordorigin="489,480" coordsize="11273,14896">
            <v:shape id="_x0000_s1327" style="position:absolute;left:499;top:494;width:11243;height:0" coordorigin="499,494" coordsize="11243,0" path="m499,494r11243,e" filled="f" strokeweight=".58pt">
              <v:path arrowok="t"/>
            </v:shape>
            <v:shape id="_x0000_s1326" style="position:absolute;left:494;top:490;width:0;height:14862" coordorigin="494,490" coordsize="0,14862" path="m494,490r,14862e" filled="f" strokeweight=".58pt">
              <v:path arrowok="t"/>
            </v:shape>
            <v:shape id="_x0000_s1325" style="position:absolute;left:11752;top:490;width:0;height:14876" coordorigin="11752,490" coordsize="0,14876" path="m11752,490r,14876e" filled="f" strokeweight=".96pt">
              <v:path arrowok="t"/>
            </v:shape>
            <v:shape id="_x0000_s1324" style="position:absolute;left:11747;top:499;width:0;height:14843" coordorigin="11747,499" coordsize="0,14843" path="m11747,499r,14843e" filled="f" strokeweight=".20464mm">
              <v:path arrowok="t"/>
            </v:shape>
            <v:shape id="_x0000_s1323" style="position:absolute;left:499;top:15356;width:11243;height:0" coordorigin="499,15356" coordsize="11243,0" path="m499,15356r11243,e" filled="f" strokeweight=".20464mm">
              <v:path arrowok="t"/>
            </v:shape>
            <v:shape id="_x0000_s1322" style="position:absolute;left:499;top:15347;width:11243;height:0" coordorigin="499,15347" coordsize="11243,0" path="m499,15347r11243,e" filled="f" strokeweight=".58pt">
              <v:path arrowok="t"/>
            </v:shape>
            <w10:wrap anchorx="page" anchory="page"/>
          </v:group>
        </w:pict>
      </w:r>
    </w:p>
    <w:p w:rsidR="004345CD" w:rsidRDefault="00D34630">
      <w:pPr>
        <w:spacing w:before="1" w:line="280" w:lineRule="exact"/>
        <w:rPr>
          <w:b/>
          <w:sz w:val="28"/>
          <w:szCs w:val="28"/>
        </w:rPr>
      </w:pPr>
      <w:r w:rsidRPr="00D34630">
        <w:rPr>
          <w:b/>
          <w:sz w:val="28"/>
          <w:szCs w:val="28"/>
        </w:rPr>
        <w:t>USB</w:t>
      </w:r>
    </w:p>
    <w:p w:rsidR="00D34630" w:rsidRDefault="00D34630">
      <w:pPr>
        <w:spacing w:before="1" w:line="280" w:lineRule="exact"/>
        <w:rPr>
          <w:b/>
          <w:sz w:val="28"/>
          <w:szCs w:val="28"/>
        </w:rPr>
      </w:pPr>
    </w:p>
    <w:p w:rsidR="00AB1D0C" w:rsidRPr="00D34630" w:rsidRDefault="00AB1D0C" w:rsidP="00D34630">
      <w:pPr>
        <w:spacing w:before="1" w:line="280" w:lineRule="exact"/>
        <w:rPr>
          <w:sz w:val="28"/>
          <w:szCs w:val="28"/>
        </w:rPr>
      </w:pPr>
      <w:r w:rsidRPr="00D34630">
        <w:rPr>
          <w:sz w:val="28"/>
          <w:szCs w:val="28"/>
        </w:rPr>
        <w:t xml:space="preserve">The Raspberry Pi Model B is equipped with two USB2.0 ports. These are connected to the LAN9512 combo hub/Ethernet chip IC3, which is itself a USB device connected to the single upstream USB port on BCM2835.On the Model A, the single USB2.0 port is directly wired to BCM2835.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USB ports enable the attachment of peripherals such as keyboards, </w:t>
      </w:r>
      <w:proofErr w:type="gramStart"/>
      <w:r w:rsidRPr="00D34630">
        <w:rPr>
          <w:sz w:val="28"/>
          <w:szCs w:val="28"/>
        </w:rPr>
        <w:t>mice,</w:t>
      </w:r>
      <w:proofErr w:type="gramEnd"/>
      <w:r w:rsidRPr="00D34630">
        <w:rPr>
          <w:sz w:val="28"/>
          <w:szCs w:val="28"/>
        </w:rPr>
        <w:t xml:space="preserve"> webcams that provide the Pi with additional </w:t>
      </w:r>
      <w:proofErr w:type="spellStart"/>
      <w:r w:rsidRPr="00D34630">
        <w:rPr>
          <w:sz w:val="28"/>
          <w:szCs w:val="28"/>
        </w:rPr>
        <w:t>functionality.There</w:t>
      </w:r>
      <w:proofErr w:type="spellEnd"/>
      <w:r w:rsidRPr="00D34630">
        <w:rPr>
          <w:sz w:val="28"/>
          <w:szCs w:val="28"/>
        </w:rPr>
        <w:t xml:space="preserve"> are some differences between the USB hardware on the Raspberry Pi and the USB hardware on desktop computers or laptop/tablet devices.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USB host port inside the Pi is an On-The-Go (OTG) host as the application processor powering the Pi, BCM2835, was originally intended to be used in the mobile market: i.e. as the single USB port on a phone for connection to a PC, or to a single device. In essence, the OTG hardware is simpler than the equivalent hardware on a PC.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OTG in general supports communication to all types of USB device, but to provide an adequate level of functionality for most of the USB devices that one might plug into a Pi, the system software has to do more work. </w:t>
      </w:r>
    </w:p>
    <w:p w:rsidR="00AB1D0C" w:rsidRPr="00D34630" w:rsidRDefault="00AB1D0C" w:rsidP="00D34630">
      <w:pPr>
        <w:spacing w:before="1" w:line="280" w:lineRule="exact"/>
        <w:rPr>
          <w:sz w:val="28"/>
          <w:szCs w:val="28"/>
        </w:rPr>
      </w:pPr>
    </w:p>
    <w:p w:rsidR="00AB1D0C" w:rsidRPr="002B6733" w:rsidRDefault="00AB1D0C" w:rsidP="002B6733">
      <w:pPr>
        <w:pStyle w:val="ListParagraph"/>
        <w:numPr>
          <w:ilvl w:val="0"/>
          <w:numId w:val="13"/>
        </w:numPr>
        <w:spacing w:before="1" w:line="280" w:lineRule="exact"/>
        <w:rPr>
          <w:b/>
          <w:sz w:val="28"/>
          <w:szCs w:val="28"/>
        </w:rPr>
      </w:pPr>
      <w:r w:rsidRPr="002B6733">
        <w:rPr>
          <w:b/>
          <w:sz w:val="28"/>
          <w:szCs w:val="28"/>
        </w:rPr>
        <w:t xml:space="preserve">Supported devices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In general, every device supported by Linux is possible to use with the Pi, subject to a few caveats detailed further down. Linux has probably the most comprehensive driver database for legacy hardware of any operating system (it can lag behind for modern device </w:t>
      </w:r>
      <w:proofErr w:type="gramStart"/>
      <w:r w:rsidRPr="00D34630">
        <w:rPr>
          <w:sz w:val="28"/>
          <w:szCs w:val="28"/>
        </w:rPr>
        <w:t>support</w:t>
      </w:r>
      <w:proofErr w:type="gramEnd"/>
      <w:r w:rsidRPr="00D34630">
        <w:rPr>
          <w:sz w:val="28"/>
          <w:szCs w:val="28"/>
        </w:rPr>
        <w:t xml:space="preserve"> as it requires open-source drivers for Linux to recognize the device by default).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If you have a device and wish to use it with a Pi, then plug it in. Chances are that it'll "just work". If you are running in a graphical interface (such as the LXDE desktop environment in Raspbian), then it's likely that an icon or similar will pop up announcing the new device. </w:t>
      </w:r>
    </w:p>
    <w:p w:rsidR="00AB1D0C" w:rsidRPr="00D34630" w:rsidRDefault="00AB1D0C" w:rsidP="00D34630">
      <w:pPr>
        <w:spacing w:before="1" w:line="280" w:lineRule="exact"/>
        <w:rPr>
          <w:sz w:val="28"/>
          <w:szCs w:val="28"/>
        </w:rPr>
      </w:pPr>
    </w:p>
    <w:p w:rsidR="00D34630" w:rsidRDefault="00D34630" w:rsidP="00D34630">
      <w:pPr>
        <w:spacing w:before="1" w:line="280" w:lineRule="exact"/>
        <w:rPr>
          <w:sz w:val="28"/>
          <w:szCs w:val="28"/>
        </w:rPr>
      </w:pPr>
    </w:p>
    <w:p w:rsidR="00D34630" w:rsidRDefault="00D34630"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If the device doesn't appear to work, then refer to the Troubleshooting section below. </w:t>
      </w:r>
    </w:p>
    <w:p w:rsidR="00AB1D0C" w:rsidRPr="00D34630" w:rsidRDefault="00AB1D0C" w:rsidP="00D34630">
      <w:pPr>
        <w:spacing w:before="1" w:line="280" w:lineRule="exact"/>
        <w:rPr>
          <w:sz w:val="28"/>
          <w:szCs w:val="28"/>
        </w:rPr>
      </w:pPr>
    </w:p>
    <w:p w:rsidR="00AB1D0C" w:rsidRPr="003F617D" w:rsidRDefault="00AB1D0C" w:rsidP="003F617D">
      <w:pPr>
        <w:pStyle w:val="ListParagraph"/>
        <w:numPr>
          <w:ilvl w:val="0"/>
          <w:numId w:val="6"/>
        </w:numPr>
        <w:spacing w:before="1" w:line="280" w:lineRule="exact"/>
        <w:rPr>
          <w:b/>
          <w:sz w:val="28"/>
          <w:szCs w:val="28"/>
        </w:rPr>
      </w:pPr>
      <w:r w:rsidRPr="003F617D">
        <w:rPr>
          <w:b/>
          <w:sz w:val="28"/>
          <w:szCs w:val="28"/>
        </w:rPr>
        <w:t xml:space="preserve">General limitations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OTG hardware on Raspberry Pi has a simpler level of support for certain devices, which may present a higher software processing overhead. The Raspberry </w:t>
      </w:r>
      <w:r w:rsidRPr="00D34630">
        <w:rPr>
          <w:sz w:val="28"/>
          <w:szCs w:val="28"/>
        </w:rPr>
        <w:lastRenderedPageBreak/>
        <w:t xml:space="preserve">Pi also has only one root USB port: all traffic from all connected devices is </w:t>
      </w:r>
      <w:proofErr w:type="spellStart"/>
      <w:r w:rsidRPr="00D34630">
        <w:rPr>
          <w:sz w:val="28"/>
          <w:szCs w:val="28"/>
        </w:rPr>
        <w:t>funnelled</w:t>
      </w:r>
      <w:proofErr w:type="spellEnd"/>
      <w:r w:rsidRPr="00D34630">
        <w:rPr>
          <w:sz w:val="28"/>
          <w:szCs w:val="28"/>
        </w:rPr>
        <w:t xml:space="preserve"> down this bus, which operates at a maximum speed of 480mbps.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USB specification defines three device speeds - Low, Full and High. Most mice and keyboards are Low-speed, most USB sound devices are Full-speed and most video devices (webcams or video capture) are High-speed. Generally, there are no issues with connecting multiple High-speed USB devices to a Pi.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software overhead incurred when talking to Low- and Full-speed devices means that there are soft limitations on the number of simultaneously active Low- and Full-speed devices. Small numbers of these types of devices connected to a Pi will cause no issues. </w:t>
      </w:r>
    </w:p>
    <w:p w:rsidR="00AB1D0C" w:rsidRPr="00D34630" w:rsidRDefault="00AB1D0C" w:rsidP="00D34630">
      <w:pPr>
        <w:spacing w:before="1" w:line="280" w:lineRule="exact"/>
        <w:rPr>
          <w:sz w:val="28"/>
          <w:szCs w:val="28"/>
        </w:rPr>
      </w:pPr>
    </w:p>
    <w:p w:rsidR="00AB1D0C" w:rsidRPr="003F617D" w:rsidRDefault="00AB1D0C" w:rsidP="003F617D">
      <w:pPr>
        <w:pStyle w:val="ListParagraph"/>
        <w:numPr>
          <w:ilvl w:val="0"/>
          <w:numId w:val="5"/>
        </w:numPr>
        <w:spacing w:before="1" w:line="280" w:lineRule="exact"/>
        <w:rPr>
          <w:b/>
          <w:sz w:val="28"/>
          <w:szCs w:val="28"/>
        </w:rPr>
      </w:pPr>
      <w:r w:rsidRPr="003F617D">
        <w:rPr>
          <w:b/>
          <w:sz w:val="28"/>
          <w:szCs w:val="28"/>
        </w:rPr>
        <w:t xml:space="preserve">Port Power Limits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USB devices have defined power requirements, in units of 100mA from 100mA to 500mA. The device advertises its own power requirements to the USB host when it is first connected. In theory, the actual power consumed by the device should not exceed its stated requirement.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The USB ports on a Raspberry Pi have a design loading of 100mA each - sufficient to drive "low-power" devices such as mice and keyboards. Devices such as </w:t>
      </w:r>
      <w:proofErr w:type="spellStart"/>
      <w:r w:rsidRPr="00D34630">
        <w:rPr>
          <w:sz w:val="28"/>
          <w:szCs w:val="28"/>
        </w:rPr>
        <w:t>WiFi</w:t>
      </w:r>
      <w:proofErr w:type="spellEnd"/>
      <w:r w:rsidRPr="00D34630">
        <w:rPr>
          <w:sz w:val="28"/>
          <w:szCs w:val="28"/>
        </w:rPr>
        <w:t xml:space="preserve"> adapters, USB hard drives, USB pen drives all consume much more current and should be powered from an external hub with its own power supply. While it is possible to plug a 500mA device into a Pi and have it work with a sufficiently powerful supply, reliable operation is not guaranteed. </w:t>
      </w:r>
    </w:p>
    <w:p w:rsidR="00AB1D0C" w:rsidRPr="00D34630" w:rsidRDefault="00AB1D0C" w:rsidP="00D34630">
      <w:pPr>
        <w:spacing w:before="1" w:line="280" w:lineRule="exact"/>
        <w:rPr>
          <w:sz w:val="28"/>
          <w:szCs w:val="28"/>
        </w:rPr>
      </w:pPr>
    </w:p>
    <w:p w:rsidR="00AB1D0C" w:rsidRPr="00D34630" w:rsidRDefault="00AB1D0C" w:rsidP="00D34630">
      <w:pPr>
        <w:spacing w:before="1" w:line="280" w:lineRule="exact"/>
        <w:rPr>
          <w:sz w:val="28"/>
          <w:szCs w:val="28"/>
        </w:rPr>
      </w:pPr>
      <w:r w:rsidRPr="00D34630">
        <w:rPr>
          <w:sz w:val="28"/>
          <w:szCs w:val="28"/>
        </w:rPr>
        <w:t xml:space="preserve">In addition, hot plugging high-power devices into the Pi's USB ports may cause a brownout which can cause the Pi to reset. </w:t>
      </w:r>
    </w:p>
    <w:p w:rsidR="00D34630" w:rsidRPr="00D34630" w:rsidRDefault="00D34630">
      <w:pPr>
        <w:spacing w:before="1" w:line="280" w:lineRule="exact"/>
        <w:rPr>
          <w:b/>
          <w:sz w:val="28"/>
          <w:szCs w:val="28"/>
        </w:rPr>
      </w:pPr>
    </w:p>
    <w:p w:rsidR="004345CD" w:rsidRPr="003F617D" w:rsidRDefault="003F617D" w:rsidP="00D34630">
      <w:pPr>
        <w:rPr>
          <w:b/>
          <w:sz w:val="28"/>
          <w:szCs w:val="28"/>
        </w:rPr>
      </w:pPr>
      <w:r w:rsidRPr="003F617D">
        <w:rPr>
          <w:b/>
          <w:sz w:val="28"/>
          <w:szCs w:val="28"/>
        </w:rPr>
        <w:t>GPIO</w:t>
      </w:r>
    </w:p>
    <w:p w:rsidR="004345CD" w:rsidRDefault="004345CD">
      <w:pPr>
        <w:spacing w:before="19" w:line="260" w:lineRule="exact"/>
        <w:rPr>
          <w:sz w:val="26"/>
          <w:szCs w:val="26"/>
        </w:rPr>
      </w:pPr>
    </w:p>
    <w:p w:rsidR="00AB1D0C" w:rsidRPr="003F617D" w:rsidRDefault="00AB1D0C" w:rsidP="003F617D">
      <w:pPr>
        <w:spacing w:before="17" w:line="260" w:lineRule="exact"/>
        <w:jc w:val="both"/>
        <w:rPr>
          <w:sz w:val="26"/>
          <w:szCs w:val="26"/>
        </w:rPr>
      </w:pPr>
      <w:r w:rsidRPr="003F617D">
        <w:rPr>
          <w:sz w:val="26"/>
          <w:szCs w:val="26"/>
        </w:rPr>
        <w:t xml:space="preserve">General Purpose Input/output pins on the Raspberry Pi </w:t>
      </w:r>
    </w:p>
    <w:p w:rsidR="003F617D" w:rsidRDefault="003F617D"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GPIO pins can be configured as either general-purpose input, general-purpose output, or as one of up to six special alternate settings, the functions of which are pin-dependent.</w:t>
      </w:r>
    </w:p>
    <w:p w:rsidR="00AB1D0C" w:rsidRPr="003F617D" w:rsidRDefault="00AB1D0C" w:rsidP="003F617D">
      <w:pPr>
        <w:spacing w:before="17" w:line="260" w:lineRule="exact"/>
        <w:jc w:val="both"/>
        <w:rPr>
          <w:sz w:val="26"/>
          <w:szCs w:val="26"/>
        </w:rPr>
      </w:pPr>
      <w:r w:rsidRPr="003F617D">
        <w:rPr>
          <w:sz w:val="26"/>
          <w:szCs w:val="26"/>
        </w:rPr>
        <w:t>There are three GPIO banks on BCM2835.</w:t>
      </w:r>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 xml:space="preserve">Each of the three banks has its own VDD input pin. On Raspberry Pi, all GPIO banks are supplied from 3.3V. Connection of a GPIO to a voltage higher than 3.3V will likely destroy the GPIO block within the </w:t>
      </w:r>
      <w:proofErr w:type="spellStart"/>
      <w:r w:rsidRPr="003F617D">
        <w:rPr>
          <w:sz w:val="26"/>
          <w:szCs w:val="26"/>
        </w:rPr>
        <w:t>SoC.</w:t>
      </w:r>
      <w:proofErr w:type="spellEnd"/>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A selection of pins from Bank 0 is available on the P1 header on Raspberry Pi.</w:t>
      </w:r>
    </w:p>
    <w:p w:rsidR="00AB1D0C" w:rsidRPr="003F617D" w:rsidRDefault="00AB1D0C" w:rsidP="003F617D">
      <w:pPr>
        <w:spacing w:before="17" w:line="260" w:lineRule="exact"/>
        <w:jc w:val="both"/>
        <w:rPr>
          <w:sz w:val="26"/>
          <w:szCs w:val="26"/>
        </w:rPr>
      </w:pP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GPIO pads</w:t>
      </w:r>
    </w:p>
    <w:p w:rsidR="003F617D" w:rsidRDefault="003F617D"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The GPIO connections on the BCM2835 package are sometimes referred to in the peripherals data sheet as "pads" — a semiconductor design term meaning 'chip connection to outside world'.</w:t>
      </w:r>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lastRenderedPageBreak/>
        <w:t>The pads are configurable CMOS push-pull output drivers/input buffers. Register-based control settings are available for:</w:t>
      </w:r>
    </w:p>
    <w:p w:rsidR="00AB1D0C" w:rsidRPr="003F617D" w:rsidRDefault="00AB1D0C" w:rsidP="003F617D">
      <w:pPr>
        <w:spacing w:before="17" w:line="260" w:lineRule="exact"/>
        <w:jc w:val="both"/>
        <w:rPr>
          <w:sz w:val="26"/>
          <w:szCs w:val="26"/>
        </w:rPr>
      </w:pP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Internal pull-up / pull-down enable/disable</w:t>
      </w: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Output drive strength</w:t>
      </w: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Input Schmitt-trigger filtering</w:t>
      </w: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Power-on states</w:t>
      </w:r>
    </w:p>
    <w:p w:rsidR="00AB1D0C" w:rsidRPr="003F617D" w:rsidRDefault="00AB1D0C" w:rsidP="003F617D">
      <w:pPr>
        <w:pStyle w:val="ListParagraph"/>
        <w:numPr>
          <w:ilvl w:val="0"/>
          <w:numId w:val="5"/>
        </w:numPr>
        <w:spacing w:before="17" w:line="260" w:lineRule="exact"/>
        <w:jc w:val="both"/>
        <w:rPr>
          <w:sz w:val="26"/>
          <w:szCs w:val="26"/>
        </w:rPr>
      </w:pPr>
      <w:r w:rsidRPr="003F617D">
        <w:rPr>
          <w:sz w:val="26"/>
          <w:szCs w:val="26"/>
        </w:rPr>
        <w:t>All GPIO pins revert to general-purpose inputs on power-on reset. The default pull states are also applied, which are detailed in the alternate function table in the ARM peripherals datasheet. Most GPIOs have a default pull applied.</w:t>
      </w:r>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b/>
          <w:sz w:val="26"/>
          <w:szCs w:val="26"/>
        </w:rPr>
      </w:pPr>
      <w:r w:rsidRPr="003F617D">
        <w:rPr>
          <w:b/>
          <w:sz w:val="26"/>
          <w:szCs w:val="26"/>
        </w:rPr>
        <w:t>Interrupts</w:t>
      </w:r>
    </w:p>
    <w:p w:rsidR="003F617D" w:rsidRDefault="003F617D"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Each GPIO pin, when configured as a general-purpose input, can be configured as an interrupt source to the ARM. Several interrupt generation sources are configurable:</w:t>
      </w:r>
    </w:p>
    <w:p w:rsidR="00AB1D0C" w:rsidRPr="003F617D" w:rsidRDefault="00AB1D0C" w:rsidP="003F617D">
      <w:pPr>
        <w:spacing w:before="17" w:line="260" w:lineRule="exact"/>
        <w:jc w:val="both"/>
        <w:rPr>
          <w:sz w:val="26"/>
          <w:szCs w:val="26"/>
        </w:rPr>
      </w:pPr>
    </w:p>
    <w:p w:rsidR="00AB1D0C" w:rsidRPr="003F617D" w:rsidRDefault="00AB1D0C" w:rsidP="003F617D">
      <w:pPr>
        <w:pStyle w:val="ListParagraph"/>
        <w:numPr>
          <w:ilvl w:val="0"/>
          <w:numId w:val="8"/>
        </w:numPr>
        <w:spacing w:before="17" w:line="260" w:lineRule="exact"/>
        <w:jc w:val="both"/>
        <w:rPr>
          <w:sz w:val="26"/>
          <w:szCs w:val="26"/>
        </w:rPr>
      </w:pPr>
      <w:r w:rsidRPr="003F617D">
        <w:rPr>
          <w:sz w:val="26"/>
          <w:szCs w:val="26"/>
        </w:rPr>
        <w:t>Level-sensitive (high/low)</w:t>
      </w:r>
    </w:p>
    <w:p w:rsidR="00AB1D0C" w:rsidRPr="003F617D" w:rsidRDefault="00AB1D0C" w:rsidP="003F617D">
      <w:pPr>
        <w:pStyle w:val="ListParagraph"/>
        <w:numPr>
          <w:ilvl w:val="0"/>
          <w:numId w:val="8"/>
        </w:numPr>
        <w:spacing w:before="17" w:line="260" w:lineRule="exact"/>
        <w:jc w:val="both"/>
        <w:rPr>
          <w:sz w:val="26"/>
          <w:szCs w:val="26"/>
        </w:rPr>
      </w:pPr>
      <w:r w:rsidRPr="003F617D">
        <w:rPr>
          <w:sz w:val="26"/>
          <w:szCs w:val="26"/>
        </w:rPr>
        <w:t>Rising/falling edge</w:t>
      </w:r>
    </w:p>
    <w:p w:rsidR="00AB1D0C" w:rsidRPr="003F617D" w:rsidRDefault="00AB1D0C" w:rsidP="003F617D">
      <w:pPr>
        <w:pStyle w:val="ListParagraph"/>
        <w:numPr>
          <w:ilvl w:val="0"/>
          <w:numId w:val="8"/>
        </w:numPr>
        <w:spacing w:before="17" w:line="260" w:lineRule="exact"/>
        <w:jc w:val="both"/>
        <w:rPr>
          <w:sz w:val="26"/>
          <w:szCs w:val="26"/>
        </w:rPr>
      </w:pPr>
      <w:r w:rsidRPr="003F617D">
        <w:rPr>
          <w:sz w:val="26"/>
          <w:szCs w:val="26"/>
        </w:rPr>
        <w:t>Asynchronous rising/falling edge</w:t>
      </w:r>
    </w:p>
    <w:p w:rsidR="00AB1D0C" w:rsidRPr="003F617D" w:rsidRDefault="00AB1D0C" w:rsidP="003F617D">
      <w:pPr>
        <w:pStyle w:val="ListParagraph"/>
        <w:numPr>
          <w:ilvl w:val="0"/>
          <w:numId w:val="8"/>
        </w:numPr>
        <w:spacing w:before="17" w:line="260" w:lineRule="exact"/>
        <w:jc w:val="both"/>
        <w:rPr>
          <w:sz w:val="26"/>
          <w:szCs w:val="26"/>
        </w:rPr>
      </w:pPr>
      <w:r w:rsidRPr="003F617D">
        <w:rPr>
          <w:sz w:val="26"/>
          <w:szCs w:val="26"/>
        </w:rPr>
        <w:t>Level interrupts maintain the interrupt status until the level has been cleared by system software (e.g. by servicing the attached peripheral generating the interrupt).</w:t>
      </w:r>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The normal rising/falling edge detection has a small amount of synchronization built into the detection. At the system clock frequency, the pin is sampled with the criteria for generation of an interrupt being a stable transition within a three-cycle window, i.e. a record of '1 0 0' or '0 1 1'. Asynchronous detection bypasses this synchronization to enable the detection of very narrow events.</w:t>
      </w:r>
    </w:p>
    <w:p w:rsidR="00AB1D0C" w:rsidRPr="003F617D" w:rsidRDefault="00AB1D0C" w:rsidP="003F617D">
      <w:pPr>
        <w:spacing w:before="17" w:line="260" w:lineRule="exact"/>
        <w:jc w:val="both"/>
        <w:rPr>
          <w:sz w:val="26"/>
          <w:szCs w:val="26"/>
        </w:rPr>
      </w:pPr>
    </w:p>
    <w:p w:rsidR="00AB1D0C" w:rsidRPr="003F617D" w:rsidRDefault="00AB1D0C" w:rsidP="003F617D">
      <w:pPr>
        <w:spacing w:before="17" w:line="260" w:lineRule="exact"/>
        <w:jc w:val="both"/>
        <w:rPr>
          <w:b/>
          <w:sz w:val="26"/>
          <w:szCs w:val="26"/>
        </w:rPr>
      </w:pPr>
      <w:r w:rsidRPr="003F617D">
        <w:rPr>
          <w:b/>
          <w:sz w:val="26"/>
          <w:szCs w:val="26"/>
        </w:rPr>
        <w:t>Alternative functions</w:t>
      </w:r>
    </w:p>
    <w:p w:rsidR="003F617D" w:rsidRDefault="003F617D" w:rsidP="003F617D">
      <w:pPr>
        <w:spacing w:before="17" w:line="260" w:lineRule="exact"/>
        <w:jc w:val="both"/>
        <w:rPr>
          <w:sz w:val="26"/>
          <w:szCs w:val="26"/>
        </w:rPr>
      </w:pPr>
    </w:p>
    <w:p w:rsidR="00AB1D0C" w:rsidRPr="003F617D" w:rsidRDefault="00AB1D0C" w:rsidP="003F617D">
      <w:pPr>
        <w:spacing w:before="17" w:line="260" w:lineRule="exact"/>
        <w:jc w:val="both"/>
        <w:rPr>
          <w:sz w:val="26"/>
          <w:szCs w:val="26"/>
        </w:rPr>
      </w:pPr>
      <w:r w:rsidRPr="003F617D">
        <w:rPr>
          <w:sz w:val="26"/>
          <w:szCs w:val="26"/>
        </w:rPr>
        <w:t xml:space="preserve">Almost all of the GPIO pins have alternative functions. Peripheral blocks internal to BCM2835 can be selected to appear on one or more of a set of GPIO pins, for example the I2C busses can be configured to at least 3 separate locations. Pad control, such as drive strength or Schmitt filtering, still applies when the pin is configured as an alternate function. </w:t>
      </w:r>
    </w:p>
    <w:p w:rsidR="004345CD" w:rsidRDefault="004345CD">
      <w:pPr>
        <w:spacing w:before="17" w:line="260" w:lineRule="exact"/>
        <w:rPr>
          <w:sz w:val="26"/>
          <w:szCs w:val="26"/>
        </w:rPr>
      </w:pPr>
    </w:p>
    <w:p w:rsidR="004345CD" w:rsidRDefault="003F617D" w:rsidP="003F617D">
      <w:pPr>
        <w:ind w:right="839"/>
        <w:rPr>
          <w:b/>
          <w:w w:val="99"/>
          <w:sz w:val="28"/>
          <w:szCs w:val="28"/>
        </w:rPr>
      </w:pPr>
      <w:r w:rsidRPr="003F617D">
        <w:rPr>
          <w:b/>
          <w:w w:val="99"/>
          <w:sz w:val="28"/>
          <w:szCs w:val="28"/>
        </w:rPr>
        <w:t>SPI</w:t>
      </w:r>
    </w:p>
    <w:p w:rsidR="003F617D" w:rsidRDefault="003F617D" w:rsidP="003F617D">
      <w:pPr>
        <w:ind w:right="839"/>
        <w:rPr>
          <w:b/>
          <w:w w:val="99"/>
          <w:sz w:val="28"/>
          <w:szCs w:val="28"/>
        </w:rPr>
      </w:pPr>
    </w:p>
    <w:p w:rsidR="00D75D68" w:rsidRPr="00D75D68" w:rsidRDefault="00D75D68" w:rsidP="00D75D68">
      <w:pPr>
        <w:ind w:right="839"/>
        <w:rPr>
          <w:w w:val="99"/>
          <w:sz w:val="28"/>
          <w:szCs w:val="28"/>
        </w:rPr>
      </w:pPr>
      <w:r w:rsidRPr="00D75D68">
        <w:rPr>
          <w:w w:val="99"/>
          <w:sz w:val="28"/>
          <w:szCs w:val="28"/>
        </w:rPr>
        <w:t>The Raspberry Pi is equipped with one SPI bus that has 2 chip selects.</w:t>
      </w:r>
    </w:p>
    <w:p w:rsidR="00D75D68" w:rsidRPr="00D75D68" w:rsidRDefault="00D75D68" w:rsidP="00D75D68">
      <w:pPr>
        <w:ind w:right="839"/>
        <w:rPr>
          <w:w w:val="99"/>
          <w:sz w:val="28"/>
          <w:szCs w:val="28"/>
        </w:rPr>
      </w:pPr>
      <w:r w:rsidRPr="00D75D68">
        <w:rPr>
          <w:w w:val="99"/>
          <w:sz w:val="28"/>
          <w:szCs w:val="28"/>
        </w:rPr>
        <w:t xml:space="preserve">The SPI master driver is disabled by default on Raspbian. To enable it, use </w:t>
      </w:r>
      <w:proofErr w:type="spellStart"/>
      <w:r w:rsidRPr="00D75D68">
        <w:rPr>
          <w:w w:val="99"/>
          <w:sz w:val="28"/>
          <w:szCs w:val="28"/>
        </w:rPr>
        <w:t>raspi-config</w:t>
      </w:r>
      <w:proofErr w:type="spellEnd"/>
      <w:r w:rsidRPr="00D75D68">
        <w:rPr>
          <w:w w:val="99"/>
          <w:sz w:val="28"/>
          <w:szCs w:val="28"/>
        </w:rPr>
        <w:t xml:space="preserve">, or ensure the line </w:t>
      </w:r>
      <w:proofErr w:type="spellStart"/>
      <w:r w:rsidRPr="00D75D68">
        <w:rPr>
          <w:w w:val="99"/>
          <w:sz w:val="28"/>
          <w:szCs w:val="28"/>
        </w:rPr>
        <w:t>dtparam</w:t>
      </w:r>
      <w:proofErr w:type="spellEnd"/>
      <w:r w:rsidRPr="00D75D68">
        <w:rPr>
          <w:w w:val="99"/>
          <w:sz w:val="28"/>
          <w:szCs w:val="28"/>
        </w:rPr>
        <w:t>=</w:t>
      </w:r>
      <w:proofErr w:type="spellStart"/>
      <w:r w:rsidRPr="00D75D68">
        <w:rPr>
          <w:w w:val="99"/>
          <w:sz w:val="28"/>
          <w:szCs w:val="28"/>
        </w:rPr>
        <w:t>spi</w:t>
      </w:r>
      <w:proofErr w:type="spellEnd"/>
      <w:r w:rsidRPr="00D75D68">
        <w:rPr>
          <w:w w:val="99"/>
          <w:sz w:val="28"/>
          <w:szCs w:val="28"/>
        </w:rPr>
        <w:t xml:space="preserve">=on isn't commented out </w:t>
      </w:r>
      <w:proofErr w:type="gramStart"/>
      <w:r w:rsidRPr="00D75D68">
        <w:rPr>
          <w:w w:val="99"/>
          <w:sz w:val="28"/>
          <w:szCs w:val="28"/>
        </w:rPr>
        <w:t>in  /</w:t>
      </w:r>
      <w:proofErr w:type="gramEnd"/>
      <w:r w:rsidRPr="00D75D68">
        <w:rPr>
          <w:w w:val="99"/>
          <w:sz w:val="28"/>
          <w:szCs w:val="28"/>
        </w:rPr>
        <w:t>boot/config.txt, and reboot. If the SPI driver was loaded, you should see the device /dev/spidev0.0.</w:t>
      </w:r>
    </w:p>
    <w:p w:rsidR="00D75D68" w:rsidRPr="00D75D68" w:rsidRDefault="00D75D68" w:rsidP="00D75D68">
      <w:pPr>
        <w:ind w:right="839"/>
        <w:rPr>
          <w:w w:val="99"/>
          <w:sz w:val="28"/>
          <w:szCs w:val="28"/>
        </w:rPr>
      </w:pPr>
    </w:p>
    <w:p w:rsidR="00D75D68" w:rsidRDefault="00D75D68" w:rsidP="00D75D68">
      <w:pPr>
        <w:ind w:right="839"/>
        <w:rPr>
          <w:w w:val="99"/>
          <w:sz w:val="28"/>
          <w:szCs w:val="28"/>
        </w:rPr>
      </w:pPr>
    </w:p>
    <w:p w:rsidR="002B6733" w:rsidRDefault="002B6733" w:rsidP="00D75D68">
      <w:pPr>
        <w:ind w:right="839"/>
        <w:rPr>
          <w:w w:val="99"/>
          <w:sz w:val="28"/>
          <w:szCs w:val="28"/>
        </w:rPr>
      </w:pPr>
    </w:p>
    <w:p w:rsidR="002B6733" w:rsidRDefault="002B6733" w:rsidP="00D75D68">
      <w:pPr>
        <w:ind w:right="839"/>
        <w:rPr>
          <w:w w:val="99"/>
          <w:sz w:val="28"/>
          <w:szCs w:val="28"/>
        </w:rPr>
      </w:pPr>
    </w:p>
    <w:p w:rsidR="002B6733" w:rsidRDefault="002B6733" w:rsidP="00D75D68">
      <w:pPr>
        <w:ind w:right="839"/>
        <w:rPr>
          <w:w w:val="99"/>
          <w:sz w:val="28"/>
          <w:szCs w:val="28"/>
        </w:rPr>
      </w:pPr>
    </w:p>
    <w:p w:rsidR="002B6733" w:rsidRDefault="002B6733" w:rsidP="00D75D68">
      <w:pPr>
        <w:ind w:right="839"/>
        <w:rPr>
          <w:w w:val="99"/>
          <w:sz w:val="28"/>
          <w:szCs w:val="28"/>
        </w:rPr>
      </w:pPr>
    </w:p>
    <w:p w:rsidR="002B6733" w:rsidRDefault="002B6733" w:rsidP="00D75D68">
      <w:pPr>
        <w:ind w:right="839"/>
        <w:rPr>
          <w:w w:val="99"/>
          <w:sz w:val="28"/>
          <w:szCs w:val="28"/>
        </w:rPr>
      </w:pPr>
    </w:p>
    <w:p w:rsidR="00D75D68" w:rsidRPr="00D75D68" w:rsidRDefault="00D75D68" w:rsidP="00D75D68">
      <w:pPr>
        <w:ind w:right="839"/>
        <w:rPr>
          <w:w w:val="99"/>
          <w:sz w:val="28"/>
          <w:szCs w:val="28"/>
        </w:rPr>
      </w:pPr>
      <w:r w:rsidRPr="00D75D68">
        <w:rPr>
          <w:w w:val="99"/>
          <w:sz w:val="28"/>
          <w:szCs w:val="28"/>
        </w:rPr>
        <w:lastRenderedPageBreak/>
        <w:t>The SPI bus is available on the P1 Header:</w:t>
      </w:r>
    </w:p>
    <w:p w:rsidR="00D75D68" w:rsidRPr="00D75D68" w:rsidRDefault="00D75D68" w:rsidP="00D75D68">
      <w:pPr>
        <w:ind w:right="839"/>
        <w:rPr>
          <w:w w:val="99"/>
          <w:sz w:val="28"/>
          <w:szCs w:val="28"/>
        </w:rPr>
      </w:pPr>
    </w:p>
    <w:p w:rsidR="00D75D68" w:rsidRPr="00D75D68" w:rsidRDefault="00D75D68" w:rsidP="00D75D68">
      <w:pPr>
        <w:ind w:right="839"/>
        <w:rPr>
          <w:w w:val="99"/>
          <w:sz w:val="28"/>
          <w:szCs w:val="28"/>
        </w:rPr>
      </w:pPr>
      <w:r w:rsidRPr="00D75D68">
        <w:rPr>
          <w:w w:val="99"/>
          <w:sz w:val="28"/>
          <w:szCs w:val="28"/>
        </w:rPr>
        <w:t>MOSI    P1-19</w:t>
      </w:r>
    </w:p>
    <w:p w:rsidR="00D75D68" w:rsidRPr="00D75D68" w:rsidRDefault="00D75D68" w:rsidP="00D75D68">
      <w:pPr>
        <w:ind w:right="839"/>
        <w:rPr>
          <w:w w:val="99"/>
          <w:sz w:val="28"/>
          <w:szCs w:val="28"/>
        </w:rPr>
      </w:pPr>
      <w:r w:rsidRPr="00D75D68">
        <w:rPr>
          <w:w w:val="99"/>
          <w:sz w:val="28"/>
          <w:szCs w:val="28"/>
        </w:rPr>
        <w:t>MISO    P1-21</w:t>
      </w:r>
    </w:p>
    <w:p w:rsidR="00D75D68" w:rsidRPr="00D75D68" w:rsidRDefault="00D75D68" w:rsidP="00D75D68">
      <w:pPr>
        <w:ind w:right="839"/>
        <w:rPr>
          <w:w w:val="99"/>
          <w:sz w:val="28"/>
          <w:szCs w:val="28"/>
        </w:rPr>
      </w:pPr>
      <w:r w:rsidRPr="00D75D68">
        <w:rPr>
          <w:w w:val="99"/>
          <w:sz w:val="28"/>
          <w:szCs w:val="28"/>
        </w:rPr>
        <w:t>SCLK    P1-23   P1-24    CE0</w:t>
      </w:r>
    </w:p>
    <w:p w:rsidR="003F617D" w:rsidRDefault="00D75D68" w:rsidP="00D75D68">
      <w:pPr>
        <w:ind w:right="839"/>
        <w:rPr>
          <w:w w:val="99"/>
          <w:sz w:val="28"/>
          <w:szCs w:val="28"/>
        </w:rPr>
      </w:pPr>
      <w:r w:rsidRPr="00D75D68">
        <w:rPr>
          <w:w w:val="99"/>
          <w:sz w:val="28"/>
          <w:szCs w:val="28"/>
        </w:rPr>
        <w:t>GND     P1-25   P1-26    CE1</w:t>
      </w:r>
    </w:p>
    <w:p w:rsidR="00BA5E03" w:rsidRDefault="00BA5E03" w:rsidP="00D75D68">
      <w:pPr>
        <w:ind w:right="839"/>
        <w:rPr>
          <w:w w:val="99"/>
          <w:sz w:val="28"/>
          <w:szCs w:val="28"/>
        </w:rPr>
      </w:pPr>
    </w:p>
    <w:p w:rsidR="00BA5E03" w:rsidRDefault="00BA5E03" w:rsidP="00D75D68">
      <w:pPr>
        <w:ind w:right="839"/>
        <w:rPr>
          <w:b/>
          <w:w w:val="99"/>
          <w:sz w:val="28"/>
          <w:szCs w:val="28"/>
        </w:rPr>
      </w:pPr>
      <w:r w:rsidRPr="00BA5E03">
        <w:rPr>
          <w:b/>
          <w:w w:val="99"/>
          <w:sz w:val="28"/>
          <w:szCs w:val="28"/>
        </w:rPr>
        <w:t xml:space="preserve">1.4 </w:t>
      </w:r>
      <w:proofErr w:type="spellStart"/>
      <w:proofErr w:type="gramStart"/>
      <w:r w:rsidR="00AB1D0C" w:rsidRPr="00BA5E03">
        <w:rPr>
          <w:b/>
          <w:w w:val="99"/>
          <w:sz w:val="28"/>
          <w:szCs w:val="28"/>
        </w:rPr>
        <w:t>LoRa</w:t>
      </w:r>
      <w:proofErr w:type="spellEnd"/>
      <w:r w:rsidR="00AB1D0C" w:rsidRPr="00BA5E03">
        <w:rPr>
          <w:b/>
          <w:w w:val="99"/>
          <w:sz w:val="28"/>
          <w:szCs w:val="28"/>
        </w:rPr>
        <w:t>(</w:t>
      </w:r>
      <w:proofErr w:type="gramEnd"/>
      <w:r w:rsidR="00AB1D0C" w:rsidRPr="00BA5E03">
        <w:rPr>
          <w:b/>
          <w:w w:val="99"/>
          <w:sz w:val="28"/>
          <w:szCs w:val="28"/>
        </w:rPr>
        <w:t>Long Range)</w:t>
      </w:r>
    </w:p>
    <w:p w:rsidR="00BA5E03" w:rsidRDefault="00BA5E03" w:rsidP="00D75D68">
      <w:pPr>
        <w:ind w:right="839"/>
        <w:rPr>
          <w:b/>
          <w:w w:val="99"/>
          <w:sz w:val="28"/>
          <w:szCs w:val="28"/>
        </w:rPr>
      </w:pPr>
    </w:p>
    <w:p w:rsidR="00AB1D0C" w:rsidRPr="00BA5E03" w:rsidRDefault="00AB1D0C" w:rsidP="00BA5E03">
      <w:pPr>
        <w:ind w:right="839"/>
        <w:jc w:val="both"/>
        <w:rPr>
          <w:w w:val="99"/>
          <w:sz w:val="28"/>
          <w:szCs w:val="28"/>
        </w:rPr>
      </w:pPr>
      <w:proofErr w:type="spellStart"/>
      <w:r w:rsidRPr="00BA5E03">
        <w:rPr>
          <w:w w:val="99"/>
          <w:sz w:val="28"/>
          <w:szCs w:val="28"/>
        </w:rPr>
        <w:t>LoRa</w:t>
      </w:r>
      <w:proofErr w:type="spellEnd"/>
      <w:r w:rsidRPr="00BA5E03">
        <w:rPr>
          <w:w w:val="99"/>
          <w:sz w:val="28"/>
          <w:szCs w:val="28"/>
        </w:rPr>
        <w:t xml:space="preserve"> (Long Range) is a patented digital wireless data communication technology developed by </w:t>
      </w:r>
      <w:proofErr w:type="spellStart"/>
      <w:r w:rsidRPr="00BA5E03">
        <w:rPr>
          <w:w w:val="99"/>
          <w:sz w:val="28"/>
          <w:szCs w:val="28"/>
        </w:rPr>
        <w:t>Cycleo</w:t>
      </w:r>
      <w:proofErr w:type="spellEnd"/>
      <w:r w:rsidRPr="00BA5E03">
        <w:rPr>
          <w:w w:val="99"/>
          <w:sz w:val="28"/>
          <w:szCs w:val="28"/>
        </w:rPr>
        <w:t xml:space="preserve"> of Grenoble, France, and acquired by </w:t>
      </w:r>
      <w:proofErr w:type="spellStart"/>
      <w:r w:rsidRPr="00BA5E03">
        <w:rPr>
          <w:w w:val="99"/>
          <w:sz w:val="28"/>
          <w:szCs w:val="28"/>
        </w:rPr>
        <w:t>Semtech</w:t>
      </w:r>
      <w:proofErr w:type="spellEnd"/>
      <w:r w:rsidRPr="00BA5E03">
        <w:rPr>
          <w:w w:val="99"/>
          <w:sz w:val="28"/>
          <w:szCs w:val="28"/>
        </w:rPr>
        <w:t xml:space="preserve"> in 2012. </w:t>
      </w:r>
      <w:proofErr w:type="spellStart"/>
      <w:r w:rsidRPr="00BA5E03">
        <w:rPr>
          <w:w w:val="99"/>
          <w:sz w:val="28"/>
          <w:szCs w:val="28"/>
        </w:rPr>
        <w:t>LoRa</w:t>
      </w:r>
      <w:proofErr w:type="spellEnd"/>
      <w:r w:rsidRPr="00BA5E03">
        <w:rPr>
          <w:w w:val="99"/>
          <w:sz w:val="28"/>
          <w:szCs w:val="28"/>
        </w:rPr>
        <w:t xml:space="preserve"> enables very-long-range transmissions (more than 10 km in rural areas) with low power consumption</w:t>
      </w:r>
      <w:proofErr w:type="gramStart"/>
      <w:r w:rsidRPr="00BA5E03">
        <w:rPr>
          <w:w w:val="99"/>
          <w:sz w:val="28"/>
          <w:szCs w:val="28"/>
        </w:rPr>
        <w:t>.[</w:t>
      </w:r>
      <w:proofErr w:type="gramEnd"/>
      <w:r w:rsidRPr="00BA5E03">
        <w:rPr>
          <w:w w:val="99"/>
          <w:sz w:val="28"/>
          <w:szCs w:val="28"/>
        </w:rPr>
        <w:t xml:space="preserve">3] The technology is presented in two parts — </w:t>
      </w:r>
      <w:proofErr w:type="spellStart"/>
      <w:r w:rsidRPr="00BA5E03">
        <w:rPr>
          <w:w w:val="99"/>
          <w:sz w:val="28"/>
          <w:szCs w:val="28"/>
        </w:rPr>
        <w:t>LoRa</w:t>
      </w:r>
      <w:proofErr w:type="spellEnd"/>
      <w:r w:rsidRPr="00BA5E03">
        <w:rPr>
          <w:w w:val="99"/>
          <w:sz w:val="28"/>
          <w:szCs w:val="28"/>
        </w:rPr>
        <w:t xml:space="preserve">, the physical layer and </w:t>
      </w:r>
      <w:proofErr w:type="spellStart"/>
      <w:r w:rsidRPr="00BA5E03">
        <w:rPr>
          <w:w w:val="99"/>
          <w:sz w:val="28"/>
          <w:szCs w:val="28"/>
        </w:rPr>
        <w:t>LoRaWAN</w:t>
      </w:r>
      <w:proofErr w:type="spellEnd"/>
      <w:r w:rsidRPr="00BA5E03">
        <w:rPr>
          <w:w w:val="99"/>
          <w:sz w:val="28"/>
          <w:szCs w:val="28"/>
        </w:rPr>
        <w:t xml:space="preserve"> (Long Range Wide Area Network), the upper layers.</w:t>
      </w:r>
    </w:p>
    <w:p w:rsidR="00AB1D0C" w:rsidRPr="00BA5E03" w:rsidRDefault="00AB1D0C" w:rsidP="00BA5E03">
      <w:pPr>
        <w:ind w:right="839"/>
        <w:jc w:val="both"/>
        <w:rPr>
          <w:w w:val="99"/>
          <w:sz w:val="28"/>
          <w:szCs w:val="28"/>
        </w:rPr>
      </w:pPr>
    </w:p>
    <w:p w:rsidR="00AB1D0C" w:rsidRPr="00BA5E03" w:rsidRDefault="00AB1D0C" w:rsidP="00BA5E03">
      <w:pPr>
        <w:ind w:right="839"/>
        <w:jc w:val="both"/>
        <w:rPr>
          <w:w w:val="99"/>
          <w:sz w:val="28"/>
          <w:szCs w:val="28"/>
        </w:rPr>
      </w:pPr>
      <w:proofErr w:type="spellStart"/>
      <w:r w:rsidRPr="00BA5E03">
        <w:rPr>
          <w:w w:val="99"/>
          <w:sz w:val="28"/>
          <w:szCs w:val="28"/>
        </w:rPr>
        <w:t>LoRa</w:t>
      </w:r>
      <w:proofErr w:type="spellEnd"/>
      <w:r w:rsidRPr="00BA5E03">
        <w:rPr>
          <w:w w:val="99"/>
          <w:sz w:val="28"/>
          <w:szCs w:val="28"/>
        </w:rPr>
        <w:t xml:space="preserve"> PHY</w:t>
      </w:r>
    </w:p>
    <w:p w:rsidR="00AB1D0C" w:rsidRPr="00BA5E03" w:rsidRDefault="00AB1D0C" w:rsidP="00BA5E03">
      <w:pPr>
        <w:ind w:right="839"/>
        <w:jc w:val="both"/>
        <w:rPr>
          <w:w w:val="99"/>
          <w:sz w:val="28"/>
          <w:szCs w:val="28"/>
        </w:rPr>
      </w:pPr>
    </w:p>
    <w:p w:rsidR="00AB1D0C" w:rsidRPr="00BA5E03" w:rsidRDefault="00AB1D0C" w:rsidP="00BA5E03">
      <w:pPr>
        <w:ind w:right="839"/>
        <w:jc w:val="both"/>
        <w:rPr>
          <w:w w:val="99"/>
          <w:sz w:val="28"/>
          <w:szCs w:val="28"/>
        </w:rPr>
      </w:pPr>
      <w:r w:rsidRPr="00BA5E03">
        <w:rPr>
          <w:w w:val="99"/>
          <w:sz w:val="28"/>
          <w:szCs w:val="28"/>
        </w:rPr>
        <w:t xml:space="preserve">The </w:t>
      </w:r>
      <w:proofErr w:type="spellStart"/>
      <w:r w:rsidRPr="00BA5E03">
        <w:rPr>
          <w:w w:val="99"/>
          <w:sz w:val="28"/>
          <w:szCs w:val="28"/>
        </w:rPr>
        <w:t>LoRa</w:t>
      </w:r>
      <w:proofErr w:type="spellEnd"/>
      <w:r w:rsidRPr="00BA5E03">
        <w:rPr>
          <w:w w:val="99"/>
          <w:sz w:val="28"/>
          <w:szCs w:val="28"/>
        </w:rPr>
        <w:t xml:space="preserve"> physical layer protocol is closed and proprietary; therefore, there is no freely available official documentation. However, several people have analyzed it and documented their findings.</w:t>
      </w:r>
    </w:p>
    <w:p w:rsidR="00AB1D0C" w:rsidRPr="00BA5E03" w:rsidRDefault="00AB1D0C" w:rsidP="00BA5E03">
      <w:pPr>
        <w:ind w:right="839"/>
        <w:jc w:val="both"/>
        <w:rPr>
          <w:w w:val="99"/>
          <w:sz w:val="28"/>
          <w:szCs w:val="28"/>
        </w:rPr>
      </w:pPr>
    </w:p>
    <w:p w:rsidR="00AB1D0C" w:rsidRPr="00BA5E03" w:rsidRDefault="00AB1D0C" w:rsidP="00BA5E03">
      <w:pPr>
        <w:ind w:right="839"/>
        <w:jc w:val="both"/>
        <w:rPr>
          <w:w w:val="99"/>
          <w:sz w:val="28"/>
          <w:szCs w:val="28"/>
        </w:rPr>
      </w:pPr>
      <w:proofErr w:type="spellStart"/>
      <w:r w:rsidRPr="00BA5E03">
        <w:rPr>
          <w:w w:val="99"/>
          <w:sz w:val="28"/>
          <w:szCs w:val="28"/>
        </w:rPr>
        <w:t>LoRaWAN</w:t>
      </w:r>
      <w:proofErr w:type="spellEnd"/>
    </w:p>
    <w:p w:rsidR="00AB1D0C" w:rsidRPr="00BA5E03" w:rsidRDefault="00AB1D0C" w:rsidP="00BA5E03">
      <w:pPr>
        <w:ind w:right="839"/>
        <w:jc w:val="both"/>
        <w:rPr>
          <w:w w:val="99"/>
          <w:sz w:val="28"/>
          <w:szCs w:val="28"/>
        </w:rPr>
      </w:pPr>
    </w:p>
    <w:p w:rsidR="00AB1D0C" w:rsidRPr="00BA5E03" w:rsidRDefault="00AB1D0C" w:rsidP="00BA5E03">
      <w:pPr>
        <w:ind w:right="839"/>
        <w:jc w:val="both"/>
        <w:rPr>
          <w:w w:val="99"/>
          <w:sz w:val="28"/>
          <w:szCs w:val="28"/>
        </w:rPr>
      </w:pPr>
      <w:proofErr w:type="spellStart"/>
      <w:r w:rsidRPr="00BA5E03">
        <w:rPr>
          <w:w w:val="99"/>
          <w:sz w:val="28"/>
          <w:szCs w:val="28"/>
        </w:rPr>
        <w:t>LoRaWAN</w:t>
      </w:r>
      <w:proofErr w:type="spellEnd"/>
      <w:r w:rsidRPr="00BA5E03">
        <w:rPr>
          <w:w w:val="99"/>
          <w:sz w:val="28"/>
          <w:szCs w:val="28"/>
        </w:rPr>
        <w:t xml:space="preserve"> is the network on which </w:t>
      </w:r>
      <w:proofErr w:type="spellStart"/>
      <w:r w:rsidRPr="00BA5E03">
        <w:rPr>
          <w:w w:val="99"/>
          <w:sz w:val="28"/>
          <w:szCs w:val="28"/>
        </w:rPr>
        <w:t>LoRa</w:t>
      </w:r>
      <w:proofErr w:type="spellEnd"/>
      <w:r w:rsidRPr="00BA5E03">
        <w:rPr>
          <w:w w:val="99"/>
          <w:sz w:val="28"/>
          <w:szCs w:val="28"/>
        </w:rPr>
        <w:t xml:space="preserve"> operates, and </w:t>
      </w:r>
      <w:proofErr w:type="gramStart"/>
      <w:r w:rsidRPr="00BA5E03">
        <w:rPr>
          <w:w w:val="99"/>
          <w:sz w:val="28"/>
          <w:szCs w:val="28"/>
        </w:rPr>
        <w:t>can be used</w:t>
      </w:r>
      <w:proofErr w:type="gramEnd"/>
      <w:r w:rsidRPr="00BA5E03">
        <w:rPr>
          <w:w w:val="99"/>
          <w:sz w:val="28"/>
          <w:szCs w:val="28"/>
        </w:rPr>
        <w:t xml:space="preserve"> by IoT for remote and unconnected industries. </w:t>
      </w:r>
      <w:proofErr w:type="spellStart"/>
      <w:r w:rsidRPr="00BA5E03">
        <w:rPr>
          <w:w w:val="99"/>
          <w:sz w:val="28"/>
          <w:szCs w:val="28"/>
        </w:rPr>
        <w:t>LoRaWAN</w:t>
      </w:r>
      <w:proofErr w:type="spellEnd"/>
      <w:r w:rsidRPr="00BA5E03">
        <w:rPr>
          <w:w w:val="99"/>
          <w:sz w:val="28"/>
          <w:szCs w:val="28"/>
        </w:rPr>
        <w:t xml:space="preserve"> is a media access control (MAC) layer protocol but mainly is a network layer protocol for managing communication between LPWAN gateways and end-node devices as a routing protocol, maintained by the </w:t>
      </w:r>
      <w:proofErr w:type="spellStart"/>
      <w:r w:rsidRPr="00BA5E03">
        <w:rPr>
          <w:w w:val="99"/>
          <w:sz w:val="28"/>
          <w:szCs w:val="28"/>
        </w:rPr>
        <w:t>LoRa</w:t>
      </w:r>
      <w:proofErr w:type="spellEnd"/>
      <w:r w:rsidRPr="00BA5E03">
        <w:rPr>
          <w:w w:val="99"/>
          <w:sz w:val="28"/>
          <w:szCs w:val="28"/>
        </w:rPr>
        <w:t xml:space="preserve"> Alliance. Version 1.0 of the </w:t>
      </w:r>
      <w:proofErr w:type="spellStart"/>
      <w:r w:rsidRPr="00BA5E03">
        <w:rPr>
          <w:w w:val="99"/>
          <w:sz w:val="28"/>
          <w:szCs w:val="28"/>
        </w:rPr>
        <w:t>LoRaWAN</w:t>
      </w:r>
      <w:proofErr w:type="spellEnd"/>
      <w:r w:rsidRPr="00BA5E03">
        <w:rPr>
          <w:w w:val="99"/>
          <w:sz w:val="28"/>
          <w:szCs w:val="28"/>
        </w:rPr>
        <w:t xml:space="preserve"> specification was released in June 2015. In basic terms, one can consider </w:t>
      </w:r>
      <w:proofErr w:type="spellStart"/>
      <w:r w:rsidRPr="00BA5E03">
        <w:rPr>
          <w:w w:val="99"/>
          <w:sz w:val="28"/>
          <w:szCs w:val="28"/>
        </w:rPr>
        <w:t>LoRaWAN</w:t>
      </w:r>
      <w:proofErr w:type="spellEnd"/>
      <w:r w:rsidRPr="00BA5E03">
        <w:rPr>
          <w:w w:val="99"/>
          <w:sz w:val="28"/>
          <w:szCs w:val="28"/>
        </w:rPr>
        <w:t xml:space="preserve"> to be a new </w:t>
      </w:r>
      <w:proofErr w:type="spellStart"/>
      <w:r w:rsidRPr="00BA5E03">
        <w:rPr>
          <w:w w:val="99"/>
          <w:sz w:val="28"/>
          <w:szCs w:val="28"/>
        </w:rPr>
        <w:t>WiFi</w:t>
      </w:r>
      <w:proofErr w:type="spellEnd"/>
      <w:r w:rsidRPr="00BA5E03">
        <w:rPr>
          <w:w w:val="99"/>
          <w:sz w:val="28"/>
          <w:szCs w:val="28"/>
        </w:rPr>
        <w:t xml:space="preserve"> to connect new IoT devices across every industry.</w:t>
      </w:r>
    </w:p>
    <w:p w:rsidR="00AB1D0C" w:rsidRPr="00BA5E03" w:rsidRDefault="00AB1D0C" w:rsidP="00BA5E03">
      <w:pPr>
        <w:ind w:right="839"/>
        <w:jc w:val="both"/>
        <w:rPr>
          <w:w w:val="99"/>
          <w:sz w:val="28"/>
          <w:szCs w:val="28"/>
        </w:rPr>
      </w:pPr>
    </w:p>
    <w:p w:rsidR="00BA5E03" w:rsidRDefault="00AB1D0C" w:rsidP="00BA5E03">
      <w:pPr>
        <w:ind w:right="839"/>
        <w:jc w:val="both"/>
        <w:rPr>
          <w:w w:val="99"/>
          <w:sz w:val="28"/>
          <w:szCs w:val="28"/>
        </w:rPr>
      </w:pPr>
      <w:proofErr w:type="spellStart"/>
      <w:r w:rsidRPr="00BA5E03">
        <w:rPr>
          <w:w w:val="99"/>
          <w:sz w:val="28"/>
          <w:szCs w:val="28"/>
        </w:rPr>
        <w:t>LoRaWAN</w:t>
      </w:r>
      <w:proofErr w:type="spellEnd"/>
      <w:r w:rsidRPr="00BA5E03">
        <w:rPr>
          <w:w w:val="99"/>
          <w:sz w:val="28"/>
          <w:szCs w:val="28"/>
        </w:rPr>
        <w:t xml:space="preserve"> defines the communication protocol and system architecture for the network, while the </w:t>
      </w:r>
      <w:proofErr w:type="spellStart"/>
      <w:r w:rsidRPr="00BA5E03">
        <w:rPr>
          <w:w w:val="99"/>
          <w:sz w:val="28"/>
          <w:szCs w:val="28"/>
        </w:rPr>
        <w:t>LoRa</w:t>
      </w:r>
      <w:proofErr w:type="spellEnd"/>
      <w:r w:rsidRPr="00BA5E03">
        <w:rPr>
          <w:w w:val="99"/>
          <w:sz w:val="28"/>
          <w:szCs w:val="28"/>
        </w:rPr>
        <w:t xml:space="preserve"> physical layer enables the long-range communication link. </w:t>
      </w:r>
      <w:proofErr w:type="spellStart"/>
      <w:r w:rsidRPr="00BA5E03">
        <w:rPr>
          <w:w w:val="99"/>
          <w:sz w:val="28"/>
          <w:szCs w:val="28"/>
        </w:rPr>
        <w:t>LoRaWAN</w:t>
      </w:r>
      <w:proofErr w:type="spellEnd"/>
      <w:r w:rsidRPr="00BA5E03">
        <w:rPr>
          <w:w w:val="99"/>
          <w:sz w:val="28"/>
          <w:szCs w:val="28"/>
        </w:rPr>
        <w:t xml:space="preserve"> is also responsible for managing the communication frequencies, data rate, and power for all </w:t>
      </w:r>
      <w:proofErr w:type="spellStart"/>
      <w:r w:rsidRPr="00BA5E03">
        <w:rPr>
          <w:w w:val="99"/>
          <w:sz w:val="28"/>
          <w:szCs w:val="28"/>
        </w:rPr>
        <w:t>devices.Devices</w:t>
      </w:r>
      <w:proofErr w:type="spellEnd"/>
      <w:r w:rsidRPr="00BA5E03">
        <w:rPr>
          <w:w w:val="99"/>
          <w:sz w:val="28"/>
          <w:szCs w:val="28"/>
        </w:rPr>
        <w:t xml:space="preserve"> in the network are asynchronous and transmit when th</w:t>
      </w:r>
      <w:r w:rsidR="00BA5E03">
        <w:rPr>
          <w:w w:val="99"/>
          <w:sz w:val="28"/>
          <w:szCs w:val="28"/>
        </w:rPr>
        <w:t xml:space="preserve">ey have data available to send. </w:t>
      </w:r>
    </w:p>
    <w:p w:rsidR="00BA5E03" w:rsidRDefault="00BA5E03" w:rsidP="00BA5E03">
      <w:pPr>
        <w:ind w:right="839"/>
        <w:jc w:val="both"/>
        <w:rPr>
          <w:w w:val="99"/>
          <w:sz w:val="28"/>
          <w:szCs w:val="28"/>
        </w:rPr>
      </w:pPr>
    </w:p>
    <w:p w:rsidR="00BA5E03" w:rsidRDefault="00BA5E03" w:rsidP="00BA5E03">
      <w:pPr>
        <w:ind w:right="839"/>
        <w:jc w:val="both"/>
        <w:rPr>
          <w:w w:val="99"/>
          <w:sz w:val="28"/>
          <w:szCs w:val="28"/>
        </w:rPr>
      </w:pPr>
    </w:p>
    <w:p w:rsidR="00BA5E03" w:rsidRDefault="00BA5E03" w:rsidP="00BA5E03">
      <w:pPr>
        <w:ind w:right="839"/>
        <w:jc w:val="both"/>
        <w:rPr>
          <w:w w:val="99"/>
          <w:sz w:val="28"/>
          <w:szCs w:val="28"/>
        </w:rPr>
      </w:pPr>
    </w:p>
    <w:p w:rsidR="00BA5E03" w:rsidRDefault="00BA5E03" w:rsidP="00BA5E03">
      <w:pPr>
        <w:ind w:right="839"/>
        <w:jc w:val="both"/>
        <w:rPr>
          <w:w w:val="99"/>
          <w:sz w:val="28"/>
          <w:szCs w:val="28"/>
        </w:rPr>
      </w:pPr>
    </w:p>
    <w:p w:rsidR="00BA5E03" w:rsidRDefault="00BA5E03" w:rsidP="00BA5E03">
      <w:pPr>
        <w:ind w:right="839"/>
        <w:jc w:val="both"/>
        <w:rPr>
          <w:w w:val="99"/>
          <w:sz w:val="28"/>
          <w:szCs w:val="28"/>
        </w:rPr>
      </w:pPr>
    </w:p>
    <w:p w:rsidR="00D75D68" w:rsidRDefault="00AB1D0C" w:rsidP="00BA5E03">
      <w:pPr>
        <w:ind w:right="839"/>
        <w:rPr>
          <w:w w:val="99"/>
          <w:sz w:val="28"/>
          <w:szCs w:val="28"/>
        </w:rPr>
      </w:pPr>
      <w:r w:rsidRPr="00BA5E03">
        <w:rPr>
          <w:w w:val="99"/>
          <w:sz w:val="28"/>
          <w:szCs w:val="28"/>
        </w:rPr>
        <w:lastRenderedPageBreak/>
        <w:t xml:space="preserve">Data transmitted by an end-node device </w:t>
      </w:r>
      <w:proofErr w:type="gramStart"/>
      <w:r w:rsidRPr="00BA5E03">
        <w:rPr>
          <w:w w:val="99"/>
          <w:sz w:val="28"/>
          <w:szCs w:val="28"/>
        </w:rPr>
        <w:t>is received</w:t>
      </w:r>
      <w:proofErr w:type="gramEnd"/>
      <w:r w:rsidRPr="00BA5E03">
        <w:rPr>
          <w:w w:val="99"/>
          <w:sz w:val="28"/>
          <w:szCs w:val="28"/>
        </w:rPr>
        <w:t xml:space="preserve"> by multiple gateways, which forward the data packets to a centralized network </w:t>
      </w:r>
      <w:proofErr w:type="spellStart"/>
      <w:r w:rsidRPr="00BA5E03">
        <w:rPr>
          <w:w w:val="99"/>
          <w:sz w:val="28"/>
          <w:szCs w:val="28"/>
        </w:rPr>
        <w:t>server.The</w:t>
      </w:r>
      <w:proofErr w:type="spellEnd"/>
      <w:r w:rsidRPr="00BA5E03">
        <w:rPr>
          <w:w w:val="99"/>
          <w:sz w:val="28"/>
          <w:szCs w:val="28"/>
        </w:rPr>
        <w:t xml:space="preserve"> network server filters duplicate packets, performs security checks, and manages the network. Data is then forwarded to application servers. The technology shows high reliability for the moderate load, however, it has some performance issues rela</w:t>
      </w:r>
      <w:r w:rsidR="00BA5E03">
        <w:rPr>
          <w:w w:val="99"/>
          <w:sz w:val="28"/>
          <w:szCs w:val="28"/>
        </w:rPr>
        <w:t>ted to sending acknowledgements.</w:t>
      </w:r>
    </w:p>
    <w:p w:rsidR="00BA5E03" w:rsidRDefault="00BA5E03" w:rsidP="00BA5E03">
      <w:pPr>
        <w:ind w:right="839"/>
        <w:rPr>
          <w:w w:val="99"/>
          <w:sz w:val="28"/>
          <w:szCs w:val="28"/>
        </w:rPr>
      </w:pPr>
    </w:p>
    <w:p w:rsidR="00BA5E03" w:rsidRPr="00BA5E03" w:rsidRDefault="00BA5E03" w:rsidP="00BA5E03">
      <w:pPr>
        <w:ind w:right="839"/>
        <w:rPr>
          <w:b/>
          <w:w w:val="99"/>
          <w:sz w:val="28"/>
          <w:szCs w:val="28"/>
        </w:rPr>
      </w:pPr>
      <w:r w:rsidRPr="00BA5E03">
        <w:rPr>
          <w:b/>
          <w:w w:val="99"/>
          <w:sz w:val="28"/>
          <w:szCs w:val="28"/>
        </w:rPr>
        <w:t xml:space="preserve">1.5 </w:t>
      </w:r>
      <w:proofErr w:type="spellStart"/>
      <w:r w:rsidRPr="00BA5E03">
        <w:rPr>
          <w:b/>
          <w:w w:val="99"/>
          <w:sz w:val="28"/>
          <w:szCs w:val="28"/>
        </w:rPr>
        <w:t>Softwares</w:t>
      </w:r>
      <w:proofErr w:type="spellEnd"/>
    </w:p>
    <w:p w:rsidR="00BA5E03" w:rsidRDefault="00BA5E03" w:rsidP="00BA5E03">
      <w:pPr>
        <w:ind w:right="839"/>
        <w:rPr>
          <w:w w:val="99"/>
          <w:sz w:val="28"/>
          <w:szCs w:val="28"/>
        </w:rPr>
      </w:pPr>
    </w:p>
    <w:p w:rsidR="00BA5E03" w:rsidRPr="002B6733" w:rsidRDefault="00AB1D0C" w:rsidP="00B03A64">
      <w:pPr>
        <w:pStyle w:val="ListParagraph"/>
        <w:numPr>
          <w:ilvl w:val="0"/>
          <w:numId w:val="10"/>
        </w:numPr>
        <w:ind w:right="839"/>
        <w:rPr>
          <w:b/>
          <w:w w:val="99"/>
          <w:sz w:val="28"/>
          <w:szCs w:val="28"/>
        </w:rPr>
      </w:pPr>
      <w:r w:rsidRPr="002B6733">
        <w:rPr>
          <w:b/>
          <w:w w:val="99"/>
          <w:sz w:val="28"/>
          <w:szCs w:val="28"/>
        </w:rPr>
        <w:t>Arduino IDE</w:t>
      </w:r>
    </w:p>
    <w:p w:rsidR="00BA5E03" w:rsidRDefault="00BA5E03" w:rsidP="00BA5E03">
      <w:pPr>
        <w:ind w:right="839"/>
        <w:rPr>
          <w:w w:val="99"/>
          <w:sz w:val="28"/>
          <w:szCs w:val="28"/>
        </w:rPr>
      </w:pPr>
    </w:p>
    <w:p w:rsidR="00B03A64" w:rsidRPr="00B03A64" w:rsidRDefault="00B03A64" w:rsidP="00B03A64">
      <w:pPr>
        <w:ind w:right="839"/>
        <w:rPr>
          <w:w w:val="99"/>
          <w:sz w:val="28"/>
          <w:szCs w:val="28"/>
        </w:rPr>
      </w:pPr>
      <w:r w:rsidRPr="00B03A64">
        <w:rPr>
          <w:w w:val="99"/>
          <w:sz w:val="28"/>
          <w:szCs w:val="28"/>
        </w:rPr>
        <w:t xml:space="preserve">The open-source Arduino Software (IDE) makes it easy to write code and upload it to the board. It runs on Windows, Mac OS X, and Linux. The environment </w:t>
      </w:r>
      <w:proofErr w:type="gramStart"/>
      <w:r w:rsidRPr="00B03A64">
        <w:rPr>
          <w:w w:val="99"/>
          <w:sz w:val="28"/>
          <w:szCs w:val="28"/>
        </w:rPr>
        <w:t>is written in Java and based on Processing and other open-source software</w:t>
      </w:r>
      <w:proofErr w:type="gramEnd"/>
      <w:r w:rsidRPr="00B03A64">
        <w:rPr>
          <w:w w:val="99"/>
          <w:sz w:val="28"/>
          <w:szCs w:val="28"/>
        </w:rPr>
        <w:t xml:space="preserve">. </w:t>
      </w:r>
    </w:p>
    <w:p w:rsidR="00B03A64" w:rsidRDefault="00B03A64" w:rsidP="00B03A64">
      <w:pPr>
        <w:ind w:right="839"/>
        <w:rPr>
          <w:w w:val="99"/>
          <w:sz w:val="28"/>
          <w:szCs w:val="28"/>
        </w:rPr>
      </w:pPr>
      <w:r w:rsidRPr="00B03A64">
        <w:rPr>
          <w:w w:val="99"/>
          <w:sz w:val="28"/>
          <w:szCs w:val="28"/>
        </w:rPr>
        <w:t>This software can be used with any Arduino board.</w:t>
      </w:r>
    </w:p>
    <w:p w:rsidR="00B03A64" w:rsidRDefault="00B03A64" w:rsidP="00B03A64">
      <w:pPr>
        <w:ind w:right="839"/>
        <w:rPr>
          <w:w w:val="99"/>
          <w:sz w:val="28"/>
          <w:szCs w:val="28"/>
        </w:rPr>
      </w:pPr>
    </w:p>
    <w:p w:rsidR="00B03A64" w:rsidRPr="002B6733" w:rsidRDefault="00B03A64" w:rsidP="00B03A64">
      <w:pPr>
        <w:pStyle w:val="ListParagraph"/>
        <w:numPr>
          <w:ilvl w:val="0"/>
          <w:numId w:val="10"/>
        </w:numPr>
        <w:ind w:right="839"/>
        <w:rPr>
          <w:b/>
          <w:w w:val="99"/>
          <w:sz w:val="28"/>
          <w:szCs w:val="28"/>
        </w:rPr>
      </w:pPr>
      <w:r w:rsidRPr="002B6733">
        <w:rPr>
          <w:b/>
          <w:w w:val="99"/>
          <w:sz w:val="28"/>
          <w:szCs w:val="28"/>
        </w:rPr>
        <w:t xml:space="preserve">Introduction to the </w:t>
      </w:r>
      <w:proofErr w:type="spellStart"/>
      <w:r w:rsidRPr="002B6733">
        <w:rPr>
          <w:b/>
          <w:w w:val="99"/>
          <w:sz w:val="28"/>
          <w:szCs w:val="28"/>
        </w:rPr>
        <w:t>InfluxData</w:t>
      </w:r>
      <w:proofErr w:type="spellEnd"/>
      <w:r w:rsidRPr="002B6733">
        <w:rPr>
          <w:b/>
          <w:w w:val="99"/>
          <w:sz w:val="28"/>
          <w:szCs w:val="28"/>
        </w:rPr>
        <w:t xml:space="preserve"> Platform</w:t>
      </w:r>
    </w:p>
    <w:p w:rsidR="00B03A64" w:rsidRDefault="00B03A64"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xml:space="preserve">The </w:t>
      </w:r>
      <w:proofErr w:type="spellStart"/>
      <w:r w:rsidRPr="00B03A64">
        <w:rPr>
          <w:w w:val="99"/>
          <w:sz w:val="28"/>
          <w:szCs w:val="28"/>
        </w:rPr>
        <w:t>InfluxData</w:t>
      </w:r>
      <w:proofErr w:type="spellEnd"/>
      <w:r w:rsidRPr="00B03A64">
        <w:rPr>
          <w:w w:val="99"/>
          <w:sz w:val="28"/>
          <w:szCs w:val="28"/>
        </w:rPr>
        <w:t xml:space="preserve"> Platform is the leading modern time series platform designed from the ground up for metrics and events. It is comprised of four core components: </w:t>
      </w:r>
      <w:proofErr w:type="spellStart"/>
      <w:r w:rsidRPr="00B03A64">
        <w:rPr>
          <w:w w:val="99"/>
          <w:sz w:val="28"/>
          <w:szCs w:val="28"/>
        </w:rPr>
        <w:t>Telegraf</w:t>
      </w:r>
      <w:proofErr w:type="spellEnd"/>
      <w:r w:rsidRPr="00B03A64">
        <w:rPr>
          <w:w w:val="99"/>
          <w:sz w:val="28"/>
          <w:szCs w:val="28"/>
        </w:rPr>
        <w:t xml:space="preserve">, </w:t>
      </w:r>
      <w:proofErr w:type="spellStart"/>
      <w:r w:rsidRPr="00B03A64">
        <w:rPr>
          <w:w w:val="99"/>
          <w:sz w:val="28"/>
          <w:szCs w:val="28"/>
        </w:rPr>
        <w:t>InfluxDB</w:t>
      </w:r>
      <w:proofErr w:type="spellEnd"/>
      <w:r w:rsidRPr="00B03A64">
        <w:rPr>
          <w:w w:val="99"/>
          <w:sz w:val="28"/>
          <w:szCs w:val="28"/>
        </w:rPr>
        <w:t xml:space="preserve">, </w:t>
      </w:r>
      <w:proofErr w:type="spellStart"/>
      <w:r w:rsidRPr="00B03A64">
        <w:rPr>
          <w:w w:val="99"/>
          <w:sz w:val="28"/>
          <w:szCs w:val="28"/>
        </w:rPr>
        <w:t>Chronograf</w:t>
      </w:r>
      <w:proofErr w:type="spellEnd"/>
      <w:r w:rsidRPr="00B03A64">
        <w:rPr>
          <w:w w:val="99"/>
          <w:sz w:val="28"/>
          <w:szCs w:val="28"/>
        </w:rPr>
        <w:t xml:space="preserve">, and </w:t>
      </w:r>
      <w:proofErr w:type="spellStart"/>
      <w:r w:rsidRPr="00B03A64">
        <w:rPr>
          <w:w w:val="99"/>
          <w:sz w:val="28"/>
          <w:szCs w:val="28"/>
        </w:rPr>
        <w:t>Kapacitor</w:t>
      </w:r>
      <w:proofErr w:type="spellEnd"/>
      <w:r w:rsidRPr="00B03A64">
        <w:rPr>
          <w:w w:val="99"/>
          <w:sz w:val="28"/>
          <w:szCs w:val="28"/>
        </w:rPr>
        <w:t xml:space="preserve"> (often referred to as the TICK stack). Each fulfills a specific role in managing your time-series data: data collection, data storage, data visualization, and data processing and alerting.</w:t>
      </w:r>
    </w:p>
    <w:p w:rsidR="00AB1D0C" w:rsidRPr="00B03A64" w:rsidRDefault="00AB1D0C" w:rsidP="00B03A64">
      <w:pPr>
        <w:ind w:right="839"/>
        <w:rPr>
          <w:w w:val="99"/>
          <w:sz w:val="28"/>
          <w:szCs w:val="28"/>
        </w:rPr>
      </w:pPr>
      <w:r w:rsidRPr="00B03A64">
        <w:rPr>
          <w:w w:val="99"/>
          <w:sz w:val="28"/>
          <w:szCs w:val="28"/>
        </w:rPr>
        <w:t xml:space="preserve">Enterprise versions of </w:t>
      </w:r>
      <w:proofErr w:type="spellStart"/>
      <w:r w:rsidRPr="00B03A64">
        <w:rPr>
          <w:w w:val="99"/>
          <w:sz w:val="28"/>
          <w:szCs w:val="28"/>
        </w:rPr>
        <w:t>InfluxDB</w:t>
      </w:r>
      <w:proofErr w:type="spellEnd"/>
      <w:r w:rsidRPr="00B03A64">
        <w:rPr>
          <w:w w:val="99"/>
          <w:sz w:val="28"/>
          <w:szCs w:val="28"/>
        </w:rPr>
        <w:t xml:space="preserve"> and </w:t>
      </w:r>
      <w:proofErr w:type="spellStart"/>
      <w:r w:rsidRPr="00B03A64">
        <w:rPr>
          <w:w w:val="99"/>
          <w:sz w:val="28"/>
          <w:szCs w:val="28"/>
        </w:rPr>
        <w:t>Kapacitor</w:t>
      </w:r>
      <w:proofErr w:type="spellEnd"/>
      <w:r w:rsidRPr="00B03A64">
        <w:rPr>
          <w:w w:val="99"/>
          <w:sz w:val="28"/>
          <w:szCs w:val="28"/>
        </w:rPr>
        <w:t xml:space="preserve"> provide clustering, access control, and incremental backup functionality for production infrastructures at scale.</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xml:space="preserve">The </w:t>
      </w:r>
      <w:r w:rsidRPr="00B03A64">
        <w:rPr>
          <w:b/>
          <w:w w:val="99"/>
          <w:sz w:val="28"/>
          <w:szCs w:val="28"/>
        </w:rPr>
        <w:t>TICK</w:t>
      </w:r>
      <w:r w:rsidRPr="00B03A64">
        <w:rPr>
          <w:w w:val="99"/>
          <w:sz w:val="28"/>
          <w:szCs w:val="28"/>
        </w:rPr>
        <w:t xml:space="preserve"> stack - Open Source Components</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b/>
          <w:w w:val="99"/>
          <w:sz w:val="28"/>
          <w:szCs w:val="28"/>
        </w:rPr>
        <w:t>T</w:t>
      </w:r>
      <w:r w:rsidRPr="00B03A64">
        <w:rPr>
          <w:w w:val="99"/>
          <w:sz w:val="28"/>
          <w:szCs w:val="28"/>
        </w:rPr>
        <w:t>elegraf</w:t>
      </w:r>
      <w:proofErr w:type="spellEnd"/>
      <w:r w:rsidRPr="00B03A64">
        <w:rPr>
          <w:w w:val="99"/>
          <w:sz w:val="28"/>
          <w:szCs w:val="28"/>
        </w:rPr>
        <w:t xml:space="preserve"> - Data collection</w:t>
      </w:r>
    </w:p>
    <w:p w:rsidR="00AB1D0C" w:rsidRPr="00B03A64" w:rsidRDefault="00AB1D0C" w:rsidP="00B03A64">
      <w:pPr>
        <w:ind w:right="839"/>
        <w:rPr>
          <w:w w:val="99"/>
          <w:sz w:val="28"/>
          <w:szCs w:val="28"/>
        </w:rPr>
      </w:pPr>
      <w:proofErr w:type="spellStart"/>
      <w:r w:rsidRPr="00B03A64">
        <w:rPr>
          <w:b/>
          <w:w w:val="99"/>
          <w:sz w:val="28"/>
          <w:szCs w:val="28"/>
        </w:rPr>
        <w:t>I</w:t>
      </w:r>
      <w:r w:rsidRPr="00B03A64">
        <w:rPr>
          <w:w w:val="99"/>
          <w:sz w:val="28"/>
          <w:szCs w:val="28"/>
        </w:rPr>
        <w:t>nfluxDB</w:t>
      </w:r>
      <w:proofErr w:type="spellEnd"/>
      <w:r w:rsidRPr="00B03A64">
        <w:rPr>
          <w:w w:val="99"/>
          <w:sz w:val="28"/>
          <w:szCs w:val="28"/>
        </w:rPr>
        <w:t xml:space="preserve"> - Data storage</w:t>
      </w:r>
    </w:p>
    <w:p w:rsidR="00AB1D0C" w:rsidRPr="00B03A64" w:rsidRDefault="00AB1D0C" w:rsidP="00B03A64">
      <w:pPr>
        <w:ind w:right="839"/>
        <w:rPr>
          <w:w w:val="99"/>
          <w:sz w:val="28"/>
          <w:szCs w:val="28"/>
        </w:rPr>
      </w:pPr>
      <w:proofErr w:type="spellStart"/>
      <w:r w:rsidRPr="00B03A64">
        <w:rPr>
          <w:b/>
          <w:w w:val="99"/>
          <w:sz w:val="28"/>
          <w:szCs w:val="28"/>
        </w:rPr>
        <w:t>C</w:t>
      </w:r>
      <w:r w:rsidRPr="00B03A64">
        <w:rPr>
          <w:w w:val="99"/>
          <w:sz w:val="28"/>
          <w:szCs w:val="28"/>
        </w:rPr>
        <w:t>hronograf</w:t>
      </w:r>
      <w:proofErr w:type="spellEnd"/>
      <w:r w:rsidRPr="00B03A64">
        <w:rPr>
          <w:w w:val="99"/>
          <w:sz w:val="28"/>
          <w:szCs w:val="28"/>
        </w:rPr>
        <w:t xml:space="preserve"> - Data visualization</w:t>
      </w:r>
    </w:p>
    <w:p w:rsidR="00AB1D0C" w:rsidRPr="00B03A64" w:rsidRDefault="00AB1D0C" w:rsidP="00B03A64">
      <w:pPr>
        <w:ind w:right="839"/>
        <w:rPr>
          <w:w w:val="99"/>
          <w:sz w:val="28"/>
          <w:szCs w:val="28"/>
        </w:rPr>
      </w:pPr>
      <w:proofErr w:type="spellStart"/>
      <w:r w:rsidRPr="00B03A64">
        <w:rPr>
          <w:b/>
          <w:w w:val="99"/>
          <w:sz w:val="28"/>
          <w:szCs w:val="28"/>
        </w:rPr>
        <w:t>K</w:t>
      </w:r>
      <w:r w:rsidRPr="00B03A64">
        <w:rPr>
          <w:w w:val="99"/>
          <w:sz w:val="28"/>
          <w:szCs w:val="28"/>
        </w:rPr>
        <w:t>apacitor</w:t>
      </w:r>
      <w:proofErr w:type="spellEnd"/>
      <w:r w:rsidRPr="00B03A64">
        <w:rPr>
          <w:w w:val="99"/>
          <w:sz w:val="28"/>
          <w:szCs w:val="28"/>
        </w:rPr>
        <w:t xml:space="preserve"> - Data processing and events</w:t>
      </w:r>
    </w:p>
    <w:p w:rsidR="00AB1D0C" w:rsidRPr="00B03A64" w:rsidRDefault="00AB1D0C" w:rsidP="00B03A64">
      <w:pPr>
        <w:ind w:right="839"/>
        <w:rPr>
          <w:w w:val="99"/>
          <w:sz w:val="28"/>
          <w:szCs w:val="28"/>
        </w:rPr>
      </w:pPr>
    </w:p>
    <w:p w:rsidR="00AB1D0C" w:rsidRPr="00B03A64" w:rsidRDefault="00AB1D0C" w:rsidP="00B03A64">
      <w:pPr>
        <w:ind w:right="839"/>
        <w:rPr>
          <w:b/>
          <w:w w:val="99"/>
          <w:sz w:val="28"/>
          <w:szCs w:val="28"/>
        </w:rPr>
      </w:pPr>
      <w:proofErr w:type="spellStart"/>
      <w:r w:rsidRPr="00B03A64">
        <w:rPr>
          <w:b/>
          <w:w w:val="99"/>
          <w:sz w:val="28"/>
          <w:szCs w:val="28"/>
        </w:rPr>
        <w:t>Telegraf</w:t>
      </w:r>
      <w:proofErr w:type="spellEnd"/>
    </w:p>
    <w:p w:rsidR="00AB1D0C" w:rsidRPr="00B03A64" w:rsidRDefault="00AB1D0C" w:rsidP="00B03A64">
      <w:pPr>
        <w:ind w:right="839"/>
        <w:rPr>
          <w:w w:val="99"/>
          <w:sz w:val="28"/>
          <w:szCs w:val="28"/>
        </w:rPr>
      </w:pPr>
      <w:r w:rsidRPr="00B03A64">
        <w:rPr>
          <w:w w:val="99"/>
          <w:sz w:val="28"/>
          <w:szCs w:val="28"/>
        </w:rPr>
        <w:t>Data Collection</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w w:val="99"/>
          <w:sz w:val="28"/>
          <w:szCs w:val="28"/>
        </w:rPr>
        <w:t>Telegraf</w:t>
      </w:r>
      <w:proofErr w:type="spellEnd"/>
      <w:r w:rsidRPr="00B03A64">
        <w:rPr>
          <w:w w:val="99"/>
          <w:sz w:val="28"/>
          <w:szCs w:val="28"/>
        </w:rPr>
        <w:t xml:space="preserve"> is a data collection agent that captures data from a growing list of sources and translates it into Line Protocol data format for storage in </w:t>
      </w:r>
      <w:proofErr w:type="spellStart"/>
      <w:r w:rsidRPr="00B03A64">
        <w:rPr>
          <w:w w:val="99"/>
          <w:sz w:val="28"/>
          <w:szCs w:val="28"/>
        </w:rPr>
        <w:t>InfluxDB</w:t>
      </w:r>
      <w:proofErr w:type="spellEnd"/>
      <w:r w:rsidRPr="00B03A64">
        <w:rPr>
          <w:w w:val="99"/>
          <w:sz w:val="28"/>
          <w:szCs w:val="28"/>
        </w:rPr>
        <w:t xml:space="preserve">. </w:t>
      </w:r>
      <w:proofErr w:type="gramStart"/>
      <w:r w:rsidRPr="00B03A64">
        <w:rPr>
          <w:w w:val="99"/>
          <w:sz w:val="28"/>
          <w:szCs w:val="28"/>
        </w:rPr>
        <w:t>It’s</w:t>
      </w:r>
      <w:proofErr w:type="gramEnd"/>
      <w:r w:rsidRPr="00B03A64">
        <w:rPr>
          <w:w w:val="99"/>
          <w:sz w:val="28"/>
          <w:szCs w:val="28"/>
        </w:rPr>
        <w:t xml:space="preserve"> “pluggable”, extensible architecture makes it easy to create </w:t>
      </w:r>
      <w:r w:rsidRPr="00B03A64">
        <w:rPr>
          <w:w w:val="99"/>
          <w:sz w:val="28"/>
          <w:szCs w:val="28"/>
        </w:rPr>
        <w:lastRenderedPageBreak/>
        <w:t>plugins that both pull and push data from and to different sources and endpoints.</w:t>
      </w:r>
    </w:p>
    <w:p w:rsidR="00AB1D0C" w:rsidRPr="00B03A64" w:rsidRDefault="00AB1D0C" w:rsidP="00B03A64">
      <w:pPr>
        <w:ind w:right="839"/>
        <w:rPr>
          <w:w w:val="99"/>
          <w:sz w:val="28"/>
          <w:szCs w:val="28"/>
        </w:rPr>
      </w:pPr>
    </w:p>
    <w:p w:rsidR="00AB1D0C" w:rsidRPr="00B03A64" w:rsidRDefault="00AB1D0C" w:rsidP="00B03A64">
      <w:pPr>
        <w:ind w:right="839"/>
        <w:rPr>
          <w:b/>
          <w:w w:val="99"/>
          <w:sz w:val="28"/>
          <w:szCs w:val="28"/>
        </w:rPr>
      </w:pPr>
      <w:proofErr w:type="spellStart"/>
      <w:r w:rsidRPr="00B03A64">
        <w:rPr>
          <w:b/>
          <w:w w:val="99"/>
          <w:sz w:val="28"/>
          <w:szCs w:val="28"/>
        </w:rPr>
        <w:t>InfluxDB</w:t>
      </w:r>
      <w:proofErr w:type="spellEnd"/>
    </w:p>
    <w:p w:rsidR="00AB1D0C" w:rsidRPr="00B03A64" w:rsidRDefault="00AB1D0C" w:rsidP="00B03A64">
      <w:pPr>
        <w:ind w:right="839"/>
        <w:rPr>
          <w:w w:val="99"/>
          <w:sz w:val="28"/>
          <w:szCs w:val="28"/>
        </w:rPr>
      </w:pPr>
      <w:r w:rsidRPr="00B03A64">
        <w:rPr>
          <w:w w:val="99"/>
          <w:sz w:val="28"/>
          <w:szCs w:val="28"/>
        </w:rPr>
        <w:t>Data Storage</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w w:val="99"/>
          <w:sz w:val="28"/>
          <w:szCs w:val="28"/>
        </w:rPr>
        <w:t>InfluxDB</w:t>
      </w:r>
      <w:proofErr w:type="spellEnd"/>
      <w:r w:rsidRPr="00B03A64">
        <w:rPr>
          <w:w w:val="99"/>
          <w:sz w:val="28"/>
          <w:szCs w:val="28"/>
        </w:rPr>
        <w:t xml:space="preserve"> stores data for any use case involving large amounts of timestamped data, including DevOps monitoring, log data, application metrics, IoT sensor data, and real-time analytics. It provides functionality that allows you to conserve space on your machine by keeping data for a defined length of time, then automatically </w:t>
      </w:r>
      <w:proofErr w:type="spellStart"/>
      <w:r w:rsidRPr="00B03A64">
        <w:rPr>
          <w:w w:val="99"/>
          <w:sz w:val="28"/>
          <w:szCs w:val="28"/>
        </w:rPr>
        <w:t>downsampling</w:t>
      </w:r>
      <w:proofErr w:type="spellEnd"/>
      <w:r w:rsidRPr="00B03A64">
        <w:rPr>
          <w:w w:val="99"/>
          <w:sz w:val="28"/>
          <w:szCs w:val="28"/>
        </w:rPr>
        <w:t xml:space="preserve"> or expiring and deleting unneeded data from the system.</w:t>
      </w:r>
    </w:p>
    <w:p w:rsidR="00AB1D0C" w:rsidRPr="00B03A64" w:rsidRDefault="00AB1D0C" w:rsidP="00B03A64">
      <w:pPr>
        <w:ind w:right="839"/>
        <w:rPr>
          <w:w w:val="99"/>
          <w:sz w:val="28"/>
          <w:szCs w:val="28"/>
        </w:rPr>
      </w:pPr>
    </w:p>
    <w:p w:rsidR="00AB1D0C" w:rsidRPr="00B03A64" w:rsidRDefault="00AB1D0C" w:rsidP="00B03A64">
      <w:pPr>
        <w:pStyle w:val="ListParagraph"/>
        <w:numPr>
          <w:ilvl w:val="0"/>
          <w:numId w:val="10"/>
        </w:numPr>
        <w:ind w:right="839"/>
        <w:rPr>
          <w:w w:val="99"/>
          <w:sz w:val="28"/>
          <w:szCs w:val="28"/>
        </w:rPr>
      </w:pPr>
      <w:r w:rsidRPr="00B03A64">
        <w:rPr>
          <w:w w:val="99"/>
          <w:sz w:val="28"/>
          <w:szCs w:val="28"/>
        </w:rPr>
        <w:t>Key features</w:t>
      </w:r>
    </w:p>
    <w:p w:rsidR="00B03A64" w:rsidRDefault="00B03A64"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xml:space="preserve">Here are some of the features that </w:t>
      </w:r>
      <w:proofErr w:type="spellStart"/>
      <w:r w:rsidRPr="00B03A64">
        <w:rPr>
          <w:w w:val="99"/>
          <w:sz w:val="28"/>
          <w:szCs w:val="28"/>
        </w:rPr>
        <w:t>InfluxDB</w:t>
      </w:r>
      <w:proofErr w:type="spellEnd"/>
      <w:r w:rsidRPr="00B03A64">
        <w:rPr>
          <w:w w:val="99"/>
          <w:sz w:val="28"/>
          <w:szCs w:val="28"/>
        </w:rPr>
        <w:t xml:space="preserve"> currently supports that make it a great choice for working with time series data.</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Custom high performance datastore written specifically for time series data. The TSM engine allows for high ingest speed and data compression</w:t>
      </w:r>
    </w:p>
    <w:p w:rsidR="00AB1D0C" w:rsidRPr="00B03A64" w:rsidRDefault="00AB1D0C" w:rsidP="00B03A64">
      <w:pPr>
        <w:ind w:right="839"/>
        <w:rPr>
          <w:w w:val="99"/>
          <w:sz w:val="28"/>
          <w:szCs w:val="28"/>
        </w:rPr>
      </w:pPr>
      <w:r w:rsidRPr="00B03A64">
        <w:rPr>
          <w:w w:val="99"/>
          <w:sz w:val="28"/>
          <w:szCs w:val="28"/>
        </w:rPr>
        <w:t>* Written entirely in Go. It compiles into a single binary with no external dependencies.</w:t>
      </w:r>
    </w:p>
    <w:p w:rsidR="00AB1D0C" w:rsidRPr="00B03A64" w:rsidRDefault="00AB1D0C" w:rsidP="00B03A64">
      <w:pPr>
        <w:ind w:right="839"/>
        <w:rPr>
          <w:w w:val="99"/>
          <w:sz w:val="28"/>
          <w:szCs w:val="28"/>
        </w:rPr>
      </w:pPr>
      <w:r w:rsidRPr="00B03A64">
        <w:rPr>
          <w:w w:val="99"/>
          <w:sz w:val="28"/>
          <w:szCs w:val="28"/>
        </w:rPr>
        <w:t>* Simple, high performing write and query HTTP APIs.</w:t>
      </w:r>
    </w:p>
    <w:p w:rsidR="00AB1D0C" w:rsidRPr="00B03A64" w:rsidRDefault="00AB1D0C" w:rsidP="00B03A64">
      <w:pPr>
        <w:ind w:right="839"/>
        <w:rPr>
          <w:w w:val="99"/>
          <w:sz w:val="28"/>
          <w:szCs w:val="28"/>
        </w:rPr>
      </w:pPr>
      <w:r w:rsidRPr="00B03A64">
        <w:rPr>
          <w:w w:val="99"/>
          <w:sz w:val="28"/>
          <w:szCs w:val="28"/>
        </w:rPr>
        <w:t>* Plugins support for other data ingestion protocols such as Graphite, collect</w:t>
      </w:r>
      <w:r w:rsidR="00B03A64">
        <w:rPr>
          <w:w w:val="99"/>
          <w:sz w:val="28"/>
          <w:szCs w:val="28"/>
        </w:rPr>
        <w:t>e</w:t>
      </w:r>
      <w:r w:rsidRPr="00B03A64">
        <w:rPr>
          <w:w w:val="99"/>
          <w:sz w:val="28"/>
          <w:szCs w:val="28"/>
        </w:rPr>
        <w:t xml:space="preserve">d, and </w:t>
      </w:r>
      <w:proofErr w:type="spellStart"/>
      <w:r w:rsidRPr="00B03A64">
        <w:rPr>
          <w:w w:val="99"/>
          <w:sz w:val="28"/>
          <w:szCs w:val="28"/>
        </w:rPr>
        <w:t>OpenTSDB</w:t>
      </w:r>
      <w:proofErr w:type="spellEnd"/>
      <w:r w:rsidRPr="00B03A64">
        <w:rPr>
          <w:w w:val="99"/>
          <w:sz w:val="28"/>
          <w:szCs w:val="28"/>
        </w:rPr>
        <w:t>.</w:t>
      </w:r>
    </w:p>
    <w:p w:rsidR="00AB1D0C" w:rsidRPr="00B03A64" w:rsidRDefault="00AB1D0C" w:rsidP="00B03A64">
      <w:pPr>
        <w:ind w:right="839"/>
        <w:rPr>
          <w:w w:val="99"/>
          <w:sz w:val="28"/>
          <w:szCs w:val="28"/>
        </w:rPr>
      </w:pPr>
      <w:r w:rsidRPr="00B03A64">
        <w:rPr>
          <w:w w:val="99"/>
          <w:sz w:val="28"/>
          <w:szCs w:val="28"/>
        </w:rPr>
        <w:t>* Expressive SQL-like query language tailored to easily query aggregated data.</w:t>
      </w:r>
    </w:p>
    <w:p w:rsidR="00AB1D0C" w:rsidRPr="00B03A64" w:rsidRDefault="00AB1D0C" w:rsidP="00B03A64">
      <w:pPr>
        <w:ind w:right="839"/>
        <w:rPr>
          <w:w w:val="99"/>
          <w:sz w:val="28"/>
          <w:szCs w:val="28"/>
        </w:rPr>
      </w:pPr>
      <w:r w:rsidRPr="00B03A64">
        <w:rPr>
          <w:w w:val="99"/>
          <w:sz w:val="28"/>
          <w:szCs w:val="28"/>
        </w:rPr>
        <w:t>* Tags allow series to be indexed for fast and efficient queries.</w:t>
      </w:r>
    </w:p>
    <w:p w:rsidR="00AB1D0C" w:rsidRPr="00B03A64" w:rsidRDefault="00AB1D0C" w:rsidP="00B03A64">
      <w:pPr>
        <w:ind w:right="839"/>
        <w:rPr>
          <w:w w:val="99"/>
          <w:sz w:val="28"/>
          <w:szCs w:val="28"/>
        </w:rPr>
      </w:pPr>
      <w:r w:rsidRPr="00B03A64">
        <w:rPr>
          <w:w w:val="99"/>
          <w:sz w:val="28"/>
          <w:szCs w:val="28"/>
        </w:rPr>
        <w:t>* Retention policies efficiently auto-expire stale data.</w:t>
      </w:r>
    </w:p>
    <w:p w:rsidR="00AB1D0C" w:rsidRPr="00B03A64" w:rsidRDefault="00AB1D0C" w:rsidP="00B03A64">
      <w:pPr>
        <w:ind w:right="839"/>
        <w:rPr>
          <w:w w:val="99"/>
          <w:sz w:val="28"/>
          <w:szCs w:val="28"/>
        </w:rPr>
      </w:pPr>
      <w:r w:rsidRPr="00B03A64">
        <w:rPr>
          <w:w w:val="99"/>
          <w:sz w:val="28"/>
          <w:szCs w:val="28"/>
        </w:rPr>
        <w:t>* Continuous queries automatically compute aggregate data to make frequent queries more efficient.</w:t>
      </w:r>
    </w:p>
    <w:p w:rsidR="00AB1D0C" w:rsidRPr="00B03A64" w:rsidRDefault="00AB1D0C" w:rsidP="00B03A64">
      <w:pPr>
        <w:ind w:right="839"/>
        <w:rPr>
          <w:w w:val="99"/>
          <w:sz w:val="28"/>
          <w:szCs w:val="28"/>
        </w:rPr>
      </w:pPr>
    </w:p>
    <w:p w:rsidR="00AB1D0C" w:rsidRPr="00B03A64" w:rsidRDefault="00AB1D0C" w:rsidP="00B03A64">
      <w:pPr>
        <w:ind w:right="839"/>
        <w:rPr>
          <w:b/>
          <w:w w:val="99"/>
          <w:sz w:val="28"/>
          <w:szCs w:val="28"/>
        </w:rPr>
      </w:pPr>
      <w:proofErr w:type="spellStart"/>
      <w:r w:rsidRPr="00B03A64">
        <w:rPr>
          <w:b/>
          <w:w w:val="99"/>
          <w:sz w:val="28"/>
          <w:szCs w:val="28"/>
        </w:rPr>
        <w:t>Chronograf</w:t>
      </w:r>
      <w:proofErr w:type="spellEnd"/>
    </w:p>
    <w:p w:rsidR="00AB1D0C" w:rsidRPr="00B03A64" w:rsidRDefault="00AB1D0C" w:rsidP="00B03A64">
      <w:pPr>
        <w:ind w:right="839"/>
        <w:rPr>
          <w:w w:val="99"/>
          <w:sz w:val="28"/>
          <w:szCs w:val="28"/>
        </w:rPr>
      </w:pPr>
      <w:r w:rsidRPr="00B03A64">
        <w:rPr>
          <w:w w:val="99"/>
          <w:sz w:val="28"/>
          <w:szCs w:val="28"/>
        </w:rPr>
        <w:t xml:space="preserve">Data </w:t>
      </w:r>
      <w:proofErr w:type="spellStart"/>
      <w:r w:rsidRPr="00B03A64">
        <w:rPr>
          <w:w w:val="99"/>
          <w:sz w:val="28"/>
          <w:szCs w:val="28"/>
        </w:rPr>
        <w:t>Visuzalization</w:t>
      </w:r>
      <w:proofErr w:type="spellEnd"/>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w w:val="99"/>
          <w:sz w:val="28"/>
          <w:szCs w:val="28"/>
        </w:rPr>
        <w:t>Chronograf</w:t>
      </w:r>
      <w:proofErr w:type="spellEnd"/>
      <w:r w:rsidRPr="00B03A64">
        <w:rPr>
          <w:w w:val="99"/>
          <w:sz w:val="28"/>
          <w:szCs w:val="28"/>
        </w:rPr>
        <w:t xml:space="preserve"> is the user interface for the TICK stack that provides customizable dashboards, data visualizations, and data exploration. It also allows you to view and manage </w:t>
      </w:r>
      <w:proofErr w:type="spellStart"/>
      <w:r w:rsidRPr="00B03A64">
        <w:rPr>
          <w:w w:val="99"/>
          <w:sz w:val="28"/>
          <w:szCs w:val="28"/>
        </w:rPr>
        <w:t>Kapacitor</w:t>
      </w:r>
      <w:proofErr w:type="spellEnd"/>
      <w:r w:rsidRPr="00B03A64">
        <w:rPr>
          <w:w w:val="99"/>
          <w:sz w:val="28"/>
          <w:szCs w:val="28"/>
        </w:rPr>
        <w:t xml:space="preserve"> tasks.</w:t>
      </w:r>
    </w:p>
    <w:p w:rsidR="00AB1D0C" w:rsidRPr="00B03A64" w:rsidRDefault="00AB1D0C" w:rsidP="00B03A64">
      <w:pPr>
        <w:ind w:right="839"/>
        <w:rPr>
          <w:w w:val="99"/>
          <w:sz w:val="28"/>
          <w:szCs w:val="28"/>
        </w:rPr>
      </w:pPr>
    </w:p>
    <w:p w:rsidR="00AB1D0C" w:rsidRPr="00B03A64" w:rsidRDefault="00AB1D0C" w:rsidP="00B03A64">
      <w:pPr>
        <w:pStyle w:val="ListParagraph"/>
        <w:numPr>
          <w:ilvl w:val="0"/>
          <w:numId w:val="10"/>
        </w:numPr>
        <w:ind w:right="839"/>
        <w:rPr>
          <w:w w:val="99"/>
          <w:sz w:val="28"/>
          <w:szCs w:val="28"/>
        </w:rPr>
      </w:pPr>
      <w:r w:rsidRPr="00B03A64">
        <w:rPr>
          <w:w w:val="99"/>
          <w:sz w:val="28"/>
          <w:szCs w:val="28"/>
        </w:rPr>
        <w:t>Key features</w:t>
      </w:r>
    </w:p>
    <w:p w:rsidR="00AB1D0C" w:rsidRPr="00B03A64" w:rsidRDefault="00AB1D0C"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lastRenderedPageBreak/>
        <w:t>Infrastructure monitoring</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View all hosts and their statuses in your infrastructure</w:t>
      </w:r>
    </w:p>
    <w:p w:rsidR="00AB1D0C" w:rsidRPr="00B03A64" w:rsidRDefault="00AB1D0C" w:rsidP="00B03A64">
      <w:pPr>
        <w:ind w:right="839"/>
        <w:rPr>
          <w:w w:val="99"/>
          <w:sz w:val="28"/>
          <w:szCs w:val="28"/>
        </w:rPr>
      </w:pPr>
      <w:r w:rsidRPr="00B03A64">
        <w:rPr>
          <w:w w:val="99"/>
          <w:sz w:val="28"/>
          <w:szCs w:val="28"/>
        </w:rPr>
        <w:t>* View the configured applications on each host</w:t>
      </w:r>
    </w:p>
    <w:p w:rsidR="00AB1D0C" w:rsidRPr="00B03A64" w:rsidRDefault="00AB1D0C" w:rsidP="00B03A64">
      <w:pPr>
        <w:ind w:right="839"/>
        <w:rPr>
          <w:w w:val="99"/>
          <w:sz w:val="28"/>
          <w:szCs w:val="28"/>
        </w:rPr>
      </w:pPr>
      <w:r w:rsidRPr="00B03A64">
        <w:rPr>
          <w:w w:val="99"/>
          <w:sz w:val="28"/>
          <w:szCs w:val="28"/>
        </w:rPr>
        <w:t xml:space="preserve">* Monitor your applications with </w:t>
      </w:r>
      <w:proofErr w:type="spellStart"/>
      <w:r w:rsidRPr="00B03A64">
        <w:rPr>
          <w:w w:val="99"/>
          <w:sz w:val="28"/>
          <w:szCs w:val="28"/>
        </w:rPr>
        <w:t>Chronograf’s</w:t>
      </w:r>
      <w:proofErr w:type="spellEnd"/>
      <w:r w:rsidRPr="00B03A64">
        <w:rPr>
          <w:w w:val="99"/>
          <w:sz w:val="28"/>
          <w:szCs w:val="28"/>
        </w:rPr>
        <w:t xml:space="preserve"> pre-created dashboards</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Alert management</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w w:val="99"/>
          <w:sz w:val="28"/>
          <w:szCs w:val="28"/>
        </w:rPr>
        <w:t>Chronograf</w:t>
      </w:r>
      <w:proofErr w:type="spellEnd"/>
      <w:r w:rsidRPr="00B03A64">
        <w:rPr>
          <w:w w:val="99"/>
          <w:sz w:val="28"/>
          <w:szCs w:val="28"/>
        </w:rPr>
        <w:t xml:space="preserve"> offers a UI for </w:t>
      </w:r>
      <w:proofErr w:type="spellStart"/>
      <w:r w:rsidRPr="00B03A64">
        <w:rPr>
          <w:w w:val="99"/>
          <w:sz w:val="28"/>
          <w:szCs w:val="28"/>
        </w:rPr>
        <w:t>Kapacitor</w:t>
      </w:r>
      <w:proofErr w:type="spellEnd"/>
      <w:r w:rsidRPr="00B03A64">
        <w:rPr>
          <w:w w:val="99"/>
          <w:sz w:val="28"/>
          <w:szCs w:val="28"/>
        </w:rPr>
        <w:t xml:space="preserve">, </w:t>
      </w:r>
      <w:proofErr w:type="spellStart"/>
      <w:r w:rsidRPr="00B03A64">
        <w:rPr>
          <w:w w:val="99"/>
          <w:sz w:val="28"/>
          <w:szCs w:val="28"/>
        </w:rPr>
        <w:t>InfluxData’s</w:t>
      </w:r>
      <w:proofErr w:type="spellEnd"/>
      <w:r w:rsidRPr="00B03A64">
        <w:rPr>
          <w:w w:val="99"/>
          <w:sz w:val="28"/>
          <w:szCs w:val="28"/>
        </w:rPr>
        <w:t xml:space="preserve"> data processing framework for creating alerts, running ETL jobs, and detecting anomalies in your data.</w:t>
      </w:r>
    </w:p>
    <w:p w:rsidR="00AB1D0C" w:rsidRPr="00B03A64" w:rsidRDefault="00AB1D0C" w:rsidP="00B03A64">
      <w:pPr>
        <w:ind w:right="839"/>
        <w:rPr>
          <w:w w:val="99"/>
          <w:sz w:val="28"/>
          <w:szCs w:val="28"/>
        </w:rPr>
      </w:pPr>
      <w:r w:rsidRPr="00B03A64">
        <w:rPr>
          <w:w w:val="99"/>
          <w:sz w:val="28"/>
          <w:szCs w:val="28"/>
        </w:rPr>
        <w:t xml:space="preserve">* Generate threshold, relative, and </w:t>
      </w:r>
      <w:proofErr w:type="spellStart"/>
      <w:r w:rsidRPr="00B03A64">
        <w:rPr>
          <w:w w:val="99"/>
          <w:sz w:val="28"/>
          <w:szCs w:val="28"/>
        </w:rPr>
        <w:t>deadman</w:t>
      </w:r>
      <w:proofErr w:type="spellEnd"/>
      <w:r w:rsidRPr="00B03A64">
        <w:rPr>
          <w:w w:val="99"/>
          <w:sz w:val="28"/>
          <w:szCs w:val="28"/>
        </w:rPr>
        <w:t xml:space="preserve"> alerts on your data</w:t>
      </w:r>
    </w:p>
    <w:p w:rsidR="00AB1D0C" w:rsidRPr="00B03A64" w:rsidRDefault="00AB1D0C" w:rsidP="00B03A64">
      <w:pPr>
        <w:ind w:right="839"/>
        <w:rPr>
          <w:w w:val="99"/>
          <w:sz w:val="28"/>
          <w:szCs w:val="28"/>
        </w:rPr>
      </w:pPr>
      <w:r w:rsidRPr="00B03A64">
        <w:rPr>
          <w:w w:val="99"/>
          <w:sz w:val="28"/>
          <w:szCs w:val="28"/>
        </w:rPr>
        <w:t>* Easily enable and disable existing alert rules</w:t>
      </w:r>
    </w:p>
    <w:p w:rsidR="00AB1D0C" w:rsidRPr="00B03A64" w:rsidRDefault="00AB1D0C" w:rsidP="00B03A64">
      <w:pPr>
        <w:ind w:right="839"/>
        <w:rPr>
          <w:w w:val="99"/>
          <w:sz w:val="28"/>
          <w:szCs w:val="28"/>
        </w:rPr>
      </w:pPr>
      <w:r w:rsidRPr="00B03A64">
        <w:rPr>
          <w:w w:val="99"/>
          <w:sz w:val="28"/>
          <w:szCs w:val="28"/>
        </w:rPr>
        <w:t>* View all active alerts on an alert dashboard</w:t>
      </w:r>
    </w:p>
    <w:p w:rsidR="00AB1D0C" w:rsidRPr="00B03A64" w:rsidRDefault="00AB1D0C" w:rsidP="00B03A64">
      <w:pPr>
        <w:ind w:right="839"/>
        <w:rPr>
          <w:w w:val="99"/>
          <w:sz w:val="28"/>
          <w:szCs w:val="28"/>
        </w:rPr>
      </w:pPr>
      <w:r w:rsidRPr="00B03A64">
        <w:rPr>
          <w:w w:val="99"/>
          <w:sz w:val="28"/>
          <w:szCs w:val="28"/>
        </w:rPr>
        <w:t>* Send alerts to the supported event handlers, including Slack, PagerDuty, HipChat, and more</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Data visualization</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xml:space="preserve">* Monitor your application data with </w:t>
      </w:r>
      <w:proofErr w:type="spellStart"/>
      <w:r w:rsidRPr="00B03A64">
        <w:rPr>
          <w:w w:val="99"/>
          <w:sz w:val="28"/>
          <w:szCs w:val="28"/>
        </w:rPr>
        <w:t>Chronograf’s</w:t>
      </w:r>
      <w:proofErr w:type="spellEnd"/>
      <w:r w:rsidRPr="00B03A64">
        <w:rPr>
          <w:w w:val="99"/>
          <w:sz w:val="28"/>
          <w:szCs w:val="28"/>
        </w:rPr>
        <w:t xml:space="preserve"> pre-created dashboards</w:t>
      </w:r>
    </w:p>
    <w:p w:rsidR="00AB1D0C" w:rsidRPr="00B03A64" w:rsidRDefault="00AB1D0C" w:rsidP="00B03A64">
      <w:pPr>
        <w:ind w:right="839"/>
        <w:rPr>
          <w:w w:val="99"/>
          <w:sz w:val="28"/>
          <w:szCs w:val="28"/>
        </w:rPr>
      </w:pPr>
      <w:r w:rsidRPr="00B03A64">
        <w:rPr>
          <w:w w:val="99"/>
          <w:sz w:val="28"/>
          <w:szCs w:val="28"/>
        </w:rPr>
        <w:t>* Create your own customized dashboards complete with various graph types and template variables</w:t>
      </w:r>
    </w:p>
    <w:p w:rsidR="00AB1D0C" w:rsidRPr="00B03A64" w:rsidRDefault="00AB1D0C" w:rsidP="00B03A64">
      <w:pPr>
        <w:ind w:right="839"/>
        <w:rPr>
          <w:w w:val="99"/>
          <w:sz w:val="28"/>
          <w:szCs w:val="28"/>
        </w:rPr>
      </w:pPr>
      <w:r w:rsidRPr="00B03A64">
        <w:rPr>
          <w:w w:val="99"/>
          <w:sz w:val="28"/>
          <w:szCs w:val="28"/>
        </w:rPr>
        <w:t xml:space="preserve">* Investigate your data with </w:t>
      </w:r>
      <w:proofErr w:type="spellStart"/>
      <w:r w:rsidRPr="00B03A64">
        <w:rPr>
          <w:w w:val="99"/>
          <w:sz w:val="28"/>
          <w:szCs w:val="28"/>
        </w:rPr>
        <w:t>Chronograf’s</w:t>
      </w:r>
      <w:proofErr w:type="spellEnd"/>
      <w:r w:rsidRPr="00B03A64">
        <w:rPr>
          <w:w w:val="99"/>
          <w:sz w:val="28"/>
          <w:szCs w:val="28"/>
        </w:rPr>
        <w:t xml:space="preserve"> data explorer and query templates</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Database management</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Create and delete databases and retention policies</w:t>
      </w:r>
    </w:p>
    <w:p w:rsidR="00AB1D0C" w:rsidRPr="00B03A64" w:rsidRDefault="00AB1D0C" w:rsidP="00B03A64">
      <w:pPr>
        <w:ind w:right="839"/>
        <w:rPr>
          <w:w w:val="99"/>
          <w:sz w:val="28"/>
          <w:szCs w:val="28"/>
        </w:rPr>
      </w:pPr>
      <w:r w:rsidRPr="00B03A64">
        <w:rPr>
          <w:w w:val="99"/>
          <w:sz w:val="28"/>
          <w:szCs w:val="28"/>
        </w:rPr>
        <w:t>* View currently-running queries and stop inefficient queries from overloading your system</w:t>
      </w:r>
    </w:p>
    <w:p w:rsidR="00AB1D0C" w:rsidRPr="00B03A64" w:rsidRDefault="00AB1D0C" w:rsidP="00B03A64">
      <w:pPr>
        <w:ind w:right="839"/>
        <w:rPr>
          <w:w w:val="99"/>
          <w:sz w:val="28"/>
          <w:szCs w:val="28"/>
        </w:rPr>
      </w:pPr>
      <w:r w:rsidRPr="00B03A64">
        <w:rPr>
          <w:w w:val="99"/>
          <w:sz w:val="28"/>
          <w:szCs w:val="28"/>
        </w:rPr>
        <w:t>* Create, delete, and assign permissions to users (</w:t>
      </w:r>
      <w:proofErr w:type="spellStart"/>
      <w:r w:rsidRPr="00B03A64">
        <w:rPr>
          <w:w w:val="99"/>
          <w:sz w:val="28"/>
          <w:szCs w:val="28"/>
        </w:rPr>
        <w:t>Chronograf</w:t>
      </w:r>
      <w:proofErr w:type="spellEnd"/>
      <w:r w:rsidRPr="00B03A64">
        <w:rPr>
          <w:w w:val="99"/>
          <w:sz w:val="28"/>
          <w:szCs w:val="28"/>
        </w:rPr>
        <w:t xml:space="preserve"> supports </w:t>
      </w:r>
      <w:proofErr w:type="spellStart"/>
      <w:r w:rsidRPr="00B03A64">
        <w:rPr>
          <w:w w:val="99"/>
          <w:sz w:val="28"/>
          <w:szCs w:val="28"/>
        </w:rPr>
        <w:t>InfluxDB</w:t>
      </w:r>
      <w:proofErr w:type="spellEnd"/>
      <w:r w:rsidRPr="00B03A64">
        <w:rPr>
          <w:w w:val="99"/>
          <w:sz w:val="28"/>
          <w:szCs w:val="28"/>
        </w:rPr>
        <w:t xml:space="preserve"> OSS and </w:t>
      </w:r>
      <w:proofErr w:type="spellStart"/>
      <w:r w:rsidRPr="00B03A64">
        <w:rPr>
          <w:w w:val="99"/>
          <w:sz w:val="28"/>
          <w:szCs w:val="28"/>
        </w:rPr>
        <w:t>InfluxEnterprise</w:t>
      </w:r>
      <w:proofErr w:type="spellEnd"/>
      <w:r w:rsidRPr="00B03A64">
        <w:rPr>
          <w:w w:val="99"/>
          <w:sz w:val="28"/>
          <w:szCs w:val="28"/>
        </w:rPr>
        <w:t xml:space="preserve"> user management)</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Multi-organization and multi-user support</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Create organizations and assign users to those organizations</w:t>
      </w:r>
    </w:p>
    <w:p w:rsidR="00AB1D0C" w:rsidRPr="00B03A64" w:rsidRDefault="00AB1D0C" w:rsidP="00B03A64">
      <w:pPr>
        <w:ind w:right="839"/>
        <w:rPr>
          <w:w w:val="99"/>
          <w:sz w:val="28"/>
          <w:szCs w:val="28"/>
        </w:rPr>
      </w:pPr>
      <w:r w:rsidRPr="00B03A64">
        <w:rPr>
          <w:w w:val="99"/>
          <w:sz w:val="28"/>
          <w:szCs w:val="28"/>
        </w:rPr>
        <w:t>* Restrict access to administrative functions</w:t>
      </w:r>
    </w:p>
    <w:p w:rsidR="00AB1D0C" w:rsidRPr="00B03A64" w:rsidRDefault="00AB1D0C" w:rsidP="00B03A64">
      <w:pPr>
        <w:ind w:right="839"/>
        <w:rPr>
          <w:w w:val="99"/>
          <w:sz w:val="28"/>
          <w:szCs w:val="28"/>
        </w:rPr>
      </w:pPr>
      <w:r w:rsidRPr="00B03A64">
        <w:rPr>
          <w:w w:val="99"/>
          <w:sz w:val="28"/>
          <w:szCs w:val="28"/>
        </w:rPr>
        <w:t>* Allow users to setup and maintain unique dashboards for their organizations</w:t>
      </w:r>
    </w:p>
    <w:p w:rsidR="00AB1D0C" w:rsidRPr="00B03A64" w:rsidRDefault="00AB1D0C" w:rsidP="00B03A64">
      <w:pPr>
        <w:ind w:right="839"/>
        <w:rPr>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B03A64" w:rsidRDefault="00B03A64" w:rsidP="00B03A64">
      <w:pPr>
        <w:ind w:right="839"/>
        <w:rPr>
          <w:b/>
          <w:w w:val="99"/>
          <w:sz w:val="28"/>
          <w:szCs w:val="28"/>
        </w:rPr>
      </w:pPr>
    </w:p>
    <w:p w:rsidR="00AB1D0C" w:rsidRPr="00B03A64" w:rsidRDefault="00AB1D0C" w:rsidP="00B03A64">
      <w:pPr>
        <w:ind w:right="839"/>
        <w:rPr>
          <w:b/>
          <w:w w:val="99"/>
          <w:sz w:val="28"/>
          <w:szCs w:val="28"/>
        </w:rPr>
      </w:pPr>
      <w:proofErr w:type="spellStart"/>
      <w:r w:rsidRPr="00B03A64">
        <w:rPr>
          <w:b/>
          <w:w w:val="99"/>
          <w:sz w:val="28"/>
          <w:szCs w:val="28"/>
        </w:rPr>
        <w:lastRenderedPageBreak/>
        <w:t>Kapacitor</w:t>
      </w:r>
      <w:proofErr w:type="spellEnd"/>
    </w:p>
    <w:p w:rsidR="00AB1D0C" w:rsidRPr="00B03A64" w:rsidRDefault="00AB1D0C" w:rsidP="00B03A64">
      <w:pPr>
        <w:ind w:right="839"/>
        <w:rPr>
          <w:w w:val="99"/>
          <w:sz w:val="28"/>
          <w:szCs w:val="28"/>
        </w:rPr>
      </w:pPr>
      <w:r w:rsidRPr="00B03A64">
        <w:rPr>
          <w:w w:val="99"/>
          <w:sz w:val="28"/>
          <w:szCs w:val="28"/>
        </w:rPr>
        <w:t>Data Processing &amp; Events</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proofErr w:type="spellStart"/>
      <w:r w:rsidRPr="00B03A64">
        <w:rPr>
          <w:w w:val="99"/>
          <w:sz w:val="28"/>
          <w:szCs w:val="28"/>
        </w:rPr>
        <w:t>Kapacitor</w:t>
      </w:r>
      <w:proofErr w:type="spellEnd"/>
      <w:r w:rsidRPr="00B03A64">
        <w:rPr>
          <w:w w:val="99"/>
          <w:sz w:val="28"/>
          <w:szCs w:val="28"/>
        </w:rPr>
        <w:t xml:space="preserve"> is a data processing framework that enables you to process and act on data as it is written to </w:t>
      </w:r>
      <w:proofErr w:type="spellStart"/>
      <w:r w:rsidRPr="00B03A64">
        <w:rPr>
          <w:w w:val="99"/>
          <w:sz w:val="28"/>
          <w:szCs w:val="28"/>
        </w:rPr>
        <w:t>InfluxDB</w:t>
      </w:r>
      <w:proofErr w:type="spellEnd"/>
      <w:r w:rsidRPr="00B03A64">
        <w:rPr>
          <w:w w:val="99"/>
          <w:sz w:val="28"/>
          <w:szCs w:val="28"/>
        </w:rPr>
        <w:t>. This includes detecting anomalies, creating alerts based on user-defined logic, and running ETL jobs.</w:t>
      </w:r>
    </w:p>
    <w:p w:rsidR="00AB1D0C" w:rsidRPr="00B03A64" w:rsidRDefault="00AB1D0C" w:rsidP="00B03A64">
      <w:pPr>
        <w:ind w:right="839"/>
        <w:rPr>
          <w:w w:val="99"/>
          <w:sz w:val="28"/>
          <w:szCs w:val="28"/>
        </w:rPr>
      </w:pPr>
    </w:p>
    <w:p w:rsidR="00AB1D0C" w:rsidRPr="00B03A64" w:rsidRDefault="00AB1D0C" w:rsidP="00B03A64">
      <w:pPr>
        <w:pStyle w:val="ListParagraph"/>
        <w:numPr>
          <w:ilvl w:val="0"/>
          <w:numId w:val="10"/>
        </w:numPr>
        <w:ind w:right="839"/>
        <w:rPr>
          <w:w w:val="99"/>
          <w:sz w:val="28"/>
          <w:szCs w:val="28"/>
        </w:rPr>
      </w:pPr>
      <w:r w:rsidRPr="00B03A64">
        <w:rPr>
          <w:w w:val="99"/>
          <w:sz w:val="28"/>
          <w:szCs w:val="28"/>
        </w:rPr>
        <w:t>Key features</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xml:space="preserve">Here are some of the features that </w:t>
      </w:r>
      <w:proofErr w:type="spellStart"/>
      <w:r w:rsidRPr="00B03A64">
        <w:rPr>
          <w:w w:val="99"/>
          <w:sz w:val="28"/>
          <w:szCs w:val="28"/>
        </w:rPr>
        <w:t>Kapacitor</w:t>
      </w:r>
      <w:proofErr w:type="spellEnd"/>
      <w:r w:rsidRPr="00B03A64">
        <w:rPr>
          <w:w w:val="99"/>
          <w:sz w:val="28"/>
          <w:szCs w:val="28"/>
        </w:rPr>
        <w:t xml:space="preserve"> currently supports that make it a great choice for data processing.</w:t>
      </w:r>
    </w:p>
    <w:p w:rsidR="00AB1D0C" w:rsidRPr="00B03A64" w:rsidRDefault="00AB1D0C" w:rsidP="00B03A64">
      <w:pPr>
        <w:ind w:right="839"/>
        <w:rPr>
          <w:w w:val="99"/>
          <w:sz w:val="28"/>
          <w:szCs w:val="28"/>
        </w:rPr>
      </w:pPr>
    </w:p>
    <w:p w:rsidR="00AB1D0C" w:rsidRPr="00B03A64" w:rsidRDefault="00AB1D0C" w:rsidP="00B03A64">
      <w:pPr>
        <w:ind w:right="839"/>
        <w:rPr>
          <w:w w:val="99"/>
          <w:sz w:val="28"/>
          <w:szCs w:val="28"/>
        </w:rPr>
      </w:pPr>
      <w:r w:rsidRPr="00B03A64">
        <w:rPr>
          <w:w w:val="99"/>
          <w:sz w:val="28"/>
          <w:szCs w:val="28"/>
        </w:rPr>
        <w:t>* Process both streaming data and batch data.</w:t>
      </w:r>
    </w:p>
    <w:p w:rsidR="00AB1D0C" w:rsidRPr="00B03A64" w:rsidRDefault="00AB1D0C" w:rsidP="00B03A64">
      <w:pPr>
        <w:ind w:right="839"/>
        <w:rPr>
          <w:w w:val="99"/>
          <w:sz w:val="28"/>
          <w:szCs w:val="28"/>
        </w:rPr>
      </w:pPr>
      <w:r w:rsidRPr="00B03A64">
        <w:rPr>
          <w:w w:val="99"/>
          <w:sz w:val="28"/>
          <w:szCs w:val="28"/>
        </w:rPr>
        <w:t xml:space="preserve">* Query data from </w:t>
      </w:r>
      <w:proofErr w:type="spellStart"/>
      <w:r w:rsidRPr="00B03A64">
        <w:rPr>
          <w:w w:val="99"/>
          <w:sz w:val="28"/>
          <w:szCs w:val="28"/>
        </w:rPr>
        <w:t>InfluxDB</w:t>
      </w:r>
      <w:proofErr w:type="spellEnd"/>
      <w:r w:rsidRPr="00B03A64">
        <w:rPr>
          <w:w w:val="99"/>
          <w:sz w:val="28"/>
          <w:szCs w:val="28"/>
        </w:rPr>
        <w:t xml:space="preserve"> on a schedule, and receive data via the line protocol and any other method </w:t>
      </w:r>
      <w:proofErr w:type="spellStart"/>
      <w:r w:rsidRPr="00B03A64">
        <w:rPr>
          <w:w w:val="99"/>
          <w:sz w:val="28"/>
          <w:szCs w:val="28"/>
        </w:rPr>
        <w:t>InfluxDB</w:t>
      </w:r>
      <w:proofErr w:type="spellEnd"/>
      <w:r w:rsidRPr="00B03A64">
        <w:rPr>
          <w:w w:val="99"/>
          <w:sz w:val="28"/>
          <w:szCs w:val="28"/>
        </w:rPr>
        <w:t xml:space="preserve"> supports.</w:t>
      </w:r>
    </w:p>
    <w:p w:rsidR="00AB1D0C" w:rsidRPr="00B03A64" w:rsidRDefault="00AB1D0C" w:rsidP="00B03A64">
      <w:pPr>
        <w:ind w:right="839"/>
        <w:rPr>
          <w:w w:val="99"/>
          <w:sz w:val="28"/>
          <w:szCs w:val="28"/>
        </w:rPr>
      </w:pPr>
      <w:r w:rsidRPr="00B03A64">
        <w:rPr>
          <w:w w:val="99"/>
          <w:sz w:val="28"/>
          <w:szCs w:val="28"/>
        </w:rPr>
        <w:t xml:space="preserve">* Perform any transformation currently possible in </w:t>
      </w:r>
      <w:proofErr w:type="spellStart"/>
      <w:r w:rsidRPr="00B03A64">
        <w:rPr>
          <w:w w:val="99"/>
          <w:sz w:val="28"/>
          <w:szCs w:val="28"/>
        </w:rPr>
        <w:t>InfluxQL</w:t>
      </w:r>
      <w:proofErr w:type="spellEnd"/>
      <w:r w:rsidRPr="00B03A64">
        <w:rPr>
          <w:w w:val="99"/>
          <w:sz w:val="28"/>
          <w:szCs w:val="28"/>
        </w:rPr>
        <w:t>.</w:t>
      </w:r>
    </w:p>
    <w:p w:rsidR="00AB1D0C" w:rsidRPr="00B03A64" w:rsidRDefault="00AB1D0C" w:rsidP="00B03A64">
      <w:pPr>
        <w:ind w:right="839"/>
        <w:rPr>
          <w:w w:val="99"/>
          <w:sz w:val="28"/>
          <w:szCs w:val="28"/>
        </w:rPr>
      </w:pPr>
      <w:r w:rsidRPr="00B03A64">
        <w:rPr>
          <w:w w:val="99"/>
          <w:sz w:val="28"/>
          <w:szCs w:val="28"/>
        </w:rPr>
        <w:t xml:space="preserve">* Store transformed data back in </w:t>
      </w:r>
      <w:proofErr w:type="spellStart"/>
      <w:r w:rsidRPr="00B03A64">
        <w:rPr>
          <w:w w:val="99"/>
          <w:sz w:val="28"/>
          <w:szCs w:val="28"/>
        </w:rPr>
        <w:t>InfluxDB</w:t>
      </w:r>
      <w:proofErr w:type="spellEnd"/>
      <w:r w:rsidRPr="00B03A64">
        <w:rPr>
          <w:w w:val="99"/>
          <w:sz w:val="28"/>
          <w:szCs w:val="28"/>
        </w:rPr>
        <w:t>.</w:t>
      </w:r>
    </w:p>
    <w:p w:rsidR="00AB1D0C" w:rsidRPr="00B03A64" w:rsidRDefault="00AB1D0C" w:rsidP="00B03A64">
      <w:pPr>
        <w:ind w:right="839"/>
        <w:rPr>
          <w:w w:val="99"/>
          <w:sz w:val="28"/>
          <w:szCs w:val="28"/>
        </w:rPr>
      </w:pPr>
      <w:r w:rsidRPr="00B03A64">
        <w:rPr>
          <w:w w:val="99"/>
          <w:sz w:val="28"/>
          <w:szCs w:val="28"/>
        </w:rPr>
        <w:t>* Add custom user defined functions to detect anomalies.</w:t>
      </w:r>
    </w:p>
    <w:p w:rsidR="00B03A64" w:rsidRDefault="00AB1D0C" w:rsidP="00BA5E03">
      <w:pPr>
        <w:ind w:right="839"/>
        <w:rPr>
          <w:w w:val="99"/>
          <w:sz w:val="28"/>
          <w:szCs w:val="28"/>
        </w:rPr>
      </w:pPr>
      <w:r w:rsidRPr="00B03A64">
        <w:rPr>
          <w:w w:val="99"/>
          <w:sz w:val="28"/>
          <w:szCs w:val="28"/>
        </w:rPr>
        <w:t xml:space="preserve">* Integrate with </w:t>
      </w:r>
      <w:proofErr w:type="spellStart"/>
      <w:r w:rsidRPr="00B03A64">
        <w:rPr>
          <w:w w:val="99"/>
          <w:sz w:val="28"/>
          <w:szCs w:val="28"/>
        </w:rPr>
        <w:t>HipChat</w:t>
      </w:r>
      <w:proofErr w:type="spellEnd"/>
      <w:r w:rsidRPr="00B03A64">
        <w:rPr>
          <w:w w:val="99"/>
          <w:sz w:val="28"/>
          <w:szCs w:val="28"/>
        </w:rPr>
        <w:t xml:space="preserve">, </w:t>
      </w:r>
      <w:proofErr w:type="spellStart"/>
      <w:r w:rsidRPr="00B03A64">
        <w:rPr>
          <w:w w:val="99"/>
          <w:sz w:val="28"/>
          <w:szCs w:val="28"/>
        </w:rPr>
        <w:t>OpsGenie</w:t>
      </w:r>
      <w:proofErr w:type="spellEnd"/>
      <w:r w:rsidRPr="00B03A64">
        <w:rPr>
          <w:w w:val="99"/>
          <w:sz w:val="28"/>
          <w:szCs w:val="28"/>
        </w:rPr>
        <w:t xml:space="preserve">, </w:t>
      </w:r>
      <w:proofErr w:type="spellStart"/>
      <w:r w:rsidRPr="00B03A64">
        <w:rPr>
          <w:w w:val="99"/>
          <w:sz w:val="28"/>
          <w:szCs w:val="28"/>
        </w:rPr>
        <w:t>Alerta</w:t>
      </w:r>
      <w:proofErr w:type="spellEnd"/>
      <w:r w:rsidRPr="00B03A64">
        <w:rPr>
          <w:w w:val="99"/>
          <w:sz w:val="28"/>
          <w:szCs w:val="28"/>
        </w:rPr>
        <w:t xml:space="preserve">, </w:t>
      </w:r>
      <w:proofErr w:type="spellStart"/>
      <w:r w:rsidRPr="00B03A64">
        <w:rPr>
          <w:w w:val="99"/>
          <w:sz w:val="28"/>
          <w:szCs w:val="28"/>
        </w:rPr>
        <w:t>Sensu</w:t>
      </w:r>
      <w:proofErr w:type="spellEnd"/>
      <w:r w:rsidRPr="00B03A64">
        <w:rPr>
          <w:w w:val="99"/>
          <w:sz w:val="28"/>
          <w:szCs w:val="28"/>
        </w:rPr>
        <w:t xml:space="preserve">, </w:t>
      </w:r>
      <w:proofErr w:type="spellStart"/>
      <w:r w:rsidRPr="00B03A64">
        <w:rPr>
          <w:w w:val="99"/>
          <w:sz w:val="28"/>
          <w:szCs w:val="28"/>
        </w:rPr>
        <w:t>PagerDuty</w:t>
      </w:r>
      <w:proofErr w:type="spellEnd"/>
      <w:r w:rsidRPr="00B03A64">
        <w:rPr>
          <w:w w:val="99"/>
          <w:sz w:val="28"/>
          <w:szCs w:val="28"/>
        </w:rPr>
        <w:t>, Slack, and more.</w:t>
      </w:r>
    </w:p>
    <w:p w:rsidR="00B03A64" w:rsidRDefault="00B03A64" w:rsidP="00BA5E03">
      <w:pPr>
        <w:ind w:right="839"/>
        <w:rPr>
          <w:w w:val="99"/>
          <w:sz w:val="28"/>
          <w:szCs w:val="28"/>
        </w:rPr>
      </w:pPr>
    </w:p>
    <w:p w:rsidR="00B03A64" w:rsidRPr="002B6733" w:rsidRDefault="00B03A64" w:rsidP="002B6733">
      <w:pPr>
        <w:pStyle w:val="ListParagraph"/>
        <w:numPr>
          <w:ilvl w:val="0"/>
          <w:numId w:val="10"/>
        </w:numPr>
        <w:ind w:right="839"/>
        <w:rPr>
          <w:w w:val="99"/>
          <w:sz w:val="28"/>
          <w:szCs w:val="28"/>
        </w:rPr>
      </w:pPr>
      <w:r w:rsidRPr="002B6733">
        <w:rPr>
          <w:b/>
          <w:w w:val="99"/>
          <w:sz w:val="28"/>
          <w:szCs w:val="28"/>
        </w:rPr>
        <w:t>Telegram</w:t>
      </w:r>
    </w:p>
    <w:p w:rsidR="00B03A64" w:rsidRDefault="00B03A64" w:rsidP="00BA5E03">
      <w:pPr>
        <w:ind w:right="839"/>
        <w:rPr>
          <w:w w:val="99"/>
          <w:sz w:val="28"/>
          <w:szCs w:val="28"/>
        </w:rPr>
      </w:pPr>
    </w:p>
    <w:p w:rsidR="00B03A64" w:rsidRPr="00B03A64" w:rsidRDefault="00B03A64" w:rsidP="00B03A64">
      <w:pPr>
        <w:ind w:right="839"/>
        <w:rPr>
          <w:w w:val="99"/>
          <w:sz w:val="28"/>
          <w:szCs w:val="28"/>
        </w:rPr>
      </w:pPr>
      <w:r w:rsidRPr="00B03A64">
        <w:rPr>
          <w:w w:val="99"/>
          <w:sz w:val="28"/>
          <w:szCs w:val="28"/>
        </w:rPr>
        <w:t>Telegram Messenger is a messaging app that works over the internet, just like WhatsApp or Facebook Messenger. That means you can send messages for free by using a wi-fi connection or your mobile data allowance (providing you have enough data).</w:t>
      </w:r>
    </w:p>
    <w:p w:rsidR="00B03A64" w:rsidRPr="00B03A64" w:rsidRDefault="00B03A64" w:rsidP="00B03A64">
      <w:pPr>
        <w:ind w:right="839"/>
        <w:rPr>
          <w:w w:val="99"/>
          <w:sz w:val="28"/>
          <w:szCs w:val="28"/>
        </w:rPr>
      </w:pPr>
      <w:r w:rsidRPr="00B03A64">
        <w:rPr>
          <w:w w:val="99"/>
          <w:sz w:val="28"/>
          <w:szCs w:val="28"/>
        </w:rPr>
        <w:t>How does it differ from other messaging apps?</w:t>
      </w:r>
    </w:p>
    <w:p w:rsidR="00B03A64" w:rsidRPr="00B03A64" w:rsidRDefault="00B03A64" w:rsidP="00B03A64">
      <w:pPr>
        <w:ind w:right="839"/>
        <w:rPr>
          <w:w w:val="99"/>
          <w:sz w:val="28"/>
          <w:szCs w:val="28"/>
        </w:rPr>
      </w:pPr>
    </w:p>
    <w:p w:rsidR="00B03A64" w:rsidRDefault="00B03A64" w:rsidP="00B03A64">
      <w:pPr>
        <w:ind w:right="839"/>
        <w:rPr>
          <w:w w:val="99"/>
          <w:sz w:val="28"/>
          <w:szCs w:val="28"/>
        </w:rPr>
      </w:pPr>
      <w:r w:rsidRPr="00B03A64">
        <w:rPr>
          <w:w w:val="99"/>
          <w:sz w:val="28"/>
          <w:szCs w:val="28"/>
        </w:rPr>
        <w:t>Telegram’s main selling point is security. It claims all its activities – including chats, groups and media – are encrypted, meaning even if they are intercepted, they won’t be visible without being deciphered first.</w:t>
      </w: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Default="00B03A64" w:rsidP="00B03A64">
      <w:pPr>
        <w:ind w:right="839"/>
        <w:rPr>
          <w:w w:val="99"/>
          <w:sz w:val="28"/>
          <w:szCs w:val="28"/>
        </w:rPr>
      </w:pPr>
    </w:p>
    <w:p w:rsidR="00B03A64" w:rsidRPr="00BA5E03" w:rsidRDefault="00B03A64" w:rsidP="00BA5E03">
      <w:pPr>
        <w:ind w:right="839"/>
        <w:rPr>
          <w:w w:val="99"/>
          <w:sz w:val="28"/>
          <w:szCs w:val="28"/>
        </w:rPr>
        <w:sectPr w:rsidR="00B03A64" w:rsidRPr="00BA5E03">
          <w:pgSz w:w="12240" w:h="15840"/>
          <w:pgMar w:top="1380" w:right="1340" w:bottom="280" w:left="1340" w:header="720" w:footer="720" w:gutter="0"/>
          <w:cols w:space="720"/>
        </w:sectPr>
      </w:pPr>
    </w:p>
    <w:p w:rsidR="00AB1D0C" w:rsidRDefault="005160DE" w:rsidP="00AB1D0C">
      <w:pPr>
        <w:spacing w:before="61"/>
        <w:rPr>
          <w:b/>
          <w:w w:val="99"/>
          <w:position w:val="-1"/>
          <w:sz w:val="40"/>
          <w:szCs w:val="40"/>
          <w:u w:val="thick" w:color="000000"/>
        </w:rPr>
      </w:pPr>
      <w:r>
        <w:lastRenderedPageBreak/>
        <w:pict>
          <v:group id="_x0000_s1314" style="position:absolute;margin-left:24.45pt;margin-top:24pt;width:563.65pt;height:744.8pt;z-index:-2273;mso-position-horizontal-relative:page;mso-position-vertical-relative:page" coordorigin="489,480" coordsize="11273,14896">
            <v:shape id="_x0000_s1320" style="position:absolute;left:499;top:494;width:11243;height:0" coordorigin="499,494" coordsize="11243,0" path="m499,494r11243,e" filled="f" strokeweight=".58pt">
              <v:path arrowok="t"/>
            </v:shape>
            <v:shape id="_x0000_s1319" style="position:absolute;left:494;top:490;width:0;height:14862" coordorigin="494,490" coordsize="0,14862" path="m494,490r,14862e" filled="f" strokeweight=".58pt">
              <v:path arrowok="t"/>
            </v:shape>
            <v:shape id="_x0000_s1318" style="position:absolute;left:11752;top:490;width:0;height:14876" coordorigin="11752,490" coordsize="0,14876" path="m11752,490r,14876e" filled="f" strokeweight=".96pt">
              <v:path arrowok="t"/>
            </v:shape>
            <v:shape id="_x0000_s1317" style="position:absolute;left:11747;top:499;width:0;height:14843" coordorigin="11747,499" coordsize="0,14843" path="m11747,499r,14843e" filled="f" strokeweight=".20464mm">
              <v:path arrowok="t"/>
            </v:shape>
            <v:shape id="_x0000_s1316" style="position:absolute;left:499;top:15356;width:11243;height:0" coordorigin="499,15356" coordsize="11243,0" path="m499,15356r11243,e" filled="f" strokeweight=".20464mm">
              <v:path arrowok="t"/>
            </v:shape>
            <v:shape id="_x0000_s1315" style="position:absolute;left:499;top:15347;width:11243;height:0" coordorigin="499,15347" coordsize="11243,0" path="m499,15347r11243,e" filled="f" strokeweight=".58pt">
              <v:path arrowok="t"/>
            </v:shape>
            <w10:wrap anchorx="page" anchory="page"/>
          </v:group>
        </w:pict>
      </w:r>
      <w:r>
        <w:pict>
          <v:group id="_x0000_s1283" style="position:absolute;margin-left:24.45pt;margin-top:24pt;width:563.65pt;height:744.8pt;z-index:-2269;mso-position-horizontal-relative:page;mso-position-vertical-relative:page" coordorigin="489,480" coordsize="11273,14896">
            <v:shape id="_x0000_s1289" style="position:absolute;left:499;top:494;width:11243;height:0" coordorigin="499,494" coordsize="11243,0" path="m499,494r11243,e" filled="f" strokeweight=".58pt">
              <v:path arrowok="t"/>
            </v:shape>
            <v:shape id="_x0000_s1288" style="position:absolute;left:494;top:490;width:0;height:14862" coordorigin="494,490" coordsize="0,14862" path="m494,490r,14862e" filled="f" strokeweight=".58pt">
              <v:path arrowok="t"/>
            </v:shape>
            <v:shape id="_x0000_s1287" style="position:absolute;left:11752;top:490;width:0;height:14876" coordorigin="11752,490" coordsize="0,14876" path="m11752,490r,14876e" filled="f" strokeweight=".96pt">
              <v:path arrowok="t"/>
            </v:shape>
            <v:shape id="_x0000_s1286" style="position:absolute;left:11747;top:499;width:0;height:14843" coordorigin="11747,499" coordsize="0,14843" path="m11747,499r,14843e" filled="f" strokeweight=".20464mm">
              <v:path arrowok="t"/>
            </v:shape>
            <v:shape id="_x0000_s1285" style="position:absolute;left:499;top:15356;width:11243;height:0" coordorigin="499,15356" coordsize="11243,0" path="m499,15356r11243,e" filled="f" strokeweight=".20464mm">
              <v:path arrowok="t"/>
            </v:shape>
            <v:shape id="_x0000_s1284" style="position:absolute;left:499;top:15347;width:11243;height:0" coordorigin="499,15347" coordsize="11243,0" path="m499,15347r11243,e" filled="f" strokeweight=".58pt">
              <v:path arrowok="t"/>
            </v:shape>
            <w10:wrap anchorx="page" anchory="page"/>
          </v:group>
        </w:pict>
      </w:r>
      <w:r>
        <w:pict>
          <v:group id="_x0000_s1275" style="position:absolute;margin-left:24.45pt;margin-top:24pt;width:563.65pt;height:744.8pt;z-index:-2268;mso-position-horizontal-relative:page;mso-position-vertical-relative:page" coordorigin="489,480" coordsize="11273,14896">
            <v:shape id="_x0000_s1281" style="position:absolute;left:499;top:494;width:11243;height:0" coordorigin="499,494" coordsize="11243,0" path="m499,494r11243,e" filled="f" strokeweight=".58pt">
              <v:path arrowok="t"/>
            </v:shape>
            <v:shape id="_x0000_s1280" style="position:absolute;left:494;top:490;width:0;height:14862" coordorigin="494,490" coordsize="0,14862" path="m494,490r,14862e" filled="f" strokeweight=".58pt">
              <v:path arrowok="t"/>
            </v:shape>
            <v:shape id="_x0000_s1279" style="position:absolute;left:11752;top:490;width:0;height:14876" coordorigin="11752,490" coordsize="0,14876" path="m11752,490r,14876e" filled="f" strokeweight=".96pt">
              <v:path arrowok="t"/>
            </v:shape>
            <v:shape id="_x0000_s1278" style="position:absolute;left:11747;top:499;width:0;height:14843" coordorigin="11747,499" coordsize="0,14843" path="m11747,499r,14843e" filled="f" strokeweight=".20464mm">
              <v:path arrowok="t"/>
            </v:shape>
            <v:shape id="_x0000_s1277" style="position:absolute;left:499;top:15356;width:11243;height:0" coordorigin="499,15356" coordsize="11243,0" path="m499,15356r11243,e" filled="f" strokeweight=".20464mm">
              <v:path arrowok="t"/>
            </v:shape>
            <v:shape id="_x0000_s1276" style="position:absolute;left:499;top:15347;width:11243;height:0" coordorigin="499,15347" coordsize="11243,0" path="m499,15347r11243,e" filled="f" strokeweight=".58pt">
              <v:path arrowok="t"/>
            </v:shape>
            <w10:wrap anchorx="page" anchory="page"/>
          </v:group>
        </w:pict>
      </w:r>
      <w:r w:rsidR="00384509">
        <w:rPr>
          <w:b/>
          <w:w w:val="99"/>
          <w:position w:val="-1"/>
          <w:sz w:val="40"/>
          <w:szCs w:val="40"/>
          <w:u w:val="thick" w:color="000000"/>
        </w:rPr>
        <w:t>2.Implementation</w:t>
      </w:r>
    </w:p>
    <w:p w:rsidR="00AB1D0C" w:rsidRDefault="00AB1D0C" w:rsidP="00AB1D0C">
      <w:pPr>
        <w:spacing w:before="61"/>
        <w:rPr>
          <w:b/>
          <w:w w:val="99"/>
          <w:position w:val="-1"/>
          <w:sz w:val="40"/>
          <w:szCs w:val="40"/>
          <w:u w:val="thick" w:color="000000"/>
        </w:rPr>
      </w:pPr>
    </w:p>
    <w:p w:rsidR="00AB1D0C" w:rsidRDefault="00AB1D0C" w:rsidP="00AB1D0C">
      <w:pPr>
        <w:spacing w:before="61"/>
        <w:rPr>
          <w:w w:val="99"/>
          <w:position w:val="-1"/>
          <w:sz w:val="28"/>
          <w:szCs w:val="28"/>
          <w:u w:val="thick" w:color="000000"/>
        </w:rPr>
      </w:pPr>
    </w:p>
    <w:p w:rsidR="004345CD" w:rsidRPr="00CC335B" w:rsidRDefault="00AB1D0C" w:rsidP="00CC335B">
      <w:pPr>
        <w:spacing w:before="61"/>
        <w:jc w:val="center"/>
        <w:rPr>
          <w:w w:val="99"/>
          <w:position w:val="-1"/>
          <w:sz w:val="28"/>
          <w:szCs w:val="28"/>
          <w:u w:val="thick" w:color="000000"/>
        </w:rPr>
        <w:sectPr w:rsidR="004345CD" w:rsidRPr="00CC335B">
          <w:pgSz w:w="12240" w:h="15840"/>
          <w:pgMar w:top="1400" w:right="1300" w:bottom="280" w:left="1340" w:header="720" w:footer="720" w:gutter="0"/>
          <w:cols w:space="720"/>
        </w:sectPr>
      </w:pPr>
      <w:r>
        <w:rPr>
          <w:noProof/>
          <w:sz w:val="24"/>
          <w:szCs w:val="24"/>
        </w:rPr>
        <w:drawing>
          <wp:inline distT="0" distB="0" distL="0" distR="0" wp14:anchorId="03777931" wp14:editId="1970F9AF">
            <wp:extent cx="5478780" cy="5029790"/>
            <wp:effectExtent l="0" t="0" r="7620" b="0"/>
            <wp:docPr id="1" name="Picture 1" descr="C:\Users\Annam Girishma\Downloads\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nam Girishma\Downloads\Flow Diagram.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67144"/>
                    <a:stretch/>
                  </pic:blipFill>
                  <pic:spPr bwMode="auto">
                    <a:xfrm>
                      <a:off x="0" y="0"/>
                      <a:ext cx="5550568" cy="5095695"/>
                    </a:xfrm>
                    <a:prstGeom prst="rect">
                      <a:avLst/>
                    </a:prstGeom>
                    <a:noFill/>
                    <a:ln>
                      <a:noFill/>
                    </a:ln>
                    <a:extLst>
                      <a:ext uri="{53640926-AAD7-44D8-BBD7-CCE9431645EC}">
                        <a14:shadowObscured xmlns:a14="http://schemas.microsoft.com/office/drawing/2010/main"/>
                      </a:ext>
                    </a:extLst>
                  </pic:spPr>
                </pic:pic>
              </a:graphicData>
            </a:graphic>
          </wp:inline>
        </w:drawing>
      </w:r>
    </w:p>
    <w:p w:rsidR="004345CD" w:rsidRDefault="005160DE" w:rsidP="005D0C94">
      <w:pPr>
        <w:spacing w:before="60"/>
        <w:rPr>
          <w:sz w:val="28"/>
          <w:szCs w:val="28"/>
        </w:rPr>
      </w:pPr>
      <w:r>
        <w:lastRenderedPageBreak/>
        <w:pict>
          <v:group id="_x0000_s1267" style="position:absolute;margin-left:24.45pt;margin-top:24pt;width:563.65pt;height:744.8pt;z-index:-2267;mso-position-horizontal-relative:page;mso-position-vertical-relative:page" coordorigin="489,480" coordsize="11273,14896">
            <v:shape id="_x0000_s1273" style="position:absolute;left:499;top:494;width:11243;height:0" coordorigin="499,494" coordsize="11243,0" path="m499,494r11243,e" filled="f" strokeweight=".58pt">
              <v:path arrowok="t"/>
            </v:shape>
            <v:shape id="_x0000_s1272" style="position:absolute;left:494;top:490;width:0;height:14862" coordorigin="494,490" coordsize="0,14862" path="m494,490r,14862e" filled="f" strokeweight=".58pt">
              <v:path arrowok="t"/>
            </v:shape>
            <v:shape id="_x0000_s1271" style="position:absolute;left:11752;top:490;width:0;height:14876" coordorigin="11752,490" coordsize="0,14876" path="m11752,490r,14876e" filled="f" strokeweight=".96pt">
              <v:path arrowok="t"/>
            </v:shape>
            <v:shape id="_x0000_s1270" style="position:absolute;left:11747;top:499;width:0;height:14843" coordorigin="11747,499" coordsize="0,14843" path="m11747,499r,14843e" filled="f" strokeweight=".20464mm">
              <v:path arrowok="t"/>
            </v:shape>
            <v:shape id="_x0000_s1269" style="position:absolute;left:499;top:15356;width:11243;height:0" coordorigin="499,15356" coordsize="11243,0" path="m499,15356r11243,e" filled="f" strokeweight=".20464mm">
              <v:path arrowok="t"/>
            </v:shape>
            <v:shape id="_x0000_s1268" style="position:absolute;left:499;top:15347;width:11243;height:0" coordorigin="499,15347" coordsize="11243,0" path="m499,15347r11243,e" filled="f" strokeweight=".58pt">
              <v:path arrowok="t"/>
            </v:shape>
            <w10:wrap anchorx="page" anchory="page"/>
          </v:group>
        </w:pict>
      </w:r>
      <w:r>
        <w:pict>
          <v:group id="_x0000_s1259" style="position:absolute;margin-left:24.45pt;margin-top:24pt;width:563.65pt;height:744.8pt;z-index:-2266;mso-position-horizontal-relative:page;mso-position-vertical-relative:page" coordorigin="489,480" coordsize="11273,14896">
            <v:shape id="_x0000_s1265" style="position:absolute;left:499;top:494;width:11243;height:0" coordorigin="499,494" coordsize="11243,0" path="m499,494r11243,e" filled="f" strokeweight=".58pt">
              <v:path arrowok="t"/>
            </v:shape>
            <v:shape id="_x0000_s1264" style="position:absolute;left:494;top:490;width:0;height:14862" coordorigin="494,490" coordsize="0,14862" path="m494,490r,14862e" filled="f" strokeweight=".58pt">
              <v:path arrowok="t"/>
            </v:shape>
            <v:shape id="_x0000_s1263" style="position:absolute;left:11752;top:490;width:0;height:14876" coordorigin="11752,490" coordsize="0,14876" path="m11752,490r,14876e" filled="f" strokeweight=".96pt">
              <v:path arrowok="t"/>
            </v:shape>
            <v:shape id="_x0000_s1262" style="position:absolute;left:11747;top:499;width:0;height:14843" coordorigin="11747,499" coordsize="0,14843" path="m11747,499r,14843e" filled="f" strokeweight=".20464mm">
              <v:path arrowok="t"/>
            </v:shape>
            <v:shape id="_x0000_s1261" style="position:absolute;left:499;top:15356;width:11243;height:0" coordorigin="499,15356" coordsize="11243,0" path="m499,15356r11243,e" filled="f" strokeweight=".20464mm">
              <v:path arrowok="t"/>
            </v:shape>
            <v:shape id="_x0000_s1260" style="position:absolute;left:499;top:15347;width:11243;height:0" coordorigin="499,15347" coordsize="11243,0" path="m499,15347r11243,e" filled="f" strokeweight=".58pt">
              <v:path arrowok="t"/>
            </v:shape>
            <w10:wrap anchorx="page" anchory="page"/>
          </v:group>
        </w:pict>
      </w:r>
      <w:r>
        <w:pict>
          <v:group id="_x0000_s1251" style="position:absolute;margin-left:24.45pt;margin-top:24pt;width:563.65pt;height:744.8pt;z-index:-2265;mso-position-horizontal-relative:page;mso-position-vertical-relative:page" coordorigin="489,480" coordsize="11273,14896">
            <v:shape id="_x0000_s1257" style="position:absolute;left:499;top:494;width:11243;height:0" coordorigin="499,494" coordsize="11243,0" path="m499,494r11243,e" filled="f" strokeweight=".58pt">
              <v:path arrowok="t"/>
            </v:shape>
            <v:shape id="_x0000_s1256" style="position:absolute;left:494;top:490;width:0;height:14862" coordorigin="494,490" coordsize="0,14862" path="m494,490r,14862e" filled="f" strokeweight=".58pt">
              <v:path arrowok="t"/>
            </v:shape>
            <v:shape id="_x0000_s1255" style="position:absolute;left:11752;top:490;width:0;height:14876" coordorigin="11752,490" coordsize="0,14876" path="m11752,490r,14876e" filled="f" strokeweight=".96pt">
              <v:path arrowok="t"/>
            </v:shape>
            <v:shape id="_x0000_s1254" style="position:absolute;left:11747;top:499;width:0;height:14843" coordorigin="11747,499" coordsize="0,14843" path="m11747,499r,14843e" filled="f" strokeweight=".20464mm">
              <v:path arrowok="t"/>
            </v:shape>
            <v:shape id="_x0000_s1253" style="position:absolute;left:499;top:15356;width:11243;height:0" coordorigin="499,15356" coordsize="11243,0" path="m499,15356r11243,e" filled="f" strokeweight=".20464mm">
              <v:path arrowok="t"/>
            </v:shape>
            <v:shape id="_x0000_s1252" style="position:absolute;left:499;top:15347;width:11243;height:0" coordorigin="499,15347" coordsize="11243,0" path="m499,15347r11243,e" filled="f" strokeweight=".58pt">
              <v:path arrowok="t"/>
            </v:shape>
            <w10:wrap anchorx="page" anchory="page"/>
          </v:group>
        </w:pict>
      </w:r>
      <w:r>
        <w:pict>
          <v:group id="_x0000_s1243" style="position:absolute;margin-left:24.45pt;margin-top:24pt;width:563.65pt;height:744.8pt;z-index:-2264;mso-position-horizontal-relative:page;mso-position-vertical-relative:page" coordorigin="489,480" coordsize="11273,14896">
            <v:shape id="_x0000_s1249" style="position:absolute;left:499;top:494;width:11243;height:0" coordorigin="499,494" coordsize="11243,0" path="m499,494r11243,e" filled="f" strokeweight=".58pt">
              <v:path arrowok="t"/>
            </v:shape>
            <v:shape id="_x0000_s1248" style="position:absolute;left:494;top:490;width:0;height:14862" coordorigin="494,490" coordsize="0,14862" path="m494,490r,14862e" filled="f" strokeweight=".58pt">
              <v:path arrowok="t"/>
            </v:shape>
            <v:shape id="_x0000_s1247" style="position:absolute;left:11752;top:490;width:0;height:14876" coordorigin="11752,490" coordsize="0,14876" path="m11752,490r,14876e" filled="f" strokeweight=".96pt">
              <v:path arrowok="t"/>
            </v:shape>
            <v:shape id="_x0000_s1246" style="position:absolute;left:11747;top:499;width:0;height:14843" coordorigin="11747,499" coordsize="0,14843" path="m11747,499r,14843e" filled="f" strokeweight=".20464mm">
              <v:path arrowok="t"/>
            </v:shape>
            <v:shape id="_x0000_s1245" style="position:absolute;left:499;top:15356;width:11243;height:0" coordorigin="499,15356" coordsize="11243,0" path="m499,15356r11243,e" filled="f" strokeweight=".20464mm">
              <v:path arrowok="t"/>
            </v:shape>
            <v:shape id="_x0000_s1244" style="position:absolute;left:499;top:15347;width:11243;height:0" coordorigin="499,15347" coordsize="11243,0" path="m499,15347r11243,e" filled="f" strokeweight=".58pt">
              <v:path arrowok="t"/>
            </v:shape>
            <w10:wrap anchorx="page" anchory="page"/>
          </v:group>
        </w:pict>
      </w:r>
      <w:r w:rsidR="00384509">
        <w:rPr>
          <w:b/>
          <w:w w:val="99"/>
          <w:sz w:val="28"/>
          <w:szCs w:val="28"/>
        </w:rPr>
        <w:t>2.2</w:t>
      </w:r>
      <w:r w:rsidR="00384509">
        <w:rPr>
          <w:b/>
          <w:sz w:val="28"/>
          <w:szCs w:val="28"/>
        </w:rPr>
        <w:t xml:space="preserve"> </w:t>
      </w:r>
      <w:r w:rsidR="00384509">
        <w:rPr>
          <w:b/>
          <w:w w:val="99"/>
          <w:sz w:val="28"/>
          <w:szCs w:val="28"/>
        </w:rPr>
        <w:t>Hardware</w:t>
      </w:r>
      <w:r w:rsidR="00384509">
        <w:rPr>
          <w:b/>
          <w:sz w:val="28"/>
          <w:szCs w:val="28"/>
        </w:rPr>
        <w:t xml:space="preserve"> </w:t>
      </w:r>
      <w:r w:rsidR="00384509">
        <w:rPr>
          <w:b/>
          <w:w w:val="99"/>
          <w:sz w:val="28"/>
          <w:szCs w:val="28"/>
        </w:rPr>
        <w:t>Used</w:t>
      </w:r>
    </w:p>
    <w:p w:rsidR="004345CD" w:rsidRDefault="004345CD">
      <w:pPr>
        <w:spacing w:before="8" w:line="240" w:lineRule="exact"/>
        <w:rPr>
          <w:sz w:val="24"/>
          <w:szCs w:val="24"/>
        </w:rPr>
      </w:pPr>
    </w:p>
    <w:p w:rsidR="004345CD" w:rsidRDefault="00384509">
      <w:pPr>
        <w:ind w:left="100" w:right="325"/>
        <w:rPr>
          <w:sz w:val="28"/>
          <w:szCs w:val="28"/>
        </w:rPr>
      </w:pPr>
      <w:r>
        <w:rPr>
          <w:b/>
          <w:w w:val="99"/>
          <w:sz w:val="28"/>
          <w:szCs w:val="28"/>
        </w:rPr>
        <w:t>1.Raspberry</w:t>
      </w:r>
      <w:r>
        <w:rPr>
          <w:b/>
          <w:sz w:val="28"/>
          <w:szCs w:val="28"/>
        </w:rPr>
        <w:t xml:space="preserve"> </w:t>
      </w:r>
      <w:r>
        <w:rPr>
          <w:b/>
          <w:w w:val="99"/>
          <w:sz w:val="28"/>
          <w:szCs w:val="28"/>
        </w:rPr>
        <w:t>Pi:</w:t>
      </w:r>
      <w:r>
        <w:rPr>
          <w:b/>
          <w:sz w:val="28"/>
          <w:szCs w:val="28"/>
        </w:rPr>
        <w:t xml:space="preserve"> </w:t>
      </w:r>
      <w:r>
        <w:rPr>
          <w:w w:val="99"/>
          <w:sz w:val="28"/>
          <w:szCs w:val="28"/>
        </w:rPr>
        <w:t>The</w:t>
      </w:r>
      <w:r>
        <w:rPr>
          <w:sz w:val="28"/>
          <w:szCs w:val="28"/>
        </w:rPr>
        <w:t xml:space="preserve"> </w:t>
      </w:r>
      <w:r>
        <w:rPr>
          <w:w w:val="99"/>
          <w:sz w:val="28"/>
          <w:szCs w:val="28"/>
        </w:rPr>
        <w:t>Raspberry</w:t>
      </w:r>
      <w:r>
        <w:rPr>
          <w:sz w:val="28"/>
          <w:szCs w:val="28"/>
        </w:rPr>
        <w:t xml:space="preserve"> </w:t>
      </w:r>
      <w:r>
        <w:rPr>
          <w:w w:val="99"/>
          <w:sz w:val="28"/>
          <w:szCs w:val="28"/>
        </w:rPr>
        <w:t>Pi</w:t>
      </w:r>
      <w:r>
        <w:rPr>
          <w:sz w:val="28"/>
          <w:szCs w:val="28"/>
        </w:rPr>
        <w:t xml:space="preserve"> </w:t>
      </w:r>
      <w:r>
        <w:rPr>
          <w:w w:val="99"/>
          <w:sz w:val="28"/>
          <w:szCs w:val="28"/>
        </w:rPr>
        <w:t>is</w:t>
      </w:r>
      <w:r>
        <w:rPr>
          <w:sz w:val="28"/>
          <w:szCs w:val="28"/>
        </w:rPr>
        <w:t xml:space="preserve"> </w:t>
      </w:r>
      <w:r>
        <w:rPr>
          <w:w w:val="99"/>
          <w:sz w:val="28"/>
          <w:szCs w:val="28"/>
        </w:rPr>
        <w:t>a</w:t>
      </w:r>
      <w:r>
        <w:rPr>
          <w:sz w:val="28"/>
          <w:szCs w:val="28"/>
        </w:rPr>
        <w:t xml:space="preserve"> </w:t>
      </w:r>
      <w:r>
        <w:rPr>
          <w:w w:val="99"/>
          <w:sz w:val="28"/>
          <w:szCs w:val="28"/>
        </w:rPr>
        <w:t>single-board,</w:t>
      </w:r>
      <w:r>
        <w:rPr>
          <w:sz w:val="28"/>
          <w:szCs w:val="28"/>
        </w:rPr>
        <w:t xml:space="preserve"> </w:t>
      </w:r>
      <w:r>
        <w:rPr>
          <w:w w:val="99"/>
          <w:sz w:val="28"/>
          <w:szCs w:val="28"/>
        </w:rPr>
        <w:t>low-cost,</w:t>
      </w:r>
      <w:r>
        <w:rPr>
          <w:sz w:val="28"/>
          <w:szCs w:val="28"/>
        </w:rPr>
        <w:t xml:space="preserve"> </w:t>
      </w:r>
      <w:r>
        <w:rPr>
          <w:w w:val="99"/>
          <w:sz w:val="28"/>
          <w:szCs w:val="28"/>
        </w:rPr>
        <w:t>high</w:t>
      </w:r>
      <w:r>
        <w:rPr>
          <w:sz w:val="28"/>
          <w:szCs w:val="28"/>
        </w:rPr>
        <w:t xml:space="preserve"> </w:t>
      </w:r>
      <w:r>
        <w:rPr>
          <w:w w:val="99"/>
          <w:sz w:val="28"/>
          <w:szCs w:val="28"/>
        </w:rPr>
        <w:t>performance computer</w:t>
      </w:r>
      <w:r>
        <w:rPr>
          <w:sz w:val="28"/>
          <w:szCs w:val="28"/>
        </w:rPr>
        <w:t xml:space="preserve"> </w:t>
      </w:r>
      <w:r>
        <w:rPr>
          <w:w w:val="99"/>
          <w:sz w:val="28"/>
          <w:szCs w:val="28"/>
        </w:rPr>
        <w:t>first</w:t>
      </w:r>
      <w:r>
        <w:rPr>
          <w:sz w:val="28"/>
          <w:szCs w:val="28"/>
        </w:rPr>
        <w:t xml:space="preserve"> </w:t>
      </w:r>
      <w:r>
        <w:rPr>
          <w:w w:val="99"/>
          <w:sz w:val="28"/>
          <w:szCs w:val="28"/>
        </w:rPr>
        <w:t>developed</w:t>
      </w:r>
      <w:r>
        <w:rPr>
          <w:sz w:val="28"/>
          <w:szCs w:val="28"/>
        </w:rPr>
        <w:t xml:space="preserve"> </w:t>
      </w:r>
      <w:r>
        <w:rPr>
          <w:w w:val="99"/>
          <w:sz w:val="28"/>
          <w:szCs w:val="28"/>
        </w:rPr>
        <w:t>in</w:t>
      </w:r>
      <w:r>
        <w:rPr>
          <w:sz w:val="28"/>
          <w:szCs w:val="28"/>
        </w:rPr>
        <w:t xml:space="preserve"> </w:t>
      </w:r>
      <w:r>
        <w:rPr>
          <w:w w:val="99"/>
          <w:sz w:val="28"/>
          <w:szCs w:val="28"/>
        </w:rPr>
        <w:t>the</w:t>
      </w:r>
      <w:r>
        <w:rPr>
          <w:sz w:val="28"/>
          <w:szCs w:val="28"/>
        </w:rPr>
        <w:t xml:space="preserve"> </w:t>
      </w:r>
      <w:r>
        <w:rPr>
          <w:w w:val="99"/>
          <w:sz w:val="28"/>
          <w:szCs w:val="28"/>
        </w:rPr>
        <w:t>United</w:t>
      </w:r>
      <w:r>
        <w:rPr>
          <w:sz w:val="28"/>
          <w:szCs w:val="28"/>
        </w:rPr>
        <w:t xml:space="preserve"> </w:t>
      </w:r>
      <w:r>
        <w:rPr>
          <w:w w:val="99"/>
          <w:sz w:val="28"/>
          <w:szCs w:val="28"/>
        </w:rPr>
        <w:t>Kingdom</w:t>
      </w:r>
      <w:r>
        <w:rPr>
          <w:sz w:val="28"/>
          <w:szCs w:val="28"/>
        </w:rPr>
        <w:t xml:space="preserve"> </w:t>
      </w:r>
      <w:r>
        <w:rPr>
          <w:w w:val="99"/>
          <w:sz w:val="28"/>
          <w:szCs w:val="28"/>
        </w:rPr>
        <w:t>by</w:t>
      </w:r>
    </w:p>
    <w:p w:rsidR="004345CD" w:rsidRDefault="00384509">
      <w:pPr>
        <w:spacing w:line="320" w:lineRule="exact"/>
        <w:ind w:left="100"/>
        <w:rPr>
          <w:sz w:val="28"/>
          <w:szCs w:val="28"/>
        </w:rPr>
      </w:pPr>
      <w:r>
        <w:rPr>
          <w:w w:val="99"/>
          <w:sz w:val="28"/>
          <w:szCs w:val="28"/>
        </w:rPr>
        <w:t>the</w:t>
      </w:r>
      <w:r>
        <w:rPr>
          <w:sz w:val="28"/>
          <w:szCs w:val="28"/>
        </w:rPr>
        <w:t xml:space="preserve"> </w:t>
      </w:r>
      <w:r>
        <w:rPr>
          <w:w w:val="99"/>
          <w:sz w:val="28"/>
          <w:szCs w:val="28"/>
        </w:rPr>
        <w:t>Raspberry</w:t>
      </w:r>
      <w:r>
        <w:rPr>
          <w:sz w:val="28"/>
          <w:szCs w:val="28"/>
        </w:rPr>
        <w:t xml:space="preserve"> </w:t>
      </w:r>
      <w:r>
        <w:rPr>
          <w:w w:val="99"/>
          <w:sz w:val="28"/>
          <w:szCs w:val="28"/>
        </w:rPr>
        <w:t>Pi</w:t>
      </w:r>
      <w:r>
        <w:rPr>
          <w:sz w:val="28"/>
          <w:szCs w:val="28"/>
        </w:rPr>
        <w:t xml:space="preserve"> </w:t>
      </w:r>
      <w:r>
        <w:rPr>
          <w:w w:val="99"/>
          <w:sz w:val="28"/>
          <w:szCs w:val="28"/>
        </w:rPr>
        <w:t>Foundation.</w:t>
      </w:r>
      <w:r>
        <w:rPr>
          <w:sz w:val="28"/>
          <w:szCs w:val="28"/>
        </w:rPr>
        <w:t xml:space="preserve"> </w:t>
      </w:r>
      <w:r>
        <w:rPr>
          <w:w w:val="99"/>
          <w:sz w:val="28"/>
          <w:szCs w:val="28"/>
        </w:rPr>
        <w:t>The</w:t>
      </w:r>
      <w:r>
        <w:rPr>
          <w:sz w:val="28"/>
          <w:szCs w:val="28"/>
        </w:rPr>
        <w:t xml:space="preserve"> </w:t>
      </w:r>
      <w:r>
        <w:rPr>
          <w:w w:val="99"/>
          <w:sz w:val="28"/>
          <w:szCs w:val="28"/>
        </w:rPr>
        <w:t>Raspberry</w:t>
      </w:r>
      <w:r>
        <w:rPr>
          <w:sz w:val="28"/>
          <w:szCs w:val="28"/>
        </w:rPr>
        <w:t xml:space="preserve"> </w:t>
      </w:r>
      <w:r>
        <w:rPr>
          <w:w w:val="99"/>
          <w:sz w:val="28"/>
          <w:szCs w:val="28"/>
        </w:rPr>
        <w:t>Pi</w:t>
      </w:r>
      <w:r>
        <w:rPr>
          <w:sz w:val="28"/>
          <w:szCs w:val="28"/>
        </w:rPr>
        <w:t xml:space="preserve"> </w:t>
      </w:r>
      <w:r>
        <w:rPr>
          <w:w w:val="99"/>
          <w:sz w:val="28"/>
          <w:szCs w:val="28"/>
        </w:rPr>
        <w:t>is</w:t>
      </w:r>
      <w:r>
        <w:rPr>
          <w:sz w:val="28"/>
          <w:szCs w:val="28"/>
        </w:rPr>
        <w:t xml:space="preserve"> </w:t>
      </w:r>
      <w:r>
        <w:rPr>
          <w:w w:val="99"/>
          <w:sz w:val="28"/>
          <w:szCs w:val="28"/>
        </w:rPr>
        <w:t>slower</w:t>
      </w:r>
      <w:r>
        <w:rPr>
          <w:sz w:val="28"/>
          <w:szCs w:val="28"/>
        </w:rPr>
        <w:t xml:space="preserve"> </w:t>
      </w:r>
      <w:r>
        <w:rPr>
          <w:w w:val="99"/>
          <w:sz w:val="28"/>
          <w:szCs w:val="28"/>
        </w:rPr>
        <w:t>than</w:t>
      </w:r>
      <w:r>
        <w:rPr>
          <w:sz w:val="28"/>
          <w:szCs w:val="28"/>
        </w:rPr>
        <w:t xml:space="preserve"> </w:t>
      </w:r>
      <w:r>
        <w:rPr>
          <w:w w:val="99"/>
          <w:sz w:val="28"/>
          <w:szCs w:val="28"/>
        </w:rPr>
        <w:t>a</w:t>
      </w:r>
      <w:r>
        <w:rPr>
          <w:sz w:val="28"/>
          <w:szCs w:val="28"/>
        </w:rPr>
        <w:t xml:space="preserve"> </w:t>
      </w:r>
      <w:r>
        <w:rPr>
          <w:w w:val="99"/>
          <w:sz w:val="28"/>
          <w:szCs w:val="28"/>
        </w:rPr>
        <w:t>modern</w:t>
      </w:r>
    </w:p>
    <w:p w:rsidR="004345CD" w:rsidRDefault="00384509">
      <w:pPr>
        <w:spacing w:before="3" w:line="320" w:lineRule="exact"/>
        <w:ind w:left="100" w:right="496"/>
        <w:rPr>
          <w:sz w:val="28"/>
          <w:szCs w:val="28"/>
        </w:rPr>
      </w:pPr>
      <w:r>
        <w:rPr>
          <w:w w:val="99"/>
          <w:sz w:val="28"/>
          <w:szCs w:val="28"/>
        </w:rPr>
        <w:t>laptop</w:t>
      </w:r>
      <w:r>
        <w:rPr>
          <w:sz w:val="28"/>
          <w:szCs w:val="28"/>
        </w:rPr>
        <w:t xml:space="preserve"> </w:t>
      </w:r>
      <w:r>
        <w:rPr>
          <w:w w:val="99"/>
          <w:sz w:val="28"/>
          <w:szCs w:val="28"/>
        </w:rPr>
        <w:t>or</w:t>
      </w:r>
      <w:r>
        <w:rPr>
          <w:sz w:val="28"/>
          <w:szCs w:val="28"/>
        </w:rPr>
        <w:t xml:space="preserve"> </w:t>
      </w:r>
      <w:r>
        <w:rPr>
          <w:w w:val="99"/>
          <w:sz w:val="28"/>
          <w:szCs w:val="28"/>
        </w:rPr>
        <w:t>desktop</w:t>
      </w:r>
      <w:r>
        <w:rPr>
          <w:sz w:val="28"/>
          <w:szCs w:val="28"/>
        </w:rPr>
        <w:t xml:space="preserve"> </w:t>
      </w:r>
      <w:r>
        <w:rPr>
          <w:w w:val="99"/>
          <w:sz w:val="28"/>
          <w:szCs w:val="28"/>
        </w:rPr>
        <w:t>but</w:t>
      </w:r>
      <w:r>
        <w:rPr>
          <w:sz w:val="28"/>
          <w:szCs w:val="28"/>
        </w:rPr>
        <w:t xml:space="preserve"> </w:t>
      </w:r>
      <w:r>
        <w:rPr>
          <w:w w:val="99"/>
          <w:sz w:val="28"/>
          <w:szCs w:val="28"/>
        </w:rPr>
        <w:t>is</w:t>
      </w:r>
      <w:r>
        <w:rPr>
          <w:sz w:val="28"/>
          <w:szCs w:val="28"/>
        </w:rPr>
        <w:t xml:space="preserve"> </w:t>
      </w:r>
      <w:r>
        <w:rPr>
          <w:w w:val="99"/>
          <w:sz w:val="28"/>
          <w:szCs w:val="28"/>
        </w:rPr>
        <w:t>still</w:t>
      </w:r>
      <w:r>
        <w:rPr>
          <w:sz w:val="28"/>
          <w:szCs w:val="28"/>
        </w:rPr>
        <w:t xml:space="preserve"> </w:t>
      </w:r>
      <w:r>
        <w:rPr>
          <w:w w:val="99"/>
          <w:sz w:val="28"/>
          <w:szCs w:val="28"/>
        </w:rPr>
        <w:t>a</w:t>
      </w:r>
      <w:r>
        <w:rPr>
          <w:sz w:val="28"/>
          <w:szCs w:val="28"/>
        </w:rPr>
        <w:t xml:space="preserve"> </w:t>
      </w:r>
      <w:r>
        <w:rPr>
          <w:w w:val="99"/>
          <w:sz w:val="28"/>
          <w:szCs w:val="28"/>
        </w:rPr>
        <w:t>complete</w:t>
      </w:r>
      <w:r>
        <w:rPr>
          <w:sz w:val="28"/>
          <w:szCs w:val="28"/>
        </w:rPr>
        <w:t xml:space="preserve"> </w:t>
      </w:r>
      <w:r>
        <w:rPr>
          <w:w w:val="99"/>
          <w:sz w:val="28"/>
          <w:szCs w:val="28"/>
        </w:rPr>
        <w:t>Linux</w:t>
      </w:r>
      <w:r>
        <w:rPr>
          <w:sz w:val="28"/>
          <w:szCs w:val="28"/>
        </w:rPr>
        <w:t xml:space="preserve"> </w:t>
      </w:r>
      <w:r>
        <w:rPr>
          <w:w w:val="99"/>
          <w:sz w:val="28"/>
          <w:szCs w:val="28"/>
        </w:rPr>
        <w:t>computer</w:t>
      </w:r>
      <w:r>
        <w:rPr>
          <w:sz w:val="28"/>
          <w:szCs w:val="28"/>
        </w:rPr>
        <w:t xml:space="preserve"> </w:t>
      </w:r>
      <w:r>
        <w:rPr>
          <w:w w:val="99"/>
          <w:sz w:val="28"/>
          <w:szCs w:val="28"/>
        </w:rPr>
        <w:t>and</w:t>
      </w:r>
      <w:r>
        <w:rPr>
          <w:sz w:val="28"/>
          <w:szCs w:val="28"/>
        </w:rPr>
        <w:t xml:space="preserve"> </w:t>
      </w:r>
      <w:r>
        <w:rPr>
          <w:w w:val="99"/>
          <w:sz w:val="28"/>
          <w:szCs w:val="28"/>
        </w:rPr>
        <w:t>can</w:t>
      </w:r>
      <w:r>
        <w:rPr>
          <w:sz w:val="28"/>
          <w:szCs w:val="28"/>
        </w:rPr>
        <w:t xml:space="preserve"> </w:t>
      </w:r>
      <w:r>
        <w:rPr>
          <w:w w:val="99"/>
          <w:sz w:val="28"/>
          <w:szCs w:val="28"/>
        </w:rPr>
        <w:t>provide</w:t>
      </w:r>
      <w:r>
        <w:rPr>
          <w:sz w:val="28"/>
          <w:szCs w:val="28"/>
        </w:rPr>
        <w:t xml:space="preserve"> </w:t>
      </w:r>
      <w:r>
        <w:rPr>
          <w:w w:val="99"/>
          <w:sz w:val="28"/>
          <w:szCs w:val="28"/>
        </w:rPr>
        <w:t>all</w:t>
      </w:r>
      <w:r>
        <w:rPr>
          <w:sz w:val="28"/>
          <w:szCs w:val="28"/>
        </w:rPr>
        <w:t xml:space="preserve"> </w:t>
      </w:r>
      <w:r>
        <w:rPr>
          <w:w w:val="99"/>
          <w:sz w:val="28"/>
          <w:szCs w:val="28"/>
        </w:rPr>
        <w:t>the expected</w:t>
      </w:r>
      <w:r>
        <w:rPr>
          <w:sz w:val="28"/>
          <w:szCs w:val="28"/>
        </w:rPr>
        <w:t xml:space="preserve"> </w:t>
      </w:r>
      <w:r>
        <w:rPr>
          <w:w w:val="99"/>
          <w:sz w:val="28"/>
          <w:szCs w:val="28"/>
        </w:rPr>
        <w:t>abilities</w:t>
      </w:r>
      <w:r>
        <w:rPr>
          <w:sz w:val="28"/>
          <w:szCs w:val="28"/>
        </w:rPr>
        <w:t xml:space="preserve"> </w:t>
      </w:r>
      <w:r>
        <w:rPr>
          <w:w w:val="99"/>
          <w:sz w:val="28"/>
          <w:szCs w:val="28"/>
        </w:rPr>
        <w:t>that</w:t>
      </w:r>
      <w:r>
        <w:rPr>
          <w:sz w:val="28"/>
          <w:szCs w:val="28"/>
        </w:rPr>
        <w:t xml:space="preserve"> </w:t>
      </w:r>
      <w:r>
        <w:rPr>
          <w:w w:val="99"/>
          <w:sz w:val="28"/>
          <w:szCs w:val="28"/>
        </w:rPr>
        <w:t>implies,</w:t>
      </w:r>
      <w:r>
        <w:rPr>
          <w:sz w:val="28"/>
          <w:szCs w:val="28"/>
        </w:rPr>
        <w:t xml:space="preserve"> </w:t>
      </w:r>
      <w:r>
        <w:rPr>
          <w:w w:val="99"/>
          <w:sz w:val="28"/>
          <w:szCs w:val="28"/>
        </w:rPr>
        <w:t>at</w:t>
      </w:r>
      <w:r>
        <w:rPr>
          <w:sz w:val="28"/>
          <w:szCs w:val="28"/>
        </w:rPr>
        <w:t xml:space="preserve"> </w:t>
      </w:r>
      <w:r>
        <w:rPr>
          <w:w w:val="99"/>
          <w:sz w:val="28"/>
          <w:szCs w:val="28"/>
        </w:rPr>
        <w:t>a</w:t>
      </w:r>
      <w:r>
        <w:rPr>
          <w:sz w:val="28"/>
          <w:szCs w:val="28"/>
        </w:rPr>
        <w:t xml:space="preserve"> </w:t>
      </w:r>
      <w:r>
        <w:rPr>
          <w:w w:val="99"/>
          <w:sz w:val="28"/>
          <w:szCs w:val="28"/>
        </w:rPr>
        <w:t>low-power</w:t>
      </w:r>
      <w:r>
        <w:rPr>
          <w:sz w:val="28"/>
          <w:szCs w:val="28"/>
        </w:rPr>
        <w:t xml:space="preserve"> </w:t>
      </w:r>
      <w:r>
        <w:rPr>
          <w:w w:val="99"/>
          <w:sz w:val="28"/>
          <w:szCs w:val="28"/>
        </w:rPr>
        <w:t>consumption</w:t>
      </w:r>
      <w:r>
        <w:rPr>
          <w:sz w:val="28"/>
          <w:szCs w:val="28"/>
        </w:rPr>
        <w:t xml:space="preserve"> </w:t>
      </w:r>
      <w:r>
        <w:rPr>
          <w:w w:val="99"/>
          <w:sz w:val="28"/>
          <w:szCs w:val="28"/>
        </w:rPr>
        <w:t>level.</w:t>
      </w:r>
      <w:r>
        <w:rPr>
          <w:sz w:val="28"/>
          <w:szCs w:val="28"/>
        </w:rPr>
        <w:t xml:space="preserve"> </w:t>
      </w:r>
      <w:r>
        <w:rPr>
          <w:w w:val="99"/>
          <w:sz w:val="28"/>
          <w:szCs w:val="28"/>
        </w:rPr>
        <w:t>The</w:t>
      </w:r>
    </w:p>
    <w:p w:rsidR="004345CD" w:rsidRDefault="00384509">
      <w:pPr>
        <w:spacing w:line="320" w:lineRule="exact"/>
        <w:ind w:left="100" w:right="1177"/>
        <w:rPr>
          <w:sz w:val="28"/>
          <w:szCs w:val="28"/>
        </w:rPr>
      </w:pPr>
      <w:r>
        <w:rPr>
          <w:w w:val="99"/>
          <w:sz w:val="28"/>
          <w:szCs w:val="28"/>
        </w:rPr>
        <w:t>Raspberry</w:t>
      </w:r>
      <w:r>
        <w:rPr>
          <w:sz w:val="28"/>
          <w:szCs w:val="28"/>
        </w:rPr>
        <w:t xml:space="preserve"> </w:t>
      </w:r>
      <w:r>
        <w:rPr>
          <w:w w:val="99"/>
          <w:sz w:val="28"/>
          <w:szCs w:val="28"/>
        </w:rPr>
        <w:t>Pi</w:t>
      </w:r>
      <w:r>
        <w:rPr>
          <w:sz w:val="28"/>
          <w:szCs w:val="28"/>
        </w:rPr>
        <w:t xml:space="preserve"> </w:t>
      </w:r>
      <w:r>
        <w:rPr>
          <w:w w:val="99"/>
          <w:sz w:val="28"/>
          <w:szCs w:val="28"/>
        </w:rPr>
        <w:t>is</w:t>
      </w:r>
      <w:r>
        <w:rPr>
          <w:sz w:val="28"/>
          <w:szCs w:val="28"/>
        </w:rPr>
        <w:t xml:space="preserve"> </w:t>
      </w:r>
      <w:r>
        <w:rPr>
          <w:w w:val="99"/>
          <w:sz w:val="28"/>
          <w:szCs w:val="28"/>
        </w:rPr>
        <w:t>open</w:t>
      </w:r>
      <w:r>
        <w:rPr>
          <w:sz w:val="28"/>
          <w:szCs w:val="28"/>
        </w:rPr>
        <w:t xml:space="preserve"> </w:t>
      </w:r>
      <w:r>
        <w:rPr>
          <w:w w:val="99"/>
          <w:sz w:val="28"/>
          <w:szCs w:val="28"/>
        </w:rPr>
        <w:t>hardware,</w:t>
      </w:r>
      <w:r>
        <w:rPr>
          <w:sz w:val="28"/>
          <w:szCs w:val="28"/>
        </w:rPr>
        <w:t xml:space="preserve"> </w:t>
      </w:r>
      <w:r>
        <w:rPr>
          <w:w w:val="99"/>
          <w:sz w:val="28"/>
          <w:szCs w:val="28"/>
        </w:rPr>
        <w:t>with</w:t>
      </w:r>
      <w:r>
        <w:rPr>
          <w:sz w:val="28"/>
          <w:szCs w:val="28"/>
        </w:rPr>
        <w:t xml:space="preserve"> </w:t>
      </w:r>
      <w:r>
        <w:rPr>
          <w:w w:val="99"/>
          <w:sz w:val="28"/>
          <w:szCs w:val="28"/>
        </w:rPr>
        <w:t>the</w:t>
      </w:r>
      <w:r>
        <w:rPr>
          <w:sz w:val="28"/>
          <w:szCs w:val="28"/>
        </w:rPr>
        <w:t xml:space="preserve"> </w:t>
      </w:r>
      <w:r>
        <w:rPr>
          <w:w w:val="99"/>
          <w:sz w:val="28"/>
          <w:szCs w:val="28"/>
        </w:rPr>
        <w:t>exception</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primary</w:t>
      </w:r>
      <w:r>
        <w:rPr>
          <w:sz w:val="28"/>
          <w:szCs w:val="28"/>
        </w:rPr>
        <w:t xml:space="preserve"> </w:t>
      </w:r>
      <w:r>
        <w:rPr>
          <w:w w:val="99"/>
          <w:sz w:val="28"/>
          <w:szCs w:val="28"/>
        </w:rPr>
        <w:t>chip</w:t>
      </w:r>
      <w:r>
        <w:rPr>
          <w:sz w:val="28"/>
          <w:szCs w:val="28"/>
        </w:rPr>
        <w:t xml:space="preserve"> </w:t>
      </w:r>
      <w:r>
        <w:rPr>
          <w:w w:val="99"/>
          <w:sz w:val="28"/>
          <w:szCs w:val="28"/>
        </w:rPr>
        <w:t>on the</w:t>
      </w:r>
      <w:r>
        <w:rPr>
          <w:sz w:val="28"/>
          <w:szCs w:val="28"/>
        </w:rPr>
        <w:t xml:space="preserve"> </w:t>
      </w:r>
      <w:r>
        <w:rPr>
          <w:w w:val="99"/>
          <w:sz w:val="28"/>
          <w:szCs w:val="28"/>
        </w:rPr>
        <w:t>Raspberry</w:t>
      </w:r>
      <w:r>
        <w:rPr>
          <w:sz w:val="28"/>
          <w:szCs w:val="28"/>
        </w:rPr>
        <w:t xml:space="preserve"> </w:t>
      </w:r>
      <w:r>
        <w:rPr>
          <w:w w:val="99"/>
          <w:sz w:val="28"/>
          <w:szCs w:val="28"/>
        </w:rPr>
        <w:t>Pi,</w:t>
      </w:r>
      <w:r>
        <w:rPr>
          <w:sz w:val="28"/>
          <w:szCs w:val="28"/>
        </w:rPr>
        <w:t xml:space="preserve"> </w:t>
      </w:r>
      <w:r>
        <w:rPr>
          <w:w w:val="99"/>
          <w:sz w:val="28"/>
          <w:szCs w:val="28"/>
        </w:rPr>
        <w:t>the</w:t>
      </w:r>
      <w:r>
        <w:rPr>
          <w:sz w:val="28"/>
          <w:szCs w:val="28"/>
        </w:rPr>
        <w:t xml:space="preserve"> </w:t>
      </w:r>
      <w:proofErr w:type="gramStart"/>
      <w:r>
        <w:rPr>
          <w:w w:val="99"/>
          <w:sz w:val="28"/>
          <w:szCs w:val="28"/>
        </w:rPr>
        <w:t>Broadcom</w:t>
      </w:r>
      <w:r>
        <w:rPr>
          <w:sz w:val="28"/>
          <w:szCs w:val="28"/>
        </w:rPr>
        <w:t xml:space="preserve">  </w:t>
      </w:r>
      <w:r>
        <w:rPr>
          <w:w w:val="99"/>
          <w:sz w:val="28"/>
          <w:szCs w:val="28"/>
        </w:rPr>
        <w:t>SoC</w:t>
      </w:r>
      <w:proofErr w:type="gramEnd"/>
      <w:r>
        <w:rPr>
          <w:sz w:val="28"/>
          <w:szCs w:val="28"/>
        </w:rPr>
        <w:t xml:space="preserve"> </w:t>
      </w:r>
      <w:r>
        <w:rPr>
          <w:w w:val="99"/>
          <w:sz w:val="28"/>
          <w:szCs w:val="28"/>
        </w:rPr>
        <w:t>(System</w:t>
      </w:r>
      <w:r>
        <w:rPr>
          <w:sz w:val="28"/>
          <w:szCs w:val="28"/>
        </w:rPr>
        <w:t xml:space="preserve"> </w:t>
      </w:r>
      <w:r>
        <w:rPr>
          <w:w w:val="99"/>
          <w:sz w:val="28"/>
          <w:szCs w:val="28"/>
        </w:rPr>
        <w:t>on</w:t>
      </w:r>
      <w:r>
        <w:rPr>
          <w:sz w:val="28"/>
          <w:szCs w:val="28"/>
        </w:rPr>
        <w:t xml:space="preserve"> </w:t>
      </w:r>
      <w:r>
        <w:rPr>
          <w:w w:val="99"/>
          <w:sz w:val="28"/>
          <w:szCs w:val="28"/>
        </w:rPr>
        <w:t>a</w:t>
      </w:r>
      <w:r>
        <w:rPr>
          <w:sz w:val="28"/>
          <w:szCs w:val="28"/>
        </w:rPr>
        <w:t xml:space="preserve"> </w:t>
      </w:r>
      <w:r>
        <w:rPr>
          <w:w w:val="99"/>
          <w:sz w:val="28"/>
          <w:szCs w:val="28"/>
        </w:rPr>
        <w:t>Chip),</w:t>
      </w:r>
      <w:r>
        <w:rPr>
          <w:sz w:val="28"/>
          <w:szCs w:val="28"/>
        </w:rPr>
        <w:t xml:space="preserve"> </w:t>
      </w:r>
      <w:r>
        <w:rPr>
          <w:w w:val="99"/>
          <w:sz w:val="28"/>
          <w:szCs w:val="28"/>
        </w:rPr>
        <w:t>which</w:t>
      </w:r>
      <w:r>
        <w:rPr>
          <w:sz w:val="28"/>
          <w:szCs w:val="28"/>
        </w:rPr>
        <w:t xml:space="preserve"> </w:t>
      </w:r>
      <w:r>
        <w:rPr>
          <w:w w:val="99"/>
          <w:sz w:val="28"/>
          <w:szCs w:val="28"/>
        </w:rPr>
        <w:t>runs many</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main</w:t>
      </w:r>
      <w:r>
        <w:rPr>
          <w:sz w:val="28"/>
          <w:szCs w:val="28"/>
        </w:rPr>
        <w:t xml:space="preserve"> </w:t>
      </w:r>
      <w:r>
        <w:rPr>
          <w:w w:val="99"/>
          <w:sz w:val="28"/>
          <w:szCs w:val="28"/>
        </w:rPr>
        <w:t>components</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board–CPU,</w:t>
      </w:r>
      <w:r>
        <w:rPr>
          <w:sz w:val="28"/>
          <w:szCs w:val="28"/>
        </w:rPr>
        <w:t xml:space="preserve"> </w:t>
      </w:r>
      <w:r>
        <w:rPr>
          <w:w w:val="99"/>
          <w:sz w:val="28"/>
          <w:szCs w:val="28"/>
        </w:rPr>
        <w:t>graphics,</w:t>
      </w:r>
      <w:r>
        <w:rPr>
          <w:sz w:val="28"/>
          <w:szCs w:val="28"/>
        </w:rPr>
        <w:t xml:space="preserve"> </w:t>
      </w:r>
      <w:r>
        <w:rPr>
          <w:w w:val="99"/>
          <w:sz w:val="28"/>
          <w:szCs w:val="28"/>
        </w:rPr>
        <w:t>memory,</w:t>
      </w:r>
      <w:r>
        <w:rPr>
          <w:sz w:val="28"/>
          <w:szCs w:val="28"/>
        </w:rPr>
        <w:t xml:space="preserve"> </w:t>
      </w:r>
      <w:r>
        <w:rPr>
          <w:w w:val="99"/>
          <w:sz w:val="28"/>
          <w:szCs w:val="28"/>
        </w:rPr>
        <w:t>the</w:t>
      </w:r>
    </w:p>
    <w:p w:rsidR="004345CD" w:rsidRDefault="00384509">
      <w:pPr>
        <w:spacing w:line="300" w:lineRule="exact"/>
        <w:ind w:left="100"/>
        <w:rPr>
          <w:sz w:val="28"/>
          <w:szCs w:val="28"/>
        </w:rPr>
      </w:pPr>
      <w:r>
        <w:rPr>
          <w:w w:val="99"/>
          <w:sz w:val="28"/>
          <w:szCs w:val="28"/>
        </w:rPr>
        <w:t>USB</w:t>
      </w:r>
      <w:r>
        <w:rPr>
          <w:sz w:val="28"/>
          <w:szCs w:val="28"/>
        </w:rPr>
        <w:t xml:space="preserve"> </w:t>
      </w:r>
      <w:r>
        <w:rPr>
          <w:w w:val="99"/>
          <w:sz w:val="28"/>
          <w:szCs w:val="28"/>
        </w:rPr>
        <w:t>controller,</w:t>
      </w:r>
      <w:r>
        <w:rPr>
          <w:sz w:val="28"/>
          <w:szCs w:val="28"/>
        </w:rPr>
        <w:t xml:space="preserve"> </w:t>
      </w:r>
      <w:r>
        <w:rPr>
          <w:w w:val="99"/>
          <w:sz w:val="28"/>
          <w:szCs w:val="28"/>
        </w:rPr>
        <w:t>etc.</w:t>
      </w:r>
    </w:p>
    <w:p w:rsidR="004345CD" w:rsidRDefault="004345CD">
      <w:pPr>
        <w:spacing w:before="9" w:line="240" w:lineRule="exact"/>
        <w:rPr>
          <w:sz w:val="24"/>
          <w:szCs w:val="24"/>
        </w:rPr>
      </w:pPr>
    </w:p>
    <w:p w:rsidR="001B28FE" w:rsidRPr="001B28FE" w:rsidRDefault="006C5CC7" w:rsidP="001B28FE">
      <w:pPr>
        <w:spacing w:line="276" w:lineRule="auto"/>
        <w:ind w:left="100" w:right="55"/>
        <w:rPr>
          <w:sz w:val="28"/>
          <w:szCs w:val="28"/>
        </w:rPr>
      </w:pPr>
      <w:proofErr w:type="gramStart"/>
      <w:r>
        <w:rPr>
          <w:b/>
          <w:w w:val="99"/>
          <w:sz w:val="28"/>
          <w:szCs w:val="28"/>
        </w:rPr>
        <w:t>2.Arduino</w:t>
      </w:r>
      <w:proofErr w:type="gramEnd"/>
      <w:r w:rsidR="00384509">
        <w:rPr>
          <w:b/>
          <w:sz w:val="28"/>
          <w:szCs w:val="28"/>
        </w:rPr>
        <w:t xml:space="preserve"> </w:t>
      </w:r>
      <w:r w:rsidR="00384509">
        <w:rPr>
          <w:b/>
          <w:w w:val="99"/>
          <w:sz w:val="28"/>
          <w:szCs w:val="28"/>
        </w:rPr>
        <w:t>:</w:t>
      </w:r>
      <w:r w:rsidR="00384509">
        <w:rPr>
          <w:b/>
          <w:sz w:val="28"/>
          <w:szCs w:val="28"/>
        </w:rPr>
        <w:t xml:space="preserve"> </w:t>
      </w:r>
      <w:r w:rsidR="001B28FE" w:rsidRPr="001B28FE">
        <w:rPr>
          <w:sz w:val="28"/>
          <w:szCs w:val="28"/>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1B28FE" w:rsidRPr="001B28FE" w:rsidRDefault="001B28FE" w:rsidP="001B28FE">
      <w:pPr>
        <w:spacing w:line="276" w:lineRule="auto"/>
        <w:ind w:left="100" w:right="55"/>
        <w:rPr>
          <w:sz w:val="28"/>
          <w:szCs w:val="28"/>
        </w:rPr>
      </w:pPr>
    </w:p>
    <w:p w:rsidR="004345CD" w:rsidRDefault="001B28FE" w:rsidP="001B28FE">
      <w:pPr>
        <w:spacing w:line="276" w:lineRule="auto"/>
        <w:ind w:left="100" w:right="55"/>
        <w:rPr>
          <w:sz w:val="28"/>
          <w:szCs w:val="28"/>
        </w:rPr>
      </w:pPr>
      <w:r w:rsidRPr="001B28FE">
        <w:rPr>
          <w:sz w:val="28"/>
          <w:szCs w:val="28"/>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rsidR="000E0912" w:rsidRDefault="000E0912" w:rsidP="001B28FE">
      <w:pPr>
        <w:spacing w:line="276" w:lineRule="auto"/>
        <w:ind w:left="100" w:right="55"/>
        <w:rPr>
          <w:sz w:val="28"/>
          <w:szCs w:val="28"/>
        </w:rPr>
      </w:pPr>
    </w:p>
    <w:p w:rsidR="005160DE" w:rsidRPr="00046C14" w:rsidRDefault="000E0912" w:rsidP="005160DE">
      <w:pPr>
        <w:rPr>
          <w:sz w:val="28"/>
          <w:szCs w:val="28"/>
        </w:rPr>
      </w:pPr>
      <w:r w:rsidRPr="00F13468">
        <w:rPr>
          <w:b/>
          <w:sz w:val="28"/>
          <w:szCs w:val="28"/>
        </w:rPr>
        <w:t xml:space="preserve">3. Pulse </w:t>
      </w:r>
      <w:proofErr w:type="gramStart"/>
      <w:r w:rsidRPr="00F13468">
        <w:rPr>
          <w:b/>
          <w:sz w:val="28"/>
          <w:szCs w:val="28"/>
        </w:rPr>
        <w:t>sensor</w:t>
      </w:r>
      <w:r w:rsidR="00F13468" w:rsidRPr="00F13468">
        <w:rPr>
          <w:b/>
          <w:sz w:val="28"/>
          <w:szCs w:val="28"/>
        </w:rPr>
        <w:t xml:space="preserve"> </w:t>
      </w:r>
      <w:r w:rsidRPr="00F13468">
        <w:rPr>
          <w:b/>
          <w:sz w:val="28"/>
          <w:szCs w:val="28"/>
        </w:rPr>
        <w:t>:</w:t>
      </w:r>
      <w:proofErr w:type="gramEnd"/>
      <w:r>
        <w:rPr>
          <w:sz w:val="28"/>
          <w:szCs w:val="28"/>
        </w:rPr>
        <w:t xml:space="preserve"> </w:t>
      </w:r>
      <w:r w:rsidR="005160DE" w:rsidRPr="00046C14">
        <w:rPr>
          <w:sz w:val="28"/>
          <w:szCs w:val="28"/>
        </w:rPr>
        <w:t xml:space="preserve">Pulse Sensor is a well-designed plug-and-play heart-rate sensor for Arduino. Students, artists, athletes, makers, and game &amp; mobile developers who want to easily incorporate live heart rate data into their projects can use it. The sensor clips onto a fingertip or earlobe and plugs right into Arduino with some jumper cables. It also includes an open-source monitoring app that graphs your pulse in real time.  </w:t>
      </w:r>
    </w:p>
    <w:p w:rsidR="005160DE" w:rsidRPr="00046C14" w:rsidRDefault="005160DE" w:rsidP="005160DE">
      <w:pPr>
        <w:rPr>
          <w:sz w:val="28"/>
          <w:szCs w:val="28"/>
        </w:rPr>
      </w:pPr>
    </w:p>
    <w:p w:rsidR="005160DE" w:rsidRPr="00046C14" w:rsidRDefault="005160DE" w:rsidP="005160DE">
      <w:pPr>
        <w:rPr>
          <w:sz w:val="28"/>
          <w:szCs w:val="28"/>
        </w:rPr>
      </w:pPr>
      <w:r w:rsidRPr="00046C14">
        <w:rPr>
          <w:sz w:val="28"/>
          <w:szCs w:val="28"/>
        </w:rPr>
        <w:t xml:space="preserve">The front of the sensor is the pretty side with the Heart logo. This side makes contact with the skin. On the front, you see a small round hole, which is where the LED shines through from the back, and there is a little square just under the LED. The square is an ambient light sensor, exactly as the one used in cellphones, tablets, and laptops, to adjust the screen brightness in different light conditions. </w:t>
      </w:r>
    </w:p>
    <w:p w:rsidR="005160DE" w:rsidRDefault="005160DE" w:rsidP="005160DE">
      <w:pPr>
        <w:spacing w:line="200" w:lineRule="exact"/>
      </w:pPr>
    </w:p>
    <w:p w:rsidR="005160DE" w:rsidRDefault="005160DE" w:rsidP="005160DE">
      <w:pPr>
        <w:spacing w:line="200" w:lineRule="exact"/>
      </w:pPr>
    </w:p>
    <w:p w:rsidR="005160DE" w:rsidRDefault="005160DE" w:rsidP="005160DE">
      <w:pPr>
        <w:spacing w:line="200" w:lineRule="exact"/>
      </w:pPr>
    </w:p>
    <w:p w:rsidR="005160DE" w:rsidRDefault="005160DE" w:rsidP="005160DE">
      <w:pPr>
        <w:spacing w:before="16" w:line="260" w:lineRule="exact"/>
        <w:rPr>
          <w:sz w:val="26"/>
          <w:szCs w:val="26"/>
        </w:rPr>
      </w:pPr>
    </w:p>
    <w:p w:rsidR="005160DE" w:rsidRDefault="005160DE" w:rsidP="005160DE">
      <w:pPr>
        <w:spacing w:before="11"/>
        <w:ind w:left="4688" w:right="4628"/>
        <w:jc w:val="center"/>
        <w:rPr>
          <w:rFonts w:ascii="Calibri" w:eastAsia="Calibri" w:hAnsi="Calibri" w:cs="Calibri"/>
          <w:sz w:val="22"/>
          <w:szCs w:val="22"/>
        </w:rPr>
        <w:sectPr w:rsidR="005160DE">
          <w:pgSz w:w="12240" w:h="15840"/>
          <w:pgMar w:top="1380" w:right="1400" w:bottom="280" w:left="1340" w:header="720" w:footer="720" w:gutter="0"/>
          <w:cols w:space="720"/>
        </w:sectPr>
      </w:pPr>
      <w:r>
        <w:rPr>
          <w:rFonts w:ascii="Calibri" w:eastAsia="Calibri" w:hAnsi="Calibri" w:cs="Calibri"/>
          <w:w w:val="99"/>
          <w:sz w:val="22"/>
          <w:szCs w:val="22"/>
        </w:rPr>
        <w:t>9</w:t>
      </w:r>
    </w:p>
    <w:p w:rsidR="005160DE" w:rsidRDefault="005160DE" w:rsidP="005160DE">
      <w:pPr>
        <w:rPr>
          <w:color w:val="212121"/>
          <w:w w:val="99"/>
          <w:sz w:val="28"/>
          <w:szCs w:val="28"/>
        </w:rPr>
      </w:pPr>
      <w:r w:rsidRPr="00046C14">
        <w:rPr>
          <w:color w:val="212121"/>
          <w:w w:val="99"/>
          <w:sz w:val="28"/>
          <w:szCs w:val="28"/>
        </w:rPr>
        <w:lastRenderedPageBreak/>
        <w:t xml:space="preserve">The LED shines light into the fingertip or earlobe, or other capillary tissue, and sensor reads the light that bounces back. The back of the sensor is where the rest of the parts are mounted. We put them there so they would not get in the way of </w:t>
      </w:r>
      <w:proofErr w:type="gramStart"/>
      <w:r w:rsidRPr="00046C14">
        <w:rPr>
          <w:color w:val="212121"/>
          <w:w w:val="99"/>
          <w:sz w:val="28"/>
          <w:szCs w:val="28"/>
        </w:rPr>
        <w:t>t</w:t>
      </w:r>
      <w:r>
        <w:rPr>
          <w:color w:val="212121"/>
          <w:w w:val="99"/>
          <w:sz w:val="28"/>
          <w:szCs w:val="28"/>
        </w:rPr>
        <w:t>he of</w:t>
      </w:r>
      <w:proofErr w:type="gramEnd"/>
      <w:r>
        <w:rPr>
          <w:color w:val="212121"/>
          <w:w w:val="99"/>
          <w:sz w:val="28"/>
          <w:szCs w:val="28"/>
        </w:rPr>
        <w:t xml:space="preserve"> the sensor on the front. </w:t>
      </w:r>
    </w:p>
    <w:p w:rsidR="005160DE" w:rsidRDefault="005160DE" w:rsidP="005160DE">
      <w:pPr>
        <w:rPr>
          <w:color w:val="212121"/>
          <w:w w:val="99"/>
          <w:sz w:val="28"/>
          <w:szCs w:val="28"/>
        </w:rPr>
      </w:pPr>
    </w:p>
    <w:p w:rsidR="005160DE" w:rsidRPr="00621D6C" w:rsidRDefault="005160DE" w:rsidP="005160DE">
      <w:pPr>
        <w:rPr>
          <w:color w:val="212121"/>
          <w:w w:val="99"/>
          <w:sz w:val="28"/>
          <w:szCs w:val="28"/>
        </w:rPr>
      </w:pPr>
      <w:r>
        <w:rPr>
          <w:color w:val="212121"/>
          <w:w w:val="99"/>
          <w:sz w:val="28"/>
          <w:szCs w:val="28"/>
        </w:rPr>
        <w:t xml:space="preserve">The cable is a 24 </w:t>
      </w:r>
      <w:r w:rsidRPr="00621D6C">
        <w:rPr>
          <w:color w:val="212121"/>
          <w:w w:val="99"/>
          <w:sz w:val="28"/>
          <w:szCs w:val="28"/>
        </w:rPr>
        <w:t xml:space="preserve">flat color-coded ribbon cable with </w:t>
      </w:r>
      <w:proofErr w:type="gramStart"/>
      <w:r w:rsidRPr="00621D6C">
        <w:rPr>
          <w:color w:val="212121"/>
          <w:w w:val="99"/>
          <w:sz w:val="28"/>
          <w:szCs w:val="28"/>
        </w:rPr>
        <w:t>3</w:t>
      </w:r>
      <w:proofErr w:type="gramEnd"/>
      <w:r w:rsidRPr="00621D6C">
        <w:rPr>
          <w:color w:val="212121"/>
          <w:w w:val="99"/>
          <w:sz w:val="28"/>
          <w:szCs w:val="28"/>
        </w:rPr>
        <w:t xml:space="preserve"> male header connectors. </w:t>
      </w:r>
    </w:p>
    <w:p w:rsidR="005160DE" w:rsidRPr="00621D6C" w:rsidRDefault="005160DE" w:rsidP="005160DE">
      <w:pPr>
        <w:rPr>
          <w:color w:val="212121"/>
          <w:w w:val="99"/>
          <w:sz w:val="28"/>
          <w:szCs w:val="28"/>
        </w:rPr>
      </w:pPr>
    </w:p>
    <w:p w:rsidR="005160DE" w:rsidRPr="00621D6C" w:rsidRDefault="005160DE" w:rsidP="005160DE">
      <w:pPr>
        <w:rPr>
          <w:color w:val="212121"/>
          <w:w w:val="99"/>
          <w:sz w:val="28"/>
          <w:szCs w:val="28"/>
        </w:rPr>
      </w:pPr>
      <w:r w:rsidRPr="00621D6C">
        <w:rPr>
          <w:color w:val="212121"/>
          <w:w w:val="99"/>
          <w:sz w:val="28"/>
          <w:szCs w:val="28"/>
        </w:rPr>
        <w:t xml:space="preserve">RED wire = +3V to +5V  </w:t>
      </w:r>
    </w:p>
    <w:p w:rsidR="005160DE" w:rsidRPr="00621D6C" w:rsidRDefault="005160DE" w:rsidP="005160DE">
      <w:pPr>
        <w:rPr>
          <w:color w:val="212121"/>
          <w:w w:val="99"/>
          <w:sz w:val="28"/>
          <w:szCs w:val="28"/>
        </w:rPr>
      </w:pPr>
    </w:p>
    <w:p w:rsidR="005160DE" w:rsidRPr="00621D6C" w:rsidRDefault="005160DE" w:rsidP="005160DE">
      <w:pPr>
        <w:rPr>
          <w:color w:val="212121"/>
          <w:w w:val="99"/>
          <w:sz w:val="28"/>
          <w:szCs w:val="28"/>
        </w:rPr>
      </w:pPr>
      <w:r w:rsidRPr="00621D6C">
        <w:rPr>
          <w:color w:val="212121"/>
          <w:w w:val="99"/>
          <w:sz w:val="28"/>
          <w:szCs w:val="28"/>
        </w:rPr>
        <w:t xml:space="preserve">BLACK wire = GND  </w:t>
      </w:r>
    </w:p>
    <w:p w:rsidR="005160DE" w:rsidRPr="00621D6C" w:rsidRDefault="005160DE" w:rsidP="005160DE">
      <w:pPr>
        <w:rPr>
          <w:color w:val="212121"/>
          <w:w w:val="99"/>
          <w:sz w:val="28"/>
          <w:szCs w:val="28"/>
        </w:rPr>
      </w:pPr>
    </w:p>
    <w:p w:rsidR="005160DE" w:rsidRDefault="005160DE" w:rsidP="005160DE">
      <w:pPr>
        <w:rPr>
          <w:color w:val="212121"/>
          <w:w w:val="99"/>
          <w:sz w:val="28"/>
          <w:szCs w:val="28"/>
        </w:rPr>
      </w:pPr>
      <w:r w:rsidRPr="00621D6C">
        <w:rPr>
          <w:color w:val="212121"/>
          <w:w w:val="99"/>
          <w:sz w:val="28"/>
          <w:szCs w:val="28"/>
        </w:rPr>
        <w:t xml:space="preserve">PURPLE wire = Signal </w:t>
      </w:r>
    </w:p>
    <w:p w:rsidR="000E0912" w:rsidRDefault="000E0912" w:rsidP="001B28FE">
      <w:pPr>
        <w:spacing w:line="276" w:lineRule="auto"/>
        <w:ind w:left="100" w:right="55"/>
        <w:rPr>
          <w:sz w:val="28"/>
          <w:szCs w:val="28"/>
        </w:rPr>
      </w:pPr>
    </w:p>
    <w:p w:rsidR="004345CD" w:rsidRDefault="00384509" w:rsidP="00F13468">
      <w:pPr>
        <w:spacing w:line="275" w:lineRule="auto"/>
        <w:ind w:right="405"/>
        <w:rPr>
          <w:sz w:val="28"/>
          <w:szCs w:val="28"/>
        </w:rPr>
      </w:pPr>
      <w:proofErr w:type="gramStart"/>
      <w:r>
        <w:rPr>
          <w:b/>
          <w:w w:val="99"/>
          <w:sz w:val="28"/>
          <w:szCs w:val="28"/>
        </w:rPr>
        <w:t>3.Personal</w:t>
      </w:r>
      <w:proofErr w:type="gramEnd"/>
      <w:r>
        <w:rPr>
          <w:b/>
          <w:sz w:val="28"/>
          <w:szCs w:val="28"/>
        </w:rPr>
        <w:t xml:space="preserve"> </w:t>
      </w:r>
      <w:r>
        <w:rPr>
          <w:b/>
          <w:w w:val="99"/>
          <w:sz w:val="28"/>
          <w:szCs w:val="28"/>
        </w:rPr>
        <w:t>Computers:</w:t>
      </w:r>
      <w:r>
        <w:rPr>
          <w:b/>
          <w:sz w:val="28"/>
          <w:szCs w:val="28"/>
        </w:rPr>
        <w:t xml:space="preserve">  </w:t>
      </w:r>
      <w:r w:rsidR="001B28FE">
        <w:rPr>
          <w:w w:val="99"/>
          <w:sz w:val="28"/>
          <w:szCs w:val="28"/>
        </w:rPr>
        <w:t xml:space="preserve">For hospital end purpose we have used personal computer to show how code is going to run and visualize on </w:t>
      </w:r>
      <w:r w:rsidR="000E0912">
        <w:rPr>
          <w:w w:val="99"/>
          <w:sz w:val="28"/>
          <w:szCs w:val="28"/>
        </w:rPr>
        <w:t>dashboard.</w:t>
      </w:r>
      <w:r w:rsidR="001B28FE">
        <w:rPr>
          <w:w w:val="99"/>
          <w:sz w:val="28"/>
          <w:szCs w:val="28"/>
        </w:rPr>
        <w:t xml:space="preserve"> </w:t>
      </w:r>
    </w:p>
    <w:p w:rsidR="004345CD" w:rsidRDefault="004345CD">
      <w:pPr>
        <w:spacing w:before="3" w:line="160" w:lineRule="exact"/>
        <w:rPr>
          <w:sz w:val="17"/>
          <w:szCs w:val="17"/>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100"/>
        <w:rPr>
          <w:sz w:val="28"/>
          <w:szCs w:val="28"/>
        </w:rPr>
      </w:pPr>
      <w:r>
        <w:rPr>
          <w:b/>
          <w:w w:val="99"/>
          <w:sz w:val="28"/>
          <w:szCs w:val="28"/>
        </w:rPr>
        <w:t>2.3</w:t>
      </w:r>
      <w:r>
        <w:rPr>
          <w:b/>
          <w:sz w:val="28"/>
          <w:szCs w:val="28"/>
        </w:rPr>
        <w:t xml:space="preserve"> </w:t>
      </w:r>
      <w:proofErr w:type="spellStart"/>
      <w:r>
        <w:rPr>
          <w:b/>
          <w:w w:val="99"/>
          <w:sz w:val="28"/>
          <w:szCs w:val="28"/>
        </w:rPr>
        <w:t>Softwares</w:t>
      </w:r>
      <w:proofErr w:type="spellEnd"/>
      <w:r>
        <w:rPr>
          <w:b/>
          <w:sz w:val="28"/>
          <w:szCs w:val="28"/>
        </w:rPr>
        <w:t xml:space="preserve"> </w:t>
      </w:r>
      <w:r>
        <w:rPr>
          <w:b/>
          <w:w w:val="99"/>
          <w:sz w:val="28"/>
          <w:szCs w:val="28"/>
        </w:rPr>
        <w:t>used:</w:t>
      </w:r>
    </w:p>
    <w:p w:rsidR="004345CD" w:rsidRDefault="004345CD">
      <w:pPr>
        <w:spacing w:before="8" w:line="240" w:lineRule="exact"/>
        <w:rPr>
          <w:sz w:val="24"/>
          <w:szCs w:val="24"/>
        </w:rPr>
      </w:pPr>
    </w:p>
    <w:p w:rsidR="004345CD" w:rsidRDefault="00384509">
      <w:pPr>
        <w:ind w:left="100"/>
        <w:rPr>
          <w:sz w:val="28"/>
          <w:szCs w:val="28"/>
        </w:rPr>
      </w:pPr>
      <w:r>
        <w:rPr>
          <w:b/>
          <w:w w:val="99"/>
          <w:sz w:val="28"/>
          <w:szCs w:val="28"/>
        </w:rPr>
        <w:t>2.3.1</w:t>
      </w:r>
      <w:proofErr w:type="gramStart"/>
      <w:r>
        <w:rPr>
          <w:b/>
          <w:w w:val="99"/>
          <w:sz w:val="28"/>
          <w:szCs w:val="28"/>
        </w:rPr>
        <w:t>.NodeJS</w:t>
      </w:r>
      <w:proofErr w:type="gramEnd"/>
      <w:r>
        <w:rPr>
          <w:b/>
          <w:w w:val="99"/>
          <w:sz w:val="28"/>
          <w:szCs w:val="28"/>
        </w:rPr>
        <w:t>:</w:t>
      </w:r>
    </w:p>
    <w:p w:rsidR="004345CD" w:rsidRDefault="004345CD">
      <w:pPr>
        <w:spacing w:before="9" w:line="240" w:lineRule="exact"/>
        <w:rPr>
          <w:sz w:val="24"/>
          <w:szCs w:val="24"/>
        </w:rPr>
      </w:pPr>
    </w:p>
    <w:p w:rsidR="004345CD" w:rsidRDefault="00384509" w:rsidP="003E2DE0">
      <w:pPr>
        <w:spacing w:line="275" w:lineRule="auto"/>
        <w:ind w:left="1530" w:right="118" w:hanging="360"/>
        <w:rPr>
          <w:sz w:val="28"/>
          <w:szCs w:val="28"/>
        </w:rPr>
      </w:pPr>
      <w:r>
        <w:rPr>
          <w:rFonts w:ascii="Arial" w:eastAsia="Arial" w:hAnsi="Arial" w:cs="Arial"/>
          <w:w w:val="99"/>
          <w:sz w:val="28"/>
          <w:szCs w:val="28"/>
        </w:rPr>
        <w:t>•</w:t>
      </w:r>
      <w:r>
        <w:rPr>
          <w:rFonts w:ascii="Arial" w:eastAsia="Arial" w:hAnsi="Arial" w:cs="Arial"/>
          <w:sz w:val="28"/>
          <w:szCs w:val="28"/>
        </w:rPr>
        <w:tab/>
      </w:r>
      <w:r>
        <w:rPr>
          <w:w w:val="99"/>
          <w:sz w:val="28"/>
          <w:szCs w:val="28"/>
        </w:rPr>
        <w:t>Perform</w:t>
      </w:r>
      <w:r>
        <w:rPr>
          <w:sz w:val="28"/>
          <w:szCs w:val="28"/>
        </w:rPr>
        <w:t xml:space="preserve"> </w:t>
      </w:r>
      <w:r>
        <w:rPr>
          <w:w w:val="99"/>
          <w:sz w:val="28"/>
          <w:szCs w:val="28"/>
        </w:rPr>
        <w:t>asynchronous</w:t>
      </w:r>
      <w:r>
        <w:rPr>
          <w:sz w:val="28"/>
          <w:szCs w:val="28"/>
        </w:rPr>
        <w:t xml:space="preserve"> </w:t>
      </w:r>
      <w:r>
        <w:rPr>
          <w:w w:val="99"/>
          <w:sz w:val="28"/>
          <w:szCs w:val="28"/>
        </w:rPr>
        <w:t>processing</w:t>
      </w:r>
      <w:r>
        <w:rPr>
          <w:sz w:val="28"/>
          <w:szCs w:val="28"/>
        </w:rPr>
        <w:t xml:space="preserve"> </w:t>
      </w:r>
      <w:r>
        <w:rPr>
          <w:w w:val="99"/>
          <w:sz w:val="28"/>
          <w:szCs w:val="28"/>
        </w:rPr>
        <w:t>on</w:t>
      </w:r>
      <w:r>
        <w:rPr>
          <w:sz w:val="28"/>
          <w:szCs w:val="28"/>
        </w:rPr>
        <w:t xml:space="preserve"> </w:t>
      </w:r>
      <w:r>
        <w:rPr>
          <w:w w:val="99"/>
          <w:sz w:val="28"/>
          <w:szCs w:val="28"/>
        </w:rPr>
        <w:t>single</w:t>
      </w:r>
      <w:r>
        <w:rPr>
          <w:sz w:val="28"/>
          <w:szCs w:val="28"/>
        </w:rPr>
        <w:t xml:space="preserve"> </w:t>
      </w:r>
      <w:r>
        <w:rPr>
          <w:w w:val="99"/>
          <w:sz w:val="28"/>
          <w:szCs w:val="28"/>
        </w:rPr>
        <w:t>thread</w:t>
      </w:r>
      <w:r>
        <w:rPr>
          <w:sz w:val="28"/>
          <w:szCs w:val="28"/>
        </w:rPr>
        <w:t xml:space="preserve"> </w:t>
      </w:r>
      <w:r>
        <w:rPr>
          <w:w w:val="99"/>
          <w:sz w:val="28"/>
          <w:szCs w:val="28"/>
        </w:rPr>
        <w:t>instead</w:t>
      </w:r>
      <w:r>
        <w:rPr>
          <w:sz w:val="28"/>
          <w:szCs w:val="28"/>
        </w:rPr>
        <w:t xml:space="preserve"> </w:t>
      </w:r>
      <w:r>
        <w:rPr>
          <w:w w:val="99"/>
          <w:sz w:val="28"/>
          <w:szCs w:val="28"/>
        </w:rPr>
        <w:t>of</w:t>
      </w:r>
      <w:r>
        <w:rPr>
          <w:sz w:val="28"/>
          <w:szCs w:val="28"/>
        </w:rPr>
        <w:t xml:space="preserve"> </w:t>
      </w:r>
      <w:r>
        <w:rPr>
          <w:w w:val="99"/>
          <w:sz w:val="28"/>
          <w:szCs w:val="28"/>
        </w:rPr>
        <w:t>classical multithread</w:t>
      </w:r>
      <w:r>
        <w:rPr>
          <w:sz w:val="28"/>
          <w:szCs w:val="28"/>
        </w:rPr>
        <w:t xml:space="preserve"> </w:t>
      </w:r>
      <w:r>
        <w:rPr>
          <w:w w:val="99"/>
          <w:sz w:val="28"/>
          <w:szCs w:val="28"/>
        </w:rPr>
        <w:t>processing,</w:t>
      </w:r>
      <w:r>
        <w:rPr>
          <w:sz w:val="28"/>
          <w:szCs w:val="28"/>
        </w:rPr>
        <w:t xml:space="preserve"> </w:t>
      </w:r>
      <w:r>
        <w:rPr>
          <w:w w:val="99"/>
          <w:sz w:val="28"/>
          <w:szCs w:val="28"/>
        </w:rPr>
        <w:t>minimize</w:t>
      </w:r>
      <w:r>
        <w:rPr>
          <w:sz w:val="28"/>
          <w:szCs w:val="28"/>
        </w:rPr>
        <w:t xml:space="preserve"> </w:t>
      </w:r>
      <w:r>
        <w:rPr>
          <w:w w:val="99"/>
          <w:sz w:val="28"/>
          <w:szCs w:val="28"/>
        </w:rPr>
        <w:t>overhead</w:t>
      </w:r>
      <w:r>
        <w:rPr>
          <w:sz w:val="28"/>
          <w:szCs w:val="28"/>
        </w:rPr>
        <w:t xml:space="preserve"> </w:t>
      </w:r>
      <w:r>
        <w:rPr>
          <w:w w:val="99"/>
          <w:sz w:val="28"/>
          <w:szCs w:val="28"/>
        </w:rPr>
        <w:t>&amp;</w:t>
      </w:r>
      <w:r>
        <w:rPr>
          <w:sz w:val="28"/>
          <w:szCs w:val="28"/>
        </w:rPr>
        <w:t xml:space="preserve"> </w:t>
      </w:r>
      <w:r>
        <w:rPr>
          <w:w w:val="99"/>
          <w:sz w:val="28"/>
          <w:szCs w:val="28"/>
        </w:rPr>
        <w:t>latency,</w:t>
      </w:r>
      <w:r>
        <w:rPr>
          <w:sz w:val="28"/>
          <w:szCs w:val="28"/>
        </w:rPr>
        <w:t xml:space="preserve"> </w:t>
      </w:r>
      <w:r>
        <w:rPr>
          <w:w w:val="99"/>
          <w:sz w:val="28"/>
          <w:szCs w:val="28"/>
        </w:rPr>
        <w:t>maximize scalability</w:t>
      </w:r>
    </w:p>
    <w:p w:rsidR="004345CD" w:rsidRDefault="004345CD">
      <w:pPr>
        <w:spacing w:before="2" w:line="200" w:lineRule="exact"/>
      </w:pPr>
    </w:p>
    <w:p w:rsidR="004345CD" w:rsidRDefault="00384509">
      <w:pPr>
        <w:ind w:left="1180"/>
        <w:rPr>
          <w:sz w:val="28"/>
          <w:szCs w:val="28"/>
        </w:rPr>
      </w:pPr>
      <w:r>
        <w:rPr>
          <w:rFonts w:ascii="Arial" w:eastAsia="Arial" w:hAnsi="Arial" w:cs="Arial"/>
          <w:w w:val="99"/>
          <w:sz w:val="28"/>
          <w:szCs w:val="28"/>
        </w:rPr>
        <w:t>•</w:t>
      </w:r>
      <w:r>
        <w:rPr>
          <w:rFonts w:ascii="Arial" w:eastAsia="Arial" w:hAnsi="Arial" w:cs="Arial"/>
          <w:sz w:val="28"/>
          <w:szCs w:val="28"/>
        </w:rPr>
        <w:t xml:space="preserve">   </w:t>
      </w:r>
      <w:r>
        <w:rPr>
          <w:w w:val="99"/>
          <w:sz w:val="28"/>
          <w:szCs w:val="28"/>
        </w:rPr>
        <w:t>Scale</w:t>
      </w:r>
      <w:r>
        <w:rPr>
          <w:sz w:val="28"/>
          <w:szCs w:val="28"/>
        </w:rPr>
        <w:t xml:space="preserve"> </w:t>
      </w:r>
      <w:r>
        <w:rPr>
          <w:w w:val="99"/>
          <w:sz w:val="28"/>
          <w:szCs w:val="28"/>
        </w:rPr>
        <w:t>horizontally</w:t>
      </w:r>
      <w:r>
        <w:rPr>
          <w:sz w:val="28"/>
          <w:szCs w:val="28"/>
        </w:rPr>
        <w:t xml:space="preserve"> </w:t>
      </w:r>
      <w:r>
        <w:rPr>
          <w:w w:val="99"/>
          <w:sz w:val="28"/>
          <w:szCs w:val="28"/>
        </w:rPr>
        <w:t>instead</w:t>
      </w:r>
      <w:r>
        <w:rPr>
          <w:sz w:val="28"/>
          <w:szCs w:val="28"/>
        </w:rPr>
        <w:t xml:space="preserve"> </w:t>
      </w:r>
      <w:r>
        <w:rPr>
          <w:w w:val="99"/>
          <w:sz w:val="28"/>
          <w:szCs w:val="28"/>
        </w:rPr>
        <w:t>of</w:t>
      </w:r>
      <w:r>
        <w:rPr>
          <w:sz w:val="28"/>
          <w:szCs w:val="28"/>
        </w:rPr>
        <w:t xml:space="preserve"> </w:t>
      </w:r>
      <w:r>
        <w:rPr>
          <w:w w:val="99"/>
          <w:sz w:val="28"/>
          <w:szCs w:val="28"/>
        </w:rPr>
        <w:t>vertically</w:t>
      </w:r>
    </w:p>
    <w:p w:rsidR="004345CD" w:rsidRDefault="004345CD">
      <w:pPr>
        <w:spacing w:before="10" w:line="240" w:lineRule="exact"/>
        <w:rPr>
          <w:sz w:val="24"/>
          <w:szCs w:val="24"/>
        </w:rPr>
      </w:pPr>
    </w:p>
    <w:p w:rsidR="004345CD" w:rsidRDefault="00384509">
      <w:pPr>
        <w:tabs>
          <w:tab w:val="left" w:pos="1540"/>
        </w:tabs>
        <w:spacing w:line="274" w:lineRule="auto"/>
        <w:ind w:left="1540" w:right="475" w:hanging="360"/>
        <w:rPr>
          <w:sz w:val="28"/>
          <w:szCs w:val="28"/>
        </w:rPr>
      </w:pPr>
      <w:r>
        <w:rPr>
          <w:rFonts w:ascii="Arial" w:eastAsia="Arial" w:hAnsi="Arial" w:cs="Arial"/>
          <w:w w:val="99"/>
          <w:sz w:val="28"/>
          <w:szCs w:val="28"/>
        </w:rPr>
        <w:t>•</w:t>
      </w:r>
      <w:r>
        <w:rPr>
          <w:rFonts w:ascii="Arial" w:eastAsia="Arial" w:hAnsi="Arial" w:cs="Arial"/>
          <w:sz w:val="28"/>
          <w:szCs w:val="28"/>
        </w:rPr>
        <w:tab/>
      </w:r>
      <w:r>
        <w:rPr>
          <w:w w:val="99"/>
          <w:sz w:val="28"/>
          <w:szCs w:val="28"/>
        </w:rPr>
        <w:t>Ideal</w:t>
      </w:r>
      <w:r>
        <w:rPr>
          <w:sz w:val="28"/>
          <w:szCs w:val="28"/>
        </w:rPr>
        <w:t xml:space="preserve"> </w:t>
      </w:r>
      <w:r>
        <w:rPr>
          <w:w w:val="99"/>
          <w:sz w:val="28"/>
          <w:szCs w:val="28"/>
        </w:rPr>
        <w:t>for</w:t>
      </w:r>
      <w:r>
        <w:rPr>
          <w:sz w:val="28"/>
          <w:szCs w:val="28"/>
        </w:rPr>
        <w:t xml:space="preserve"> </w:t>
      </w:r>
      <w:r>
        <w:rPr>
          <w:w w:val="99"/>
          <w:sz w:val="28"/>
          <w:szCs w:val="28"/>
        </w:rPr>
        <w:t>applications</w:t>
      </w:r>
      <w:r>
        <w:rPr>
          <w:sz w:val="28"/>
          <w:szCs w:val="28"/>
        </w:rPr>
        <w:t xml:space="preserve"> </w:t>
      </w:r>
      <w:r>
        <w:rPr>
          <w:w w:val="99"/>
          <w:sz w:val="28"/>
          <w:szCs w:val="28"/>
        </w:rPr>
        <w:t>that</w:t>
      </w:r>
      <w:r>
        <w:rPr>
          <w:sz w:val="28"/>
          <w:szCs w:val="28"/>
        </w:rPr>
        <w:t xml:space="preserve"> </w:t>
      </w:r>
      <w:r>
        <w:rPr>
          <w:w w:val="99"/>
          <w:sz w:val="28"/>
          <w:szCs w:val="28"/>
        </w:rPr>
        <w:t>serve</w:t>
      </w:r>
      <w:r>
        <w:rPr>
          <w:sz w:val="28"/>
          <w:szCs w:val="28"/>
        </w:rPr>
        <w:t xml:space="preserve"> </w:t>
      </w:r>
      <w:r>
        <w:rPr>
          <w:w w:val="99"/>
          <w:sz w:val="28"/>
          <w:szCs w:val="28"/>
        </w:rPr>
        <w:t>a</w:t>
      </w:r>
      <w:r>
        <w:rPr>
          <w:sz w:val="28"/>
          <w:szCs w:val="28"/>
        </w:rPr>
        <w:t xml:space="preserve"> </w:t>
      </w:r>
      <w:r>
        <w:rPr>
          <w:w w:val="99"/>
          <w:sz w:val="28"/>
          <w:szCs w:val="28"/>
        </w:rPr>
        <w:t>lot</w:t>
      </w:r>
      <w:r>
        <w:rPr>
          <w:sz w:val="28"/>
          <w:szCs w:val="28"/>
        </w:rPr>
        <w:t xml:space="preserve"> </w:t>
      </w:r>
      <w:r>
        <w:rPr>
          <w:w w:val="99"/>
          <w:sz w:val="28"/>
          <w:szCs w:val="28"/>
        </w:rPr>
        <w:t>of</w:t>
      </w:r>
      <w:r>
        <w:rPr>
          <w:sz w:val="28"/>
          <w:szCs w:val="28"/>
        </w:rPr>
        <w:t xml:space="preserve"> </w:t>
      </w:r>
      <w:r>
        <w:rPr>
          <w:w w:val="99"/>
          <w:sz w:val="28"/>
          <w:szCs w:val="28"/>
        </w:rPr>
        <w:t>requests</w:t>
      </w:r>
      <w:r>
        <w:rPr>
          <w:sz w:val="28"/>
          <w:szCs w:val="28"/>
        </w:rPr>
        <w:t xml:space="preserve"> </w:t>
      </w:r>
      <w:r>
        <w:rPr>
          <w:w w:val="99"/>
          <w:sz w:val="28"/>
          <w:szCs w:val="28"/>
        </w:rPr>
        <w:t>but</w:t>
      </w:r>
      <w:r>
        <w:rPr>
          <w:sz w:val="28"/>
          <w:szCs w:val="28"/>
        </w:rPr>
        <w:t xml:space="preserve"> </w:t>
      </w:r>
      <w:r>
        <w:rPr>
          <w:w w:val="99"/>
          <w:sz w:val="28"/>
          <w:szCs w:val="28"/>
        </w:rPr>
        <w:t>don't</w:t>
      </w:r>
      <w:r>
        <w:rPr>
          <w:sz w:val="28"/>
          <w:szCs w:val="28"/>
        </w:rPr>
        <w:t xml:space="preserve"> </w:t>
      </w:r>
      <w:r>
        <w:rPr>
          <w:w w:val="99"/>
          <w:sz w:val="28"/>
          <w:szCs w:val="28"/>
        </w:rPr>
        <w:t>use/need lots</w:t>
      </w:r>
      <w:r>
        <w:rPr>
          <w:sz w:val="28"/>
          <w:szCs w:val="28"/>
        </w:rPr>
        <w:t xml:space="preserve"> </w:t>
      </w:r>
      <w:r>
        <w:rPr>
          <w:w w:val="99"/>
          <w:sz w:val="28"/>
          <w:szCs w:val="28"/>
        </w:rPr>
        <w:t>of</w:t>
      </w:r>
      <w:r>
        <w:rPr>
          <w:sz w:val="28"/>
          <w:szCs w:val="28"/>
        </w:rPr>
        <w:t xml:space="preserve"> </w:t>
      </w:r>
      <w:r>
        <w:rPr>
          <w:w w:val="99"/>
          <w:sz w:val="28"/>
          <w:szCs w:val="28"/>
        </w:rPr>
        <w:t>computational</w:t>
      </w:r>
      <w:r>
        <w:rPr>
          <w:sz w:val="28"/>
          <w:szCs w:val="28"/>
        </w:rPr>
        <w:t xml:space="preserve"> </w:t>
      </w:r>
      <w:r>
        <w:rPr>
          <w:w w:val="99"/>
          <w:sz w:val="28"/>
          <w:szCs w:val="28"/>
        </w:rPr>
        <w:t>power</w:t>
      </w:r>
      <w:r>
        <w:rPr>
          <w:sz w:val="28"/>
          <w:szCs w:val="28"/>
        </w:rPr>
        <w:t xml:space="preserve"> </w:t>
      </w:r>
      <w:r>
        <w:rPr>
          <w:w w:val="99"/>
          <w:sz w:val="28"/>
          <w:szCs w:val="28"/>
        </w:rPr>
        <w:t>per</w:t>
      </w:r>
      <w:r>
        <w:rPr>
          <w:sz w:val="28"/>
          <w:szCs w:val="28"/>
        </w:rPr>
        <w:t xml:space="preserve"> </w:t>
      </w:r>
      <w:r>
        <w:rPr>
          <w:w w:val="99"/>
          <w:sz w:val="28"/>
          <w:szCs w:val="28"/>
        </w:rPr>
        <w:t>request</w:t>
      </w:r>
    </w:p>
    <w:p w:rsidR="004345CD" w:rsidRDefault="004345CD">
      <w:pPr>
        <w:spacing w:before="3" w:line="200" w:lineRule="exact"/>
      </w:pPr>
    </w:p>
    <w:p w:rsidR="004345CD" w:rsidRDefault="00384509">
      <w:pPr>
        <w:ind w:left="1180"/>
        <w:rPr>
          <w:sz w:val="28"/>
          <w:szCs w:val="28"/>
        </w:rPr>
      </w:pPr>
      <w:r>
        <w:rPr>
          <w:rFonts w:ascii="Arial" w:eastAsia="Arial" w:hAnsi="Arial" w:cs="Arial"/>
          <w:w w:val="99"/>
          <w:sz w:val="28"/>
          <w:szCs w:val="28"/>
        </w:rPr>
        <w:t>•</w:t>
      </w:r>
      <w:r>
        <w:rPr>
          <w:rFonts w:ascii="Arial" w:eastAsia="Arial" w:hAnsi="Arial" w:cs="Arial"/>
          <w:sz w:val="28"/>
          <w:szCs w:val="28"/>
        </w:rPr>
        <w:t xml:space="preserve">   </w:t>
      </w:r>
      <w:r>
        <w:rPr>
          <w:w w:val="99"/>
          <w:sz w:val="28"/>
          <w:szCs w:val="28"/>
        </w:rPr>
        <w:t>Not</w:t>
      </w:r>
      <w:r>
        <w:rPr>
          <w:sz w:val="28"/>
          <w:szCs w:val="28"/>
        </w:rPr>
        <w:t xml:space="preserve"> </w:t>
      </w:r>
      <w:r>
        <w:rPr>
          <w:w w:val="99"/>
          <w:sz w:val="28"/>
          <w:szCs w:val="28"/>
        </w:rPr>
        <w:t>so</w:t>
      </w:r>
      <w:r>
        <w:rPr>
          <w:sz w:val="28"/>
          <w:szCs w:val="28"/>
        </w:rPr>
        <w:t xml:space="preserve"> </w:t>
      </w:r>
      <w:r>
        <w:rPr>
          <w:w w:val="99"/>
          <w:sz w:val="28"/>
          <w:szCs w:val="28"/>
        </w:rPr>
        <w:t>ideal</w:t>
      </w:r>
      <w:r>
        <w:rPr>
          <w:sz w:val="28"/>
          <w:szCs w:val="28"/>
        </w:rPr>
        <w:t xml:space="preserve"> </w:t>
      </w:r>
      <w:r>
        <w:rPr>
          <w:w w:val="99"/>
          <w:sz w:val="28"/>
          <w:szCs w:val="28"/>
        </w:rPr>
        <w:t>for</w:t>
      </w:r>
      <w:r>
        <w:rPr>
          <w:sz w:val="28"/>
          <w:szCs w:val="28"/>
        </w:rPr>
        <w:t xml:space="preserve"> </w:t>
      </w:r>
      <w:r>
        <w:rPr>
          <w:w w:val="99"/>
          <w:sz w:val="28"/>
          <w:szCs w:val="28"/>
        </w:rPr>
        <w:t>heavy</w:t>
      </w:r>
      <w:r>
        <w:rPr>
          <w:sz w:val="28"/>
          <w:szCs w:val="28"/>
        </w:rPr>
        <w:t xml:space="preserve"> </w:t>
      </w:r>
      <w:r>
        <w:rPr>
          <w:w w:val="99"/>
          <w:sz w:val="28"/>
          <w:szCs w:val="28"/>
        </w:rPr>
        <w:t>calculations,</w:t>
      </w:r>
      <w:r>
        <w:rPr>
          <w:sz w:val="28"/>
          <w:szCs w:val="28"/>
        </w:rPr>
        <w:t xml:space="preserve"> </w:t>
      </w:r>
      <w:r>
        <w:rPr>
          <w:w w:val="99"/>
          <w:sz w:val="28"/>
          <w:szCs w:val="28"/>
        </w:rPr>
        <w:t>e.g.</w:t>
      </w:r>
      <w:r>
        <w:rPr>
          <w:sz w:val="28"/>
          <w:szCs w:val="28"/>
        </w:rPr>
        <w:t xml:space="preserve"> </w:t>
      </w:r>
      <w:r>
        <w:rPr>
          <w:w w:val="99"/>
          <w:sz w:val="28"/>
          <w:szCs w:val="28"/>
        </w:rPr>
        <w:t>massive</w:t>
      </w:r>
      <w:r>
        <w:rPr>
          <w:sz w:val="28"/>
          <w:szCs w:val="28"/>
        </w:rPr>
        <w:t xml:space="preserve"> </w:t>
      </w:r>
      <w:r>
        <w:rPr>
          <w:w w:val="99"/>
          <w:sz w:val="28"/>
          <w:szCs w:val="28"/>
        </w:rPr>
        <w:t>parallel</w:t>
      </w:r>
      <w:r>
        <w:rPr>
          <w:sz w:val="28"/>
          <w:szCs w:val="28"/>
        </w:rPr>
        <w:t xml:space="preserve"> </w:t>
      </w:r>
      <w:r>
        <w:rPr>
          <w:w w:val="99"/>
          <w:sz w:val="28"/>
          <w:szCs w:val="28"/>
        </w:rPr>
        <w:t>computing</w:t>
      </w:r>
    </w:p>
    <w:p w:rsidR="004345CD" w:rsidRDefault="004345CD">
      <w:pPr>
        <w:spacing w:before="10" w:line="240" w:lineRule="exact"/>
        <w:rPr>
          <w:sz w:val="24"/>
          <w:szCs w:val="24"/>
        </w:rPr>
      </w:pPr>
    </w:p>
    <w:p w:rsidR="004345CD" w:rsidRDefault="00384509">
      <w:pPr>
        <w:spacing w:line="300" w:lineRule="exact"/>
        <w:ind w:left="1180"/>
        <w:rPr>
          <w:sz w:val="28"/>
          <w:szCs w:val="28"/>
        </w:rPr>
      </w:pPr>
      <w:r>
        <w:rPr>
          <w:rFonts w:ascii="Arial" w:eastAsia="Arial" w:hAnsi="Arial" w:cs="Arial"/>
          <w:w w:val="99"/>
          <w:position w:val="-1"/>
          <w:sz w:val="28"/>
          <w:szCs w:val="28"/>
        </w:rPr>
        <w:t>•</w:t>
      </w:r>
      <w:r>
        <w:rPr>
          <w:rFonts w:ascii="Arial" w:eastAsia="Arial" w:hAnsi="Arial" w:cs="Arial"/>
          <w:position w:val="-1"/>
          <w:sz w:val="28"/>
          <w:szCs w:val="28"/>
        </w:rPr>
        <w:t xml:space="preserve">   </w:t>
      </w:r>
      <w:r>
        <w:rPr>
          <w:w w:val="99"/>
          <w:position w:val="-1"/>
          <w:sz w:val="28"/>
          <w:szCs w:val="28"/>
        </w:rPr>
        <w:t>Also:</w:t>
      </w:r>
      <w:r>
        <w:rPr>
          <w:position w:val="-1"/>
          <w:sz w:val="28"/>
          <w:szCs w:val="28"/>
        </w:rPr>
        <w:t xml:space="preserve"> </w:t>
      </w:r>
      <w:r>
        <w:rPr>
          <w:w w:val="99"/>
          <w:position w:val="-1"/>
          <w:sz w:val="28"/>
          <w:szCs w:val="28"/>
        </w:rPr>
        <w:t>Less</w:t>
      </w:r>
      <w:r>
        <w:rPr>
          <w:position w:val="-1"/>
          <w:sz w:val="28"/>
          <w:szCs w:val="28"/>
        </w:rPr>
        <w:t xml:space="preserve"> </w:t>
      </w:r>
      <w:r>
        <w:rPr>
          <w:w w:val="99"/>
          <w:position w:val="-1"/>
          <w:sz w:val="28"/>
          <w:szCs w:val="28"/>
        </w:rPr>
        <w:t>problems</w:t>
      </w:r>
      <w:r>
        <w:rPr>
          <w:position w:val="-1"/>
          <w:sz w:val="28"/>
          <w:szCs w:val="28"/>
        </w:rPr>
        <w:t xml:space="preserve"> </w:t>
      </w:r>
      <w:r>
        <w:rPr>
          <w:w w:val="99"/>
          <w:position w:val="-1"/>
          <w:sz w:val="28"/>
          <w:szCs w:val="28"/>
        </w:rPr>
        <w:t>with</w:t>
      </w:r>
      <w:r>
        <w:rPr>
          <w:position w:val="-1"/>
          <w:sz w:val="28"/>
          <w:szCs w:val="28"/>
        </w:rPr>
        <w:t xml:space="preserve"> </w:t>
      </w:r>
      <w:r>
        <w:rPr>
          <w:w w:val="99"/>
          <w:position w:val="-1"/>
          <w:sz w:val="28"/>
          <w:szCs w:val="28"/>
        </w:rPr>
        <w:t>concurrency</w:t>
      </w:r>
    </w:p>
    <w:p w:rsidR="004345CD" w:rsidRDefault="004345CD">
      <w:pPr>
        <w:spacing w:before="13" w:line="240" w:lineRule="exact"/>
        <w:rPr>
          <w:sz w:val="24"/>
          <w:szCs w:val="24"/>
        </w:rPr>
      </w:pPr>
    </w:p>
    <w:p w:rsidR="004345CD" w:rsidRDefault="00384509">
      <w:pPr>
        <w:spacing w:before="11"/>
        <w:ind w:left="4632" w:right="4612"/>
        <w:jc w:val="center"/>
        <w:rPr>
          <w:rFonts w:ascii="Calibri" w:eastAsia="Calibri" w:hAnsi="Calibri" w:cs="Calibri"/>
          <w:w w:val="99"/>
          <w:sz w:val="22"/>
          <w:szCs w:val="22"/>
        </w:rPr>
      </w:pPr>
      <w:r>
        <w:rPr>
          <w:rFonts w:ascii="Calibri" w:eastAsia="Calibri" w:hAnsi="Calibri" w:cs="Calibri"/>
          <w:w w:val="99"/>
          <w:sz w:val="22"/>
          <w:szCs w:val="22"/>
        </w:rPr>
        <w:t>21</w:t>
      </w:r>
    </w:p>
    <w:p w:rsidR="003E2DE0" w:rsidRDefault="003E2DE0" w:rsidP="003E2DE0">
      <w:pPr>
        <w:spacing w:before="11"/>
        <w:ind w:right="4612"/>
        <w:rPr>
          <w:rFonts w:ascii="Calibri" w:eastAsia="Calibri" w:hAnsi="Calibri" w:cs="Calibri"/>
          <w:sz w:val="22"/>
          <w:szCs w:val="22"/>
        </w:rPr>
        <w:sectPr w:rsidR="003E2DE0">
          <w:pgSz w:w="12240" w:h="15840"/>
          <w:pgMar w:top="1380" w:right="1360" w:bottom="280" w:left="1340" w:header="720" w:footer="720" w:gutter="0"/>
          <w:cols w:space="720"/>
        </w:sectPr>
      </w:pPr>
    </w:p>
    <w:p w:rsidR="003E2DE0" w:rsidRDefault="003E2DE0">
      <w:pPr>
        <w:spacing w:before="60"/>
        <w:ind w:left="100"/>
        <w:rPr>
          <w:b/>
          <w:w w:val="99"/>
          <w:sz w:val="28"/>
          <w:szCs w:val="28"/>
        </w:rPr>
      </w:pPr>
      <w:r>
        <w:rPr>
          <w:b/>
          <w:w w:val="99"/>
          <w:sz w:val="28"/>
          <w:szCs w:val="28"/>
        </w:rPr>
        <w:lastRenderedPageBreak/>
        <w:t>2.3.2</w:t>
      </w:r>
      <w:proofErr w:type="gramStart"/>
      <w:r>
        <w:rPr>
          <w:b/>
          <w:w w:val="99"/>
          <w:sz w:val="28"/>
          <w:szCs w:val="28"/>
        </w:rPr>
        <w:t>.Python</w:t>
      </w:r>
      <w:proofErr w:type="gramEnd"/>
      <w:r>
        <w:rPr>
          <w:b/>
          <w:w w:val="99"/>
          <w:sz w:val="28"/>
          <w:szCs w:val="28"/>
        </w:rPr>
        <w:t>:</w:t>
      </w:r>
    </w:p>
    <w:p w:rsidR="00BB43D8" w:rsidRDefault="00BB43D8" w:rsidP="00BB43D8">
      <w:pPr>
        <w:spacing w:before="60"/>
        <w:rPr>
          <w:w w:val="99"/>
          <w:sz w:val="28"/>
          <w:szCs w:val="28"/>
        </w:rPr>
      </w:pPr>
    </w:p>
    <w:p w:rsidR="003E2DE0" w:rsidRPr="00BB43D8" w:rsidRDefault="003E2DE0" w:rsidP="00BB43D8">
      <w:pPr>
        <w:pStyle w:val="ListParagraph"/>
        <w:numPr>
          <w:ilvl w:val="0"/>
          <w:numId w:val="10"/>
        </w:numPr>
        <w:spacing w:before="60"/>
        <w:ind w:left="990"/>
        <w:rPr>
          <w:w w:val="99"/>
          <w:sz w:val="28"/>
          <w:szCs w:val="28"/>
        </w:rPr>
      </w:pPr>
      <w:r w:rsidRPr="00BB43D8">
        <w:rPr>
          <w:w w:val="99"/>
          <w:sz w:val="28"/>
          <w:szCs w:val="28"/>
        </w:rPr>
        <w:t xml:space="preserve">Python is an </w:t>
      </w:r>
      <w:proofErr w:type="spellStart"/>
      <w:r w:rsidRPr="00BB43D8">
        <w:rPr>
          <w:w w:val="99"/>
          <w:sz w:val="28"/>
          <w:szCs w:val="28"/>
        </w:rPr>
        <w:t>interpreted</w:t>
      </w:r>
      <w:proofErr w:type="spellEnd"/>
      <w:r w:rsidRPr="00BB43D8">
        <w:rPr>
          <w:w w:val="99"/>
          <w:sz w:val="28"/>
          <w:szCs w:val="28"/>
        </w:rPr>
        <w:t xml:space="preserve">, object-oriented, high-level programming language with dynamic semantics. </w:t>
      </w:r>
    </w:p>
    <w:p w:rsidR="003E2DE0" w:rsidRPr="003E2DE0" w:rsidRDefault="003E2DE0" w:rsidP="00BB43D8">
      <w:pPr>
        <w:pStyle w:val="ListParagraph"/>
        <w:numPr>
          <w:ilvl w:val="0"/>
          <w:numId w:val="10"/>
        </w:numPr>
        <w:spacing w:before="60"/>
        <w:ind w:left="990"/>
        <w:rPr>
          <w:w w:val="99"/>
          <w:sz w:val="28"/>
          <w:szCs w:val="28"/>
        </w:rPr>
      </w:pPr>
      <w:r w:rsidRPr="003E2DE0">
        <w:rPr>
          <w:w w:val="99"/>
          <w:sz w:val="28"/>
          <w:szCs w:val="28"/>
        </w:rPr>
        <w:t xml:space="preserve">Its high-level built in data structures, combined with dynamic typing and dynamic </w:t>
      </w:r>
      <w:proofErr w:type="gramStart"/>
      <w:r w:rsidRPr="003E2DE0">
        <w:rPr>
          <w:w w:val="99"/>
          <w:sz w:val="28"/>
          <w:szCs w:val="28"/>
        </w:rPr>
        <w:t>binding,</w:t>
      </w:r>
      <w:proofErr w:type="gramEnd"/>
      <w:r w:rsidRPr="003E2DE0">
        <w:rPr>
          <w:w w:val="99"/>
          <w:sz w:val="28"/>
          <w:szCs w:val="28"/>
        </w:rPr>
        <w:t xml:space="preserve"> make it very attractive for Rapid Application Development, as well as for use as a scripting or glue language to connect existing components together. </w:t>
      </w:r>
    </w:p>
    <w:p w:rsidR="003E2DE0" w:rsidRPr="003E2DE0" w:rsidRDefault="003E2DE0" w:rsidP="00BB43D8">
      <w:pPr>
        <w:pStyle w:val="ListParagraph"/>
        <w:numPr>
          <w:ilvl w:val="0"/>
          <w:numId w:val="10"/>
        </w:numPr>
        <w:spacing w:before="60"/>
        <w:ind w:left="990"/>
        <w:rPr>
          <w:w w:val="99"/>
          <w:sz w:val="28"/>
          <w:szCs w:val="28"/>
        </w:rPr>
      </w:pPr>
      <w:proofErr w:type="gramStart"/>
      <w:r w:rsidRPr="003E2DE0">
        <w:rPr>
          <w:w w:val="99"/>
          <w:sz w:val="28"/>
          <w:szCs w:val="28"/>
        </w:rPr>
        <w:t>Python's</w:t>
      </w:r>
      <w:proofErr w:type="gramEnd"/>
      <w:r w:rsidRPr="003E2DE0">
        <w:rPr>
          <w:w w:val="99"/>
          <w:sz w:val="28"/>
          <w:szCs w:val="28"/>
        </w:rPr>
        <w:t xml:space="preserve"> simple, easy to learn syntax emphasizes readability and therefore reduces the cost of program maintenance. </w:t>
      </w:r>
    </w:p>
    <w:p w:rsidR="003E2DE0" w:rsidRPr="003E2DE0" w:rsidRDefault="003E2DE0" w:rsidP="00BB43D8">
      <w:pPr>
        <w:pStyle w:val="ListParagraph"/>
        <w:numPr>
          <w:ilvl w:val="0"/>
          <w:numId w:val="10"/>
        </w:numPr>
        <w:spacing w:before="60"/>
        <w:ind w:left="990"/>
        <w:rPr>
          <w:w w:val="99"/>
          <w:sz w:val="28"/>
          <w:szCs w:val="28"/>
        </w:rPr>
      </w:pPr>
      <w:r w:rsidRPr="003E2DE0">
        <w:rPr>
          <w:w w:val="99"/>
          <w:sz w:val="28"/>
          <w:szCs w:val="28"/>
        </w:rPr>
        <w:t xml:space="preserve">Python supports modules and packages, which encourages program modularity and code reuse. </w:t>
      </w:r>
    </w:p>
    <w:p w:rsidR="003E2DE0" w:rsidRPr="003E2DE0" w:rsidRDefault="003E2DE0" w:rsidP="00BB43D8">
      <w:pPr>
        <w:pStyle w:val="ListParagraph"/>
        <w:numPr>
          <w:ilvl w:val="0"/>
          <w:numId w:val="10"/>
        </w:numPr>
        <w:spacing w:before="60"/>
        <w:ind w:left="990"/>
        <w:rPr>
          <w:w w:val="99"/>
          <w:sz w:val="28"/>
          <w:szCs w:val="28"/>
        </w:rPr>
      </w:pPr>
      <w:r w:rsidRPr="003E2DE0">
        <w:rPr>
          <w:w w:val="99"/>
          <w:sz w:val="28"/>
          <w:szCs w:val="28"/>
        </w:rPr>
        <w:t xml:space="preserve">The Python interpreter and the extensive standard library are available in source or binary form without charge for all major platforms, and </w:t>
      </w:r>
      <w:proofErr w:type="gramStart"/>
      <w:r w:rsidRPr="003E2DE0">
        <w:rPr>
          <w:w w:val="99"/>
          <w:sz w:val="28"/>
          <w:szCs w:val="28"/>
        </w:rPr>
        <w:t>can be freely distributed</w:t>
      </w:r>
      <w:proofErr w:type="gramEnd"/>
      <w:r w:rsidRPr="003E2DE0">
        <w:rPr>
          <w:w w:val="99"/>
          <w:sz w:val="28"/>
          <w:szCs w:val="28"/>
        </w:rPr>
        <w:t>.</w:t>
      </w:r>
    </w:p>
    <w:p w:rsidR="003E2DE0" w:rsidRDefault="003E2DE0">
      <w:pPr>
        <w:spacing w:before="60"/>
        <w:ind w:left="100"/>
        <w:rPr>
          <w:b/>
          <w:w w:val="99"/>
          <w:sz w:val="28"/>
          <w:szCs w:val="28"/>
        </w:rPr>
      </w:pPr>
    </w:p>
    <w:p w:rsidR="003E2DE0" w:rsidRDefault="003E2DE0">
      <w:pPr>
        <w:spacing w:before="60"/>
        <w:ind w:left="100"/>
        <w:rPr>
          <w:b/>
          <w:w w:val="99"/>
          <w:sz w:val="28"/>
          <w:szCs w:val="28"/>
        </w:rPr>
      </w:pPr>
    </w:p>
    <w:p w:rsidR="003E2DE0" w:rsidRDefault="003E2DE0">
      <w:pPr>
        <w:spacing w:before="60"/>
        <w:ind w:left="100"/>
        <w:rPr>
          <w:b/>
          <w:w w:val="99"/>
          <w:sz w:val="28"/>
          <w:szCs w:val="28"/>
        </w:rPr>
      </w:pPr>
    </w:p>
    <w:p w:rsidR="004345CD" w:rsidRDefault="005160DE">
      <w:pPr>
        <w:spacing w:before="60"/>
        <w:ind w:left="100"/>
        <w:rPr>
          <w:sz w:val="28"/>
          <w:szCs w:val="28"/>
        </w:rPr>
      </w:pPr>
      <w:r>
        <w:pict>
          <v:group id="_x0000_s1236" style="position:absolute;left:0;text-align:left;margin-left:24.45pt;margin-top:24pt;width:563.65pt;height:744.8pt;z-index:-2263;mso-position-horizontal-relative:page;mso-position-vertical-relative:page" coordorigin="489,480" coordsize="11273,14896">
            <v:shape id="_x0000_s1242" style="position:absolute;left:499;top:494;width:11243;height:0" coordorigin="499,494" coordsize="11243,0" path="m499,494r11243,e" filled="f" strokeweight=".58pt">
              <v:path arrowok="t"/>
            </v:shape>
            <v:shape id="_x0000_s1241" style="position:absolute;left:494;top:490;width:0;height:14862" coordorigin="494,490" coordsize="0,14862" path="m494,490r,14862e" filled="f" strokeweight=".58pt">
              <v:path arrowok="t"/>
            </v:shape>
            <v:shape id="_x0000_s1240" style="position:absolute;left:11752;top:490;width:0;height:14876" coordorigin="11752,490" coordsize="0,14876" path="m11752,490r,14876e" filled="f" strokeweight=".96pt">
              <v:path arrowok="t"/>
            </v:shape>
            <v:shape id="_x0000_s1239" style="position:absolute;left:11747;top:499;width:0;height:14843" coordorigin="11747,499" coordsize="0,14843" path="m11747,499r,14843e" filled="f" strokeweight=".20464mm">
              <v:path arrowok="t"/>
            </v:shape>
            <v:shape id="_x0000_s1238" style="position:absolute;left:499;top:15356;width:11243;height:0" coordorigin="499,15356" coordsize="11243,0" path="m499,15356r11243,e" filled="f" strokeweight=".20464mm">
              <v:path arrowok="t"/>
            </v:shape>
            <v:shape id="_x0000_s1237" style="position:absolute;left:499;top:15347;width:11243;height:0" coordorigin="499,15347" coordsize="11243,0" path="m499,15347r11243,e" filled="f" strokeweight=".58pt">
              <v:path arrowok="t"/>
            </v:shape>
            <w10:wrap anchorx="page" anchory="page"/>
          </v:group>
        </w:pict>
      </w:r>
      <w:r w:rsidR="00384509">
        <w:rPr>
          <w:b/>
          <w:w w:val="99"/>
          <w:sz w:val="28"/>
          <w:szCs w:val="28"/>
        </w:rPr>
        <w:t>2.3.2</w:t>
      </w:r>
      <w:proofErr w:type="gramStart"/>
      <w:r w:rsidR="00384509">
        <w:rPr>
          <w:b/>
          <w:w w:val="99"/>
          <w:sz w:val="28"/>
          <w:szCs w:val="28"/>
        </w:rPr>
        <w:t>.Database</w:t>
      </w:r>
      <w:proofErr w:type="gramEnd"/>
      <w:r w:rsidR="00384509">
        <w:rPr>
          <w:b/>
          <w:w w:val="99"/>
          <w:sz w:val="28"/>
          <w:szCs w:val="28"/>
        </w:rPr>
        <w:t>:</w:t>
      </w:r>
    </w:p>
    <w:p w:rsidR="004345CD" w:rsidRDefault="004345CD">
      <w:pPr>
        <w:spacing w:before="8" w:line="240" w:lineRule="exact"/>
        <w:rPr>
          <w:sz w:val="24"/>
          <w:szCs w:val="24"/>
        </w:rPr>
      </w:pPr>
    </w:p>
    <w:p w:rsidR="004345CD" w:rsidRDefault="00384509">
      <w:pPr>
        <w:ind w:left="460"/>
        <w:rPr>
          <w:sz w:val="28"/>
          <w:szCs w:val="28"/>
        </w:rPr>
      </w:pPr>
      <w:r>
        <w:rPr>
          <w:w w:val="99"/>
          <w:sz w:val="28"/>
          <w:szCs w:val="28"/>
        </w:rPr>
        <w:t>1.</w:t>
      </w:r>
      <w:r>
        <w:rPr>
          <w:sz w:val="28"/>
          <w:szCs w:val="28"/>
        </w:rPr>
        <w:t xml:space="preserve">  </w:t>
      </w:r>
      <w:r>
        <w:rPr>
          <w:w w:val="99"/>
          <w:sz w:val="28"/>
          <w:szCs w:val="28"/>
        </w:rPr>
        <w:t>Collection</w:t>
      </w:r>
      <w:r>
        <w:rPr>
          <w:sz w:val="28"/>
          <w:szCs w:val="28"/>
        </w:rPr>
        <w:t xml:space="preserve"> </w:t>
      </w:r>
      <w:r>
        <w:rPr>
          <w:w w:val="99"/>
          <w:sz w:val="28"/>
          <w:szCs w:val="28"/>
        </w:rPr>
        <w:t>of</w:t>
      </w:r>
      <w:r>
        <w:rPr>
          <w:sz w:val="28"/>
          <w:szCs w:val="28"/>
        </w:rPr>
        <w:t xml:space="preserve"> </w:t>
      </w:r>
      <w:r>
        <w:rPr>
          <w:w w:val="99"/>
          <w:sz w:val="28"/>
          <w:szCs w:val="28"/>
        </w:rPr>
        <w:t>interrelated</w:t>
      </w:r>
      <w:r>
        <w:rPr>
          <w:sz w:val="28"/>
          <w:szCs w:val="28"/>
        </w:rPr>
        <w:t xml:space="preserve"> </w:t>
      </w:r>
      <w:r>
        <w:rPr>
          <w:w w:val="99"/>
          <w:sz w:val="28"/>
          <w:szCs w:val="28"/>
        </w:rPr>
        <w:t>data</w:t>
      </w:r>
    </w:p>
    <w:p w:rsidR="004345CD" w:rsidRDefault="004345CD">
      <w:pPr>
        <w:spacing w:before="8" w:line="240" w:lineRule="exact"/>
        <w:rPr>
          <w:sz w:val="24"/>
          <w:szCs w:val="24"/>
        </w:rPr>
      </w:pPr>
    </w:p>
    <w:p w:rsidR="004345CD" w:rsidRDefault="00384509">
      <w:pPr>
        <w:ind w:left="460"/>
        <w:rPr>
          <w:sz w:val="28"/>
          <w:szCs w:val="28"/>
        </w:rPr>
      </w:pPr>
      <w:r>
        <w:rPr>
          <w:w w:val="99"/>
          <w:sz w:val="28"/>
          <w:szCs w:val="28"/>
        </w:rPr>
        <w:t>2.</w:t>
      </w:r>
      <w:r>
        <w:rPr>
          <w:sz w:val="28"/>
          <w:szCs w:val="28"/>
        </w:rPr>
        <w:t xml:space="preserve">  </w:t>
      </w:r>
      <w:r>
        <w:rPr>
          <w:w w:val="99"/>
          <w:sz w:val="28"/>
          <w:szCs w:val="28"/>
        </w:rPr>
        <w:t>Set</w:t>
      </w:r>
      <w:r>
        <w:rPr>
          <w:sz w:val="28"/>
          <w:szCs w:val="28"/>
        </w:rPr>
        <w:t xml:space="preserve"> </w:t>
      </w:r>
      <w:r>
        <w:rPr>
          <w:w w:val="99"/>
          <w:sz w:val="28"/>
          <w:szCs w:val="28"/>
        </w:rPr>
        <w:t>of</w:t>
      </w:r>
      <w:r>
        <w:rPr>
          <w:sz w:val="28"/>
          <w:szCs w:val="28"/>
        </w:rPr>
        <w:t xml:space="preserve"> </w:t>
      </w:r>
      <w:r>
        <w:rPr>
          <w:w w:val="99"/>
          <w:sz w:val="28"/>
          <w:szCs w:val="28"/>
        </w:rPr>
        <w:t>programs</w:t>
      </w:r>
      <w:r>
        <w:rPr>
          <w:sz w:val="28"/>
          <w:szCs w:val="28"/>
        </w:rPr>
        <w:t xml:space="preserve"> </w:t>
      </w:r>
      <w:r>
        <w:rPr>
          <w:w w:val="99"/>
          <w:sz w:val="28"/>
          <w:szCs w:val="28"/>
        </w:rPr>
        <w:t>to</w:t>
      </w:r>
      <w:r>
        <w:rPr>
          <w:sz w:val="28"/>
          <w:szCs w:val="28"/>
        </w:rPr>
        <w:t xml:space="preserve"> </w:t>
      </w:r>
      <w:r>
        <w:rPr>
          <w:w w:val="99"/>
          <w:sz w:val="28"/>
          <w:szCs w:val="28"/>
        </w:rPr>
        <w:t>access</w:t>
      </w:r>
      <w:r>
        <w:rPr>
          <w:sz w:val="28"/>
          <w:szCs w:val="28"/>
        </w:rPr>
        <w:t xml:space="preserve"> </w:t>
      </w:r>
      <w:r>
        <w:rPr>
          <w:w w:val="99"/>
          <w:sz w:val="28"/>
          <w:szCs w:val="28"/>
        </w:rPr>
        <w:t>the</w:t>
      </w:r>
      <w:r>
        <w:rPr>
          <w:sz w:val="28"/>
          <w:szCs w:val="28"/>
        </w:rPr>
        <w:t xml:space="preserve"> </w:t>
      </w:r>
      <w:r>
        <w:rPr>
          <w:w w:val="99"/>
          <w:sz w:val="28"/>
          <w:szCs w:val="28"/>
        </w:rPr>
        <w:t>data</w:t>
      </w:r>
    </w:p>
    <w:p w:rsidR="004345CD" w:rsidRDefault="004345CD">
      <w:pPr>
        <w:spacing w:before="9" w:line="240" w:lineRule="exact"/>
        <w:rPr>
          <w:sz w:val="24"/>
          <w:szCs w:val="24"/>
        </w:rPr>
      </w:pPr>
    </w:p>
    <w:p w:rsidR="004345CD" w:rsidRDefault="00384509">
      <w:pPr>
        <w:ind w:left="460"/>
        <w:rPr>
          <w:sz w:val="28"/>
          <w:szCs w:val="28"/>
        </w:rPr>
      </w:pPr>
      <w:r>
        <w:rPr>
          <w:w w:val="99"/>
          <w:sz w:val="28"/>
          <w:szCs w:val="28"/>
        </w:rPr>
        <w:t>3.</w:t>
      </w:r>
      <w:r>
        <w:rPr>
          <w:sz w:val="28"/>
          <w:szCs w:val="28"/>
        </w:rPr>
        <w:t xml:space="preserve">  </w:t>
      </w:r>
      <w:r>
        <w:rPr>
          <w:w w:val="99"/>
          <w:sz w:val="28"/>
          <w:szCs w:val="28"/>
        </w:rPr>
        <w:t>DBMS</w:t>
      </w:r>
      <w:r>
        <w:rPr>
          <w:sz w:val="28"/>
          <w:szCs w:val="28"/>
        </w:rPr>
        <w:t xml:space="preserve"> </w:t>
      </w:r>
      <w:r>
        <w:rPr>
          <w:w w:val="99"/>
          <w:sz w:val="28"/>
          <w:szCs w:val="28"/>
        </w:rPr>
        <w:t>contains</w:t>
      </w:r>
      <w:r>
        <w:rPr>
          <w:sz w:val="28"/>
          <w:szCs w:val="28"/>
        </w:rPr>
        <w:t xml:space="preserve"> </w:t>
      </w:r>
      <w:r>
        <w:rPr>
          <w:w w:val="99"/>
          <w:sz w:val="28"/>
          <w:szCs w:val="28"/>
        </w:rPr>
        <w:t>information</w:t>
      </w:r>
      <w:r>
        <w:rPr>
          <w:sz w:val="28"/>
          <w:szCs w:val="28"/>
        </w:rPr>
        <w:t xml:space="preserve"> </w:t>
      </w:r>
      <w:r>
        <w:rPr>
          <w:w w:val="99"/>
          <w:sz w:val="28"/>
          <w:szCs w:val="28"/>
        </w:rPr>
        <w:t>about</w:t>
      </w:r>
      <w:r>
        <w:rPr>
          <w:sz w:val="28"/>
          <w:szCs w:val="28"/>
        </w:rPr>
        <w:t xml:space="preserve"> </w:t>
      </w:r>
      <w:r>
        <w:rPr>
          <w:w w:val="99"/>
          <w:sz w:val="28"/>
          <w:szCs w:val="28"/>
        </w:rPr>
        <w:t>a</w:t>
      </w:r>
      <w:r>
        <w:rPr>
          <w:sz w:val="28"/>
          <w:szCs w:val="28"/>
        </w:rPr>
        <w:t xml:space="preserve"> </w:t>
      </w:r>
      <w:r>
        <w:rPr>
          <w:w w:val="99"/>
          <w:sz w:val="28"/>
          <w:szCs w:val="28"/>
        </w:rPr>
        <w:t>particular</w:t>
      </w:r>
      <w:r>
        <w:rPr>
          <w:sz w:val="28"/>
          <w:szCs w:val="28"/>
        </w:rPr>
        <w:t xml:space="preserve"> </w:t>
      </w:r>
      <w:r>
        <w:rPr>
          <w:w w:val="99"/>
          <w:sz w:val="28"/>
          <w:szCs w:val="28"/>
        </w:rPr>
        <w:t>enterprise</w:t>
      </w:r>
    </w:p>
    <w:p w:rsidR="004345CD" w:rsidRDefault="004345CD">
      <w:pPr>
        <w:spacing w:before="8" w:line="240" w:lineRule="exact"/>
        <w:rPr>
          <w:sz w:val="24"/>
          <w:szCs w:val="24"/>
        </w:rPr>
      </w:pPr>
    </w:p>
    <w:p w:rsidR="004345CD" w:rsidRDefault="00384509">
      <w:pPr>
        <w:ind w:left="460"/>
        <w:rPr>
          <w:sz w:val="28"/>
          <w:szCs w:val="28"/>
        </w:rPr>
      </w:pPr>
      <w:r>
        <w:rPr>
          <w:w w:val="99"/>
          <w:sz w:val="28"/>
          <w:szCs w:val="28"/>
        </w:rPr>
        <w:t>4.</w:t>
      </w:r>
      <w:r>
        <w:rPr>
          <w:sz w:val="28"/>
          <w:szCs w:val="28"/>
        </w:rPr>
        <w:t xml:space="preserve">  </w:t>
      </w:r>
      <w:r>
        <w:rPr>
          <w:w w:val="99"/>
          <w:sz w:val="28"/>
          <w:szCs w:val="28"/>
        </w:rPr>
        <w:t>DBMS</w:t>
      </w:r>
      <w:r>
        <w:rPr>
          <w:sz w:val="28"/>
          <w:szCs w:val="28"/>
        </w:rPr>
        <w:t xml:space="preserve"> </w:t>
      </w:r>
      <w:r>
        <w:rPr>
          <w:w w:val="99"/>
          <w:sz w:val="28"/>
          <w:szCs w:val="28"/>
        </w:rPr>
        <w:t>provides</w:t>
      </w:r>
      <w:r>
        <w:rPr>
          <w:sz w:val="28"/>
          <w:szCs w:val="28"/>
        </w:rPr>
        <w:t xml:space="preserve"> </w:t>
      </w:r>
      <w:r>
        <w:rPr>
          <w:w w:val="99"/>
          <w:sz w:val="28"/>
          <w:szCs w:val="28"/>
        </w:rPr>
        <w:t>an</w:t>
      </w:r>
      <w:r>
        <w:rPr>
          <w:sz w:val="28"/>
          <w:szCs w:val="28"/>
        </w:rPr>
        <w:t xml:space="preserve"> </w:t>
      </w:r>
      <w:r>
        <w:rPr>
          <w:w w:val="99"/>
          <w:sz w:val="28"/>
          <w:szCs w:val="28"/>
        </w:rPr>
        <w:t>environment</w:t>
      </w:r>
      <w:r>
        <w:rPr>
          <w:sz w:val="28"/>
          <w:szCs w:val="28"/>
        </w:rPr>
        <w:t xml:space="preserve"> </w:t>
      </w:r>
      <w:r>
        <w:rPr>
          <w:w w:val="99"/>
          <w:sz w:val="28"/>
          <w:szCs w:val="28"/>
        </w:rPr>
        <w:t>that</w:t>
      </w:r>
      <w:r>
        <w:rPr>
          <w:sz w:val="28"/>
          <w:szCs w:val="28"/>
        </w:rPr>
        <w:t xml:space="preserve"> </w:t>
      </w:r>
      <w:r>
        <w:rPr>
          <w:w w:val="99"/>
          <w:sz w:val="28"/>
          <w:szCs w:val="28"/>
        </w:rPr>
        <w:t>is</w:t>
      </w:r>
      <w:r>
        <w:rPr>
          <w:sz w:val="28"/>
          <w:szCs w:val="28"/>
        </w:rPr>
        <w:t xml:space="preserve"> </w:t>
      </w:r>
      <w:r>
        <w:rPr>
          <w:w w:val="99"/>
          <w:sz w:val="28"/>
          <w:szCs w:val="28"/>
        </w:rPr>
        <w:t>both</w:t>
      </w:r>
      <w:r>
        <w:rPr>
          <w:sz w:val="28"/>
          <w:szCs w:val="28"/>
        </w:rPr>
        <w:t xml:space="preserve"> </w:t>
      </w:r>
      <w:r>
        <w:rPr>
          <w:i/>
          <w:w w:val="99"/>
          <w:sz w:val="28"/>
          <w:szCs w:val="28"/>
        </w:rPr>
        <w:t>convenient</w:t>
      </w:r>
      <w:r>
        <w:rPr>
          <w:i/>
          <w:sz w:val="28"/>
          <w:szCs w:val="28"/>
        </w:rPr>
        <w:t xml:space="preserve"> </w:t>
      </w:r>
      <w:r>
        <w:rPr>
          <w:w w:val="99"/>
          <w:sz w:val="28"/>
          <w:szCs w:val="28"/>
        </w:rPr>
        <w:t>and</w:t>
      </w:r>
      <w:r>
        <w:rPr>
          <w:sz w:val="28"/>
          <w:szCs w:val="28"/>
        </w:rPr>
        <w:t xml:space="preserve"> </w:t>
      </w:r>
      <w:r>
        <w:rPr>
          <w:i/>
          <w:w w:val="99"/>
          <w:sz w:val="28"/>
          <w:szCs w:val="28"/>
        </w:rPr>
        <w:t>efficient</w:t>
      </w:r>
      <w:r>
        <w:rPr>
          <w:i/>
          <w:sz w:val="28"/>
          <w:szCs w:val="28"/>
        </w:rPr>
        <w:t xml:space="preserve"> </w:t>
      </w:r>
      <w:r>
        <w:rPr>
          <w:w w:val="99"/>
          <w:sz w:val="28"/>
          <w:szCs w:val="28"/>
        </w:rPr>
        <w:t>to</w:t>
      </w:r>
      <w:r>
        <w:rPr>
          <w:sz w:val="28"/>
          <w:szCs w:val="28"/>
        </w:rPr>
        <w:t xml:space="preserve"> </w:t>
      </w:r>
      <w:r>
        <w:rPr>
          <w:w w:val="99"/>
          <w:sz w:val="28"/>
          <w:szCs w:val="28"/>
        </w:rPr>
        <w:t>use.</w:t>
      </w:r>
    </w:p>
    <w:p w:rsidR="004345CD" w:rsidRDefault="004345CD">
      <w:pPr>
        <w:spacing w:before="8" w:line="240" w:lineRule="exact"/>
        <w:rPr>
          <w:sz w:val="24"/>
          <w:szCs w:val="24"/>
        </w:rPr>
      </w:pPr>
    </w:p>
    <w:p w:rsidR="004345CD" w:rsidRDefault="00384509">
      <w:pPr>
        <w:ind w:left="460"/>
        <w:rPr>
          <w:sz w:val="28"/>
          <w:szCs w:val="28"/>
        </w:rPr>
      </w:pPr>
      <w:r>
        <w:rPr>
          <w:w w:val="99"/>
          <w:sz w:val="28"/>
          <w:szCs w:val="28"/>
        </w:rPr>
        <w:t>5.</w:t>
      </w:r>
      <w:r>
        <w:rPr>
          <w:sz w:val="28"/>
          <w:szCs w:val="28"/>
        </w:rPr>
        <w:t xml:space="preserve">  </w:t>
      </w:r>
      <w:r>
        <w:rPr>
          <w:w w:val="99"/>
          <w:sz w:val="28"/>
          <w:szCs w:val="28"/>
        </w:rPr>
        <w:t>Database</w:t>
      </w:r>
      <w:r>
        <w:rPr>
          <w:sz w:val="28"/>
          <w:szCs w:val="28"/>
        </w:rPr>
        <w:t xml:space="preserve"> </w:t>
      </w:r>
      <w:r>
        <w:rPr>
          <w:w w:val="99"/>
          <w:sz w:val="28"/>
          <w:szCs w:val="28"/>
        </w:rPr>
        <w:t>Applications:</w:t>
      </w:r>
    </w:p>
    <w:p w:rsidR="004345CD" w:rsidRDefault="004345CD">
      <w:pPr>
        <w:spacing w:before="8" w:line="240" w:lineRule="exact"/>
        <w:rPr>
          <w:sz w:val="24"/>
          <w:szCs w:val="24"/>
        </w:rPr>
      </w:pPr>
    </w:p>
    <w:p w:rsidR="004345CD" w:rsidRDefault="00384509">
      <w:pPr>
        <w:ind w:left="1180"/>
        <w:rPr>
          <w:sz w:val="28"/>
          <w:szCs w:val="28"/>
        </w:rPr>
      </w:pPr>
      <w:r>
        <w:rPr>
          <w:w w:val="99"/>
          <w:sz w:val="28"/>
          <w:szCs w:val="28"/>
        </w:rPr>
        <w:t>a.</w:t>
      </w:r>
      <w:r>
        <w:rPr>
          <w:sz w:val="28"/>
          <w:szCs w:val="28"/>
        </w:rPr>
        <w:t xml:space="preserve">  </w:t>
      </w:r>
      <w:r>
        <w:rPr>
          <w:w w:val="99"/>
          <w:sz w:val="28"/>
          <w:szCs w:val="28"/>
        </w:rPr>
        <w:t>Banking:</w:t>
      </w:r>
      <w:r>
        <w:rPr>
          <w:sz w:val="28"/>
          <w:szCs w:val="28"/>
        </w:rPr>
        <w:t xml:space="preserve"> </w:t>
      </w:r>
      <w:r>
        <w:rPr>
          <w:w w:val="99"/>
          <w:sz w:val="28"/>
          <w:szCs w:val="28"/>
        </w:rPr>
        <w:t>all</w:t>
      </w:r>
      <w:r>
        <w:rPr>
          <w:sz w:val="28"/>
          <w:szCs w:val="28"/>
        </w:rPr>
        <w:t xml:space="preserve"> </w:t>
      </w:r>
      <w:r>
        <w:rPr>
          <w:w w:val="99"/>
          <w:sz w:val="28"/>
          <w:szCs w:val="28"/>
        </w:rPr>
        <w:t>transactions</w:t>
      </w:r>
    </w:p>
    <w:p w:rsidR="004345CD" w:rsidRDefault="004345CD">
      <w:pPr>
        <w:spacing w:before="9" w:line="240" w:lineRule="exact"/>
        <w:rPr>
          <w:sz w:val="24"/>
          <w:szCs w:val="24"/>
        </w:rPr>
      </w:pPr>
    </w:p>
    <w:p w:rsidR="004345CD" w:rsidRDefault="00384509">
      <w:pPr>
        <w:spacing w:line="424" w:lineRule="auto"/>
        <w:ind w:left="1180" w:right="4116"/>
        <w:rPr>
          <w:sz w:val="28"/>
          <w:szCs w:val="28"/>
        </w:rPr>
      </w:pPr>
      <w:r>
        <w:rPr>
          <w:w w:val="99"/>
          <w:sz w:val="28"/>
          <w:szCs w:val="28"/>
        </w:rPr>
        <w:t>b.</w:t>
      </w:r>
      <w:r>
        <w:rPr>
          <w:sz w:val="28"/>
          <w:szCs w:val="28"/>
        </w:rPr>
        <w:t xml:space="preserve">  </w:t>
      </w:r>
      <w:r>
        <w:rPr>
          <w:w w:val="99"/>
          <w:sz w:val="28"/>
          <w:szCs w:val="28"/>
        </w:rPr>
        <w:t>Airlines:</w:t>
      </w:r>
      <w:r>
        <w:rPr>
          <w:sz w:val="28"/>
          <w:szCs w:val="28"/>
        </w:rPr>
        <w:t xml:space="preserve"> </w:t>
      </w:r>
      <w:r>
        <w:rPr>
          <w:w w:val="99"/>
          <w:sz w:val="28"/>
          <w:szCs w:val="28"/>
        </w:rPr>
        <w:t>reservations,</w:t>
      </w:r>
      <w:r>
        <w:rPr>
          <w:sz w:val="28"/>
          <w:szCs w:val="28"/>
        </w:rPr>
        <w:t xml:space="preserve"> </w:t>
      </w:r>
      <w:r>
        <w:rPr>
          <w:w w:val="99"/>
          <w:sz w:val="28"/>
          <w:szCs w:val="28"/>
        </w:rPr>
        <w:t>schedules c.</w:t>
      </w:r>
      <w:r>
        <w:rPr>
          <w:sz w:val="28"/>
          <w:szCs w:val="28"/>
        </w:rPr>
        <w:t xml:space="preserve">  </w:t>
      </w:r>
      <w:r>
        <w:rPr>
          <w:w w:val="99"/>
          <w:sz w:val="28"/>
          <w:szCs w:val="28"/>
        </w:rPr>
        <w:t>Universities:</w:t>
      </w:r>
      <w:r>
        <w:rPr>
          <w:sz w:val="28"/>
          <w:szCs w:val="28"/>
        </w:rPr>
        <w:t xml:space="preserve">  </w:t>
      </w:r>
      <w:r>
        <w:rPr>
          <w:w w:val="99"/>
          <w:sz w:val="28"/>
          <w:szCs w:val="28"/>
        </w:rPr>
        <w:t>registration,</w:t>
      </w:r>
      <w:r>
        <w:rPr>
          <w:sz w:val="28"/>
          <w:szCs w:val="28"/>
        </w:rPr>
        <w:t xml:space="preserve"> </w:t>
      </w:r>
      <w:r>
        <w:rPr>
          <w:w w:val="99"/>
          <w:sz w:val="28"/>
          <w:szCs w:val="28"/>
        </w:rPr>
        <w:t>grades</w:t>
      </w:r>
    </w:p>
    <w:p w:rsidR="004345CD" w:rsidRDefault="00384509">
      <w:pPr>
        <w:spacing w:before="9"/>
        <w:ind w:left="1180"/>
        <w:rPr>
          <w:sz w:val="28"/>
          <w:szCs w:val="28"/>
        </w:rPr>
      </w:pPr>
      <w:r>
        <w:rPr>
          <w:w w:val="99"/>
          <w:sz w:val="28"/>
          <w:szCs w:val="28"/>
        </w:rPr>
        <w:t>d.</w:t>
      </w:r>
      <w:r>
        <w:rPr>
          <w:sz w:val="28"/>
          <w:szCs w:val="28"/>
        </w:rPr>
        <w:t xml:space="preserve">  </w:t>
      </w:r>
      <w:r>
        <w:rPr>
          <w:w w:val="99"/>
          <w:sz w:val="28"/>
          <w:szCs w:val="28"/>
        </w:rPr>
        <w:t>Sales:</w:t>
      </w:r>
      <w:r>
        <w:rPr>
          <w:sz w:val="28"/>
          <w:szCs w:val="28"/>
        </w:rPr>
        <w:t xml:space="preserve"> </w:t>
      </w:r>
      <w:r>
        <w:rPr>
          <w:w w:val="99"/>
          <w:sz w:val="28"/>
          <w:szCs w:val="28"/>
        </w:rPr>
        <w:t>customers,</w:t>
      </w:r>
      <w:r>
        <w:rPr>
          <w:sz w:val="28"/>
          <w:szCs w:val="28"/>
        </w:rPr>
        <w:t xml:space="preserve"> </w:t>
      </w:r>
      <w:r>
        <w:rPr>
          <w:w w:val="99"/>
          <w:sz w:val="28"/>
          <w:szCs w:val="28"/>
        </w:rPr>
        <w:t>products,</w:t>
      </w:r>
      <w:r>
        <w:rPr>
          <w:sz w:val="28"/>
          <w:szCs w:val="28"/>
        </w:rPr>
        <w:t xml:space="preserve"> </w:t>
      </w:r>
      <w:r>
        <w:rPr>
          <w:w w:val="99"/>
          <w:sz w:val="28"/>
          <w:szCs w:val="28"/>
        </w:rPr>
        <w:t>purchases</w:t>
      </w:r>
    </w:p>
    <w:p w:rsidR="004345CD" w:rsidRDefault="004345CD">
      <w:pPr>
        <w:spacing w:before="8" w:line="240" w:lineRule="exact"/>
        <w:rPr>
          <w:sz w:val="24"/>
          <w:szCs w:val="24"/>
        </w:rPr>
      </w:pPr>
    </w:p>
    <w:p w:rsidR="004345CD" w:rsidRDefault="00384509">
      <w:pPr>
        <w:ind w:left="1180"/>
        <w:rPr>
          <w:sz w:val="28"/>
          <w:szCs w:val="28"/>
        </w:rPr>
      </w:pPr>
      <w:r>
        <w:rPr>
          <w:w w:val="99"/>
          <w:sz w:val="28"/>
          <w:szCs w:val="28"/>
        </w:rPr>
        <w:t>e.</w:t>
      </w:r>
      <w:r>
        <w:rPr>
          <w:sz w:val="28"/>
          <w:szCs w:val="28"/>
        </w:rPr>
        <w:t xml:space="preserve">  </w:t>
      </w:r>
      <w:r>
        <w:rPr>
          <w:w w:val="99"/>
          <w:sz w:val="28"/>
          <w:szCs w:val="28"/>
        </w:rPr>
        <w:t>Manufacturing:</w:t>
      </w:r>
      <w:r>
        <w:rPr>
          <w:sz w:val="28"/>
          <w:szCs w:val="28"/>
        </w:rPr>
        <w:t xml:space="preserve"> </w:t>
      </w:r>
      <w:r>
        <w:rPr>
          <w:w w:val="99"/>
          <w:sz w:val="28"/>
          <w:szCs w:val="28"/>
        </w:rPr>
        <w:t>production,</w:t>
      </w:r>
      <w:r>
        <w:rPr>
          <w:sz w:val="28"/>
          <w:szCs w:val="28"/>
        </w:rPr>
        <w:t xml:space="preserve"> </w:t>
      </w:r>
      <w:r>
        <w:rPr>
          <w:w w:val="99"/>
          <w:sz w:val="28"/>
          <w:szCs w:val="28"/>
        </w:rPr>
        <w:t>inventory,</w:t>
      </w:r>
      <w:r>
        <w:rPr>
          <w:sz w:val="28"/>
          <w:szCs w:val="28"/>
        </w:rPr>
        <w:t xml:space="preserve"> </w:t>
      </w:r>
      <w:r>
        <w:rPr>
          <w:w w:val="99"/>
          <w:sz w:val="28"/>
          <w:szCs w:val="28"/>
        </w:rPr>
        <w:t>orders,</w:t>
      </w:r>
      <w:r>
        <w:rPr>
          <w:sz w:val="28"/>
          <w:szCs w:val="28"/>
        </w:rPr>
        <w:t xml:space="preserve"> </w:t>
      </w:r>
      <w:r>
        <w:rPr>
          <w:w w:val="99"/>
          <w:sz w:val="28"/>
          <w:szCs w:val="28"/>
        </w:rPr>
        <w:t>supply</w:t>
      </w:r>
      <w:r>
        <w:rPr>
          <w:sz w:val="28"/>
          <w:szCs w:val="28"/>
        </w:rPr>
        <w:t xml:space="preserve"> </w:t>
      </w:r>
      <w:r>
        <w:rPr>
          <w:w w:val="99"/>
          <w:sz w:val="28"/>
          <w:szCs w:val="28"/>
        </w:rPr>
        <w:t>chain</w:t>
      </w:r>
    </w:p>
    <w:p w:rsidR="004345CD" w:rsidRDefault="004345CD">
      <w:pPr>
        <w:spacing w:before="8" w:line="240" w:lineRule="exact"/>
        <w:rPr>
          <w:sz w:val="24"/>
          <w:szCs w:val="24"/>
        </w:rPr>
      </w:pPr>
    </w:p>
    <w:p w:rsidR="004345CD" w:rsidRDefault="00384509">
      <w:pPr>
        <w:ind w:left="1180"/>
        <w:rPr>
          <w:sz w:val="28"/>
          <w:szCs w:val="28"/>
        </w:rPr>
      </w:pPr>
      <w:r>
        <w:rPr>
          <w:w w:val="99"/>
          <w:sz w:val="28"/>
          <w:szCs w:val="28"/>
        </w:rPr>
        <w:t>f.</w:t>
      </w:r>
      <w:r>
        <w:rPr>
          <w:sz w:val="28"/>
          <w:szCs w:val="28"/>
        </w:rPr>
        <w:t xml:space="preserve">   </w:t>
      </w:r>
      <w:r>
        <w:rPr>
          <w:w w:val="99"/>
          <w:sz w:val="28"/>
          <w:szCs w:val="28"/>
        </w:rPr>
        <w:t>Human</w:t>
      </w:r>
      <w:r>
        <w:rPr>
          <w:sz w:val="28"/>
          <w:szCs w:val="28"/>
        </w:rPr>
        <w:t xml:space="preserve"> </w:t>
      </w:r>
      <w:r>
        <w:rPr>
          <w:w w:val="99"/>
          <w:sz w:val="28"/>
          <w:szCs w:val="28"/>
        </w:rPr>
        <w:t>resources:</w:t>
      </w:r>
      <w:r>
        <w:rPr>
          <w:sz w:val="28"/>
          <w:szCs w:val="28"/>
        </w:rPr>
        <w:t xml:space="preserve">  </w:t>
      </w:r>
      <w:r>
        <w:rPr>
          <w:w w:val="99"/>
          <w:sz w:val="28"/>
          <w:szCs w:val="28"/>
        </w:rPr>
        <w:t>employee</w:t>
      </w:r>
      <w:r>
        <w:rPr>
          <w:sz w:val="28"/>
          <w:szCs w:val="28"/>
        </w:rPr>
        <w:t xml:space="preserve"> </w:t>
      </w:r>
      <w:r>
        <w:rPr>
          <w:w w:val="99"/>
          <w:sz w:val="28"/>
          <w:szCs w:val="28"/>
        </w:rPr>
        <w:t>records,</w:t>
      </w:r>
      <w:r>
        <w:rPr>
          <w:sz w:val="28"/>
          <w:szCs w:val="28"/>
        </w:rPr>
        <w:t xml:space="preserve"> </w:t>
      </w:r>
      <w:r>
        <w:rPr>
          <w:w w:val="99"/>
          <w:sz w:val="28"/>
          <w:szCs w:val="28"/>
        </w:rPr>
        <w:t>salaries,</w:t>
      </w:r>
      <w:r>
        <w:rPr>
          <w:sz w:val="28"/>
          <w:szCs w:val="28"/>
        </w:rPr>
        <w:t xml:space="preserve"> </w:t>
      </w:r>
      <w:r>
        <w:rPr>
          <w:w w:val="99"/>
          <w:sz w:val="28"/>
          <w:szCs w:val="28"/>
        </w:rPr>
        <w:t>tax</w:t>
      </w:r>
      <w:r>
        <w:rPr>
          <w:sz w:val="28"/>
          <w:szCs w:val="28"/>
        </w:rPr>
        <w:t xml:space="preserve"> </w:t>
      </w:r>
      <w:r>
        <w:rPr>
          <w:w w:val="99"/>
          <w:sz w:val="28"/>
          <w:szCs w:val="28"/>
        </w:rPr>
        <w:t>deductions</w:t>
      </w:r>
    </w:p>
    <w:p w:rsidR="004345CD" w:rsidRDefault="004345CD">
      <w:pPr>
        <w:spacing w:before="10" w:line="240" w:lineRule="exact"/>
        <w:rPr>
          <w:sz w:val="24"/>
          <w:szCs w:val="24"/>
        </w:rPr>
      </w:pPr>
    </w:p>
    <w:p w:rsidR="004345CD" w:rsidRDefault="00384509">
      <w:pPr>
        <w:ind w:left="460"/>
        <w:rPr>
          <w:sz w:val="28"/>
          <w:szCs w:val="28"/>
        </w:rPr>
      </w:pPr>
      <w:r>
        <w:rPr>
          <w:w w:val="99"/>
          <w:sz w:val="28"/>
          <w:szCs w:val="28"/>
        </w:rPr>
        <w:t>6.</w:t>
      </w:r>
      <w:r>
        <w:rPr>
          <w:sz w:val="28"/>
          <w:szCs w:val="28"/>
        </w:rPr>
        <w:t xml:space="preserve">  </w:t>
      </w:r>
      <w:r>
        <w:rPr>
          <w:w w:val="99"/>
          <w:sz w:val="28"/>
          <w:szCs w:val="28"/>
        </w:rPr>
        <w:t>Databases</w:t>
      </w:r>
      <w:r>
        <w:rPr>
          <w:sz w:val="28"/>
          <w:szCs w:val="28"/>
        </w:rPr>
        <w:t xml:space="preserve"> </w:t>
      </w:r>
      <w:r>
        <w:rPr>
          <w:w w:val="99"/>
          <w:sz w:val="28"/>
          <w:szCs w:val="28"/>
        </w:rPr>
        <w:t>touch</w:t>
      </w:r>
      <w:r>
        <w:rPr>
          <w:sz w:val="28"/>
          <w:szCs w:val="28"/>
        </w:rPr>
        <w:t xml:space="preserve"> </w:t>
      </w:r>
      <w:r>
        <w:rPr>
          <w:w w:val="99"/>
          <w:sz w:val="28"/>
          <w:szCs w:val="28"/>
        </w:rPr>
        <w:t>all</w:t>
      </w:r>
      <w:r>
        <w:rPr>
          <w:sz w:val="28"/>
          <w:szCs w:val="28"/>
        </w:rPr>
        <w:t xml:space="preserve"> </w:t>
      </w:r>
      <w:r>
        <w:rPr>
          <w:w w:val="99"/>
          <w:sz w:val="28"/>
          <w:szCs w:val="28"/>
        </w:rPr>
        <w:t>aspects</w:t>
      </w:r>
      <w:r>
        <w:rPr>
          <w:sz w:val="28"/>
          <w:szCs w:val="28"/>
        </w:rPr>
        <w:t xml:space="preserve"> </w:t>
      </w:r>
      <w:r>
        <w:rPr>
          <w:w w:val="99"/>
          <w:sz w:val="28"/>
          <w:szCs w:val="28"/>
        </w:rPr>
        <w:t>of</w:t>
      </w:r>
      <w:r>
        <w:rPr>
          <w:sz w:val="28"/>
          <w:szCs w:val="28"/>
        </w:rPr>
        <w:t xml:space="preserve"> </w:t>
      </w:r>
      <w:r>
        <w:rPr>
          <w:w w:val="99"/>
          <w:sz w:val="28"/>
          <w:szCs w:val="28"/>
        </w:rPr>
        <w:t>our</w:t>
      </w:r>
      <w:r>
        <w:rPr>
          <w:sz w:val="28"/>
          <w:szCs w:val="28"/>
        </w:rPr>
        <w:t xml:space="preserve"> </w:t>
      </w:r>
      <w:r>
        <w:rPr>
          <w:w w:val="99"/>
          <w:sz w:val="28"/>
          <w:szCs w:val="28"/>
        </w:rPr>
        <w:t>lives</w:t>
      </w:r>
    </w:p>
    <w:p w:rsidR="004345CD" w:rsidRDefault="004345CD">
      <w:pPr>
        <w:spacing w:before="8" w:line="240" w:lineRule="exact"/>
        <w:rPr>
          <w:sz w:val="24"/>
          <w:szCs w:val="24"/>
        </w:rPr>
      </w:pPr>
    </w:p>
    <w:p w:rsidR="004345CD" w:rsidRDefault="0028779E">
      <w:pPr>
        <w:ind w:left="460"/>
        <w:rPr>
          <w:b/>
          <w:w w:val="99"/>
          <w:sz w:val="28"/>
          <w:szCs w:val="28"/>
        </w:rPr>
      </w:pPr>
      <w:r>
        <w:rPr>
          <w:b/>
          <w:w w:val="99"/>
          <w:sz w:val="28"/>
          <w:szCs w:val="28"/>
        </w:rPr>
        <w:t>TimeSeriesDataBase:</w:t>
      </w:r>
    </w:p>
    <w:p w:rsidR="0028779E" w:rsidRDefault="0028779E">
      <w:pPr>
        <w:ind w:left="460"/>
        <w:rPr>
          <w:b/>
          <w:w w:val="99"/>
          <w:sz w:val="28"/>
          <w:szCs w:val="28"/>
        </w:rPr>
      </w:pPr>
    </w:p>
    <w:p w:rsidR="0028779E" w:rsidRPr="0028779E" w:rsidRDefault="0028779E" w:rsidP="0028779E">
      <w:pPr>
        <w:ind w:left="460"/>
        <w:rPr>
          <w:w w:val="99"/>
          <w:sz w:val="28"/>
          <w:szCs w:val="28"/>
        </w:rPr>
      </w:pPr>
      <w:r w:rsidRPr="0028779E">
        <w:rPr>
          <w:w w:val="99"/>
          <w:sz w:val="28"/>
          <w:szCs w:val="28"/>
        </w:rPr>
        <w:t xml:space="preserve">A time series database (TSDB) is a software system that is optimized for handling time series data, arrays of numbers indexed by time (a </w:t>
      </w:r>
      <w:proofErr w:type="spellStart"/>
      <w:r w:rsidRPr="0028779E">
        <w:rPr>
          <w:w w:val="99"/>
          <w:sz w:val="28"/>
          <w:szCs w:val="28"/>
        </w:rPr>
        <w:t>datetime</w:t>
      </w:r>
      <w:proofErr w:type="spellEnd"/>
      <w:r w:rsidRPr="0028779E">
        <w:rPr>
          <w:w w:val="99"/>
          <w:sz w:val="28"/>
          <w:szCs w:val="28"/>
        </w:rPr>
        <w:t xml:space="preserve"> or a </w:t>
      </w:r>
      <w:r w:rsidR="00807FA9" w:rsidRPr="0028779E">
        <w:rPr>
          <w:w w:val="99"/>
          <w:sz w:val="28"/>
          <w:szCs w:val="28"/>
        </w:rPr>
        <w:t>date time</w:t>
      </w:r>
      <w:r w:rsidRPr="0028779E">
        <w:rPr>
          <w:w w:val="99"/>
          <w:sz w:val="28"/>
          <w:szCs w:val="28"/>
        </w:rPr>
        <w:t xml:space="preserve"> range). In some </w:t>
      </w:r>
      <w:r w:rsidR="00807FA9" w:rsidRPr="0028779E">
        <w:rPr>
          <w:w w:val="99"/>
          <w:sz w:val="28"/>
          <w:szCs w:val="28"/>
        </w:rPr>
        <w:t>fields,</w:t>
      </w:r>
      <w:r w:rsidRPr="0028779E">
        <w:rPr>
          <w:w w:val="99"/>
          <w:sz w:val="28"/>
          <w:szCs w:val="28"/>
        </w:rPr>
        <w:t xml:space="preserve"> these time series </w:t>
      </w:r>
      <w:proofErr w:type="gramStart"/>
      <w:r w:rsidRPr="0028779E">
        <w:rPr>
          <w:w w:val="99"/>
          <w:sz w:val="28"/>
          <w:szCs w:val="28"/>
        </w:rPr>
        <w:t>are called</w:t>
      </w:r>
      <w:proofErr w:type="gramEnd"/>
      <w:r w:rsidRPr="0028779E">
        <w:rPr>
          <w:w w:val="99"/>
          <w:sz w:val="28"/>
          <w:szCs w:val="28"/>
        </w:rPr>
        <w:t xml:space="preserve"> profiles, cur</w:t>
      </w:r>
      <w:r w:rsidR="00807FA9">
        <w:rPr>
          <w:w w:val="99"/>
          <w:sz w:val="28"/>
          <w:szCs w:val="28"/>
        </w:rPr>
        <w:t>ves, or traces.</w:t>
      </w:r>
    </w:p>
    <w:p w:rsidR="0028779E" w:rsidRPr="0028779E" w:rsidRDefault="0028779E" w:rsidP="0028779E">
      <w:pPr>
        <w:ind w:left="460"/>
        <w:rPr>
          <w:w w:val="99"/>
          <w:sz w:val="28"/>
          <w:szCs w:val="28"/>
        </w:rPr>
      </w:pPr>
    </w:p>
    <w:p w:rsidR="0028779E" w:rsidRPr="0028779E" w:rsidRDefault="0028779E" w:rsidP="0028779E">
      <w:pPr>
        <w:ind w:left="460"/>
        <w:rPr>
          <w:w w:val="99"/>
          <w:sz w:val="28"/>
          <w:szCs w:val="28"/>
        </w:rPr>
      </w:pPr>
      <w:proofErr w:type="gramStart"/>
      <w:r w:rsidRPr="0028779E">
        <w:rPr>
          <w:w w:val="99"/>
          <w:sz w:val="28"/>
          <w:szCs w:val="28"/>
        </w:rPr>
        <w:t>Ideally, repositories of time series are natively implemented using specialized database algorithms.[citation needed] However, it is possible to store time series as binary large objects (BLOBs) in a relational database or by using a VLDB approach coupled with a pure star schema.[citation needed] Efficiency is often improved if time is treated as a discrete quantity rather than as a continuous mathematical dimension</w:t>
      </w:r>
      <w:r w:rsidR="00807FA9">
        <w:rPr>
          <w:w w:val="99"/>
          <w:sz w:val="28"/>
          <w:szCs w:val="28"/>
        </w:rPr>
        <w:t>.</w:t>
      </w:r>
      <w:proofErr w:type="gramEnd"/>
    </w:p>
    <w:p w:rsidR="00807FA9" w:rsidRDefault="00807FA9">
      <w:pPr>
        <w:ind w:left="460"/>
        <w:rPr>
          <w:b/>
          <w:w w:val="99"/>
          <w:sz w:val="28"/>
          <w:szCs w:val="28"/>
        </w:rPr>
      </w:pPr>
    </w:p>
    <w:p w:rsidR="00C55918" w:rsidRDefault="00C55918">
      <w:pPr>
        <w:ind w:left="460"/>
        <w:rPr>
          <w:b/>
          <w:w w:val="99"/>
          <w:sz w:val="28"/>
          <w:szCs w:val="28"/>
        </w:rPr>
      </w:pPr>
      <w:proofErr w:type="spellStart"/>
      <w:r>
        <w:rPr>
          <w:b/>
          <w:w w:val="99"/>
          <w:sz w:val="28"/>
          <w:szCs w:val="28"/>
        </w:rPr>
        <w:t>InfluxDB</w:t>
      </w:r>
      <w:proofErr w:type="spellEnd"/>
      <w:r>
        <w:rPr>
          <w:b/>
          <w:w w:val="99"/>
          <w:sz w:val="28"/>
          <w:szCs w:val="28"/>
        </w:rPr>
        <w:t>:</w:t>
      </w:r>
    </w:p>
    <w:p w:rsidR="004345CD" w:rsidRDefault="004345CD">
      <w:pPr>
        <w:spacing w:before="9" w:line="240" w:lineRule="exact"/>
        <w:rPr>
          <w:b/>
          <w:w w:val="99"/>
          <w:sz w:val="28"/>
          <w:szCs w:val="28"/>
        </w:rPr>
      </w:pPr>
    </w:p>
    <w:p w:rsidR="0028779E" w:rsidRPr="0028779E" w:rsidRDefault="00807FA9" w:rsidP="00807FA9">
      <w:pPr>
        <w:spacing w:before="9" w:line="240" w:lineRule="exact"/>
        <w:ind w:left="460"/>
        <w:jc w:val="both"/>
        <w:rPr>
          <w:sz w:val="28"/>
          <w:szCs w:val="28"/>
        </w:rPr>
      </w:pPr>
      <w:r w:rsidRPr="0028779E">
        <w:rPr>
          <w:sz w:val="28"/>
          <w:szCs w:val="28"/>
        </w:rPr>
        <w:t>Influx DB</w:t>
      </w:r>
      <w:r w:rsidR="0028779E" w:rsidRPr="0028779E">
        <w:rPr>
          <w:sz w:val="28"/>
          <w:szCs w:val="28"/>
        </w:rPr>
        <w:t xml:space="preserve"> is an open-source time series database (TSDB) developed by </w:t>
      </w:r>
      <w:r w:rsidRPr="0028779E">
        <w:rPr>
          <w:sz w:val="28"/>
          <w:szCs w:val="28"/>
        </w:rPr>
        <w:t>Influx Data</w:t>
      </w:r>
      <w:r w:rsidR="0028779E" w:rsidRPr="0028779E">
        <w:rPr>
          <w:sz w:val="28"/>
          <w:szCs w:val="28"/>
        </w:rPr>
        <w:t>. It is written in Go and optimized for fast, high-availability storage and retrieval of time series data in fields such as operations monitoring, application metrics, Internet of Things sensor data, and real-time analytics. It also has support for processing data from Graphite.</w:t>
      </w:r>
    </w:p>
    <w:p w:rsidR="004345CD" w:rsidRDefault="004345CD">
      <w:pPr>
        <w:spacing w:line="200" w:lineRule="exact"/>
      </w:pPr>
    </w:p>
    <w:p w:rsidR="0028779E" w:rsidRDefault="0028779E">
      <w:pPr>
        <w:spacing w:line="200" w:lineRule="exact"/>
      </w:pPr>
    </w:p>
    <w:p w:rsidR="004345CD" w:rsidRDefault="004345CD">
      <w:pPr>
        <w:spacing w:line="200" w:lineRule="exact"/>
      </w:pPr>
    </w:p>
    <w:p w:rsidR="004345CD" w:rsidRDefault="0069585C">
      <w:pPr>
        <w:ind w:left="100"/>
        <w:rPr>
          <w:sz w:val="28"/>
          <w:szCs w:val="28"/>
        </w:rPr>
      </w:pPr>
      <w:r>
        <w:rPr>
          <w:b/>
          <w:w w:val="99"/>
          <w:sz w:val="28"/>
          <w:szCs w:val="28"/>
        </w:rPr>
        <w:t>2.</w:t>
      </w:r>
      <w:r w:rsidR="00384509">
        <w:rPr>
          <w:b/>
          <w:w w:val="99"/>
          <w:sz w:val="28"/>
          <w:szCs w:val="28"/>
        </w:rPr>
        <w:t>4</w:t>
      </w:r>
      <w:proofErr w:type="gramStart"/>
      <w:r w:rsidR="00384509">
        <w:rPr>
          <w:b/>
          <w:w w:val="99"/>
          <w:sz w:val="28"/>
          <w:szCs w:val="28"/>
        </w:rPr>
        <w:t>.Operating</w:t>
      </w:r>
      <w:proofErr w:type="gramEnd"/>
      <w:r w:rsidR="00384509">
        <w:rPr>
          <w:b/>
          <w:sz w:val="28"/>
          <w:szCs w:val="28"/>
        </w:rPr>
        <w:t xml:space="preserve"> </w:t>
      </w:r>
      <w:r w:rsidR="00384509">
        <w:rPr>
          <w:b/>
          <w:w w:val="99"/>
          <w:sz w:val="28"/>
          <w:szCs w:val="28"/>
        </w:rPr>
        <w:t>System:</w:t>
      </w:r>
    </w:p>
    <w:p w:rsidR="004345CD" w:rsidRDefault="004345CD">
      <w:pPr>
        <w:spacing w:before="8" w:line="240" w:lineRule="exact"/>
        <w:rPr>
          <w:sz w:val="24"/>
          <w:szCs w:val="24"/>
        </w:rPr>
      </w:pPr>
    </w:p>
    <w:p w:rsidR="004345CD" w:rsidRDefault="00384509">
      <w:pPr>
        <w:ind w:left="460"/>
        <w:rPr>
          <w:sz w:val="28"/>
          <w:szCs w:val="28"/>
        </w:rPr>
      </w:pPr>
      <w:r>
        <w:rPr>
          <w:w w:val="99"/>
          <w:sz w:val="28"/>
          <w:szCs w:val="28"/>
        </w:rPr>
        <w:t>•</w:t>
      </w:r>
      <w:r>
        <w:rPr>
          <w:sz w:val="28"/>
          <w:szCs w:val="28"/>
        </w:rPr>
        <w:t xml:space="preserve">    </w:t>
      </w:r>
      <w:r>
        <w:rPr>
          <w:w w:val="99"/>
          <w:sz w:val="28"/>
          <w:szCs w:val="28"/>
        </w:rPr>
        <w:t>A</w:t>
      </w:r>
      <w:r>
        <w:rPr>
          <w:sz w:val="28"/>
          <w:szCs w:val="28"/>
        </w:rPr>
        <w:t xml:space="preserve"> </w:t>
      </w:r>
      <w:r>
        <w:rPr>
          <w:w w:val="99"/>
          <w:sz w:val="28"/>
          <w:szCs w:val="28"/>
        </w:rPr>
        <w:t>modern</w:t>
      </w:r>
      <w:r>
        <w:rPr>
          <w:sz w:val="28"/>
          <w:szCs w:val="28"/>
        </w:rPr>
        <w:t xml:space="preserve"> </w:t>
      </w:r>
      <w:r>
        <w:rPr>
          <w:w w:val="99"/>
          <w:sz w:val="28"/>
          <w:szCs w:val="28"/>
        </w:rPr>
        <w:t>computer</w:t>
      </w:r>
      <w:r>
        <w:rPr>
          <w:sz w:val="28"/>
          <w:szCs w:val="28"/>
        </w:rPr>
        <w:t xml:space="preserve"> </w:t>
      </w:r>
      <w:r>
        <w:rPr>
          <w:w w:val="99"/>
          <w:sz w:val="28"/>
          <w:szCs w:val="28"/>
        </w:rPr>
        <w:t>consists</w:t>
      </w:r>
      <w:r>
        <w:rPr>
          <w:sz w:val="28"/>
          <w:szCs w:val="28"/>
        </w:rPr>
        <w:t xml:space="preserve"> </w:t>
      </w:r>
      <w:r>
        <w:rPr>
          <w:w w:val="99"/>
          <w:sz w:val="28"/>
          <w:szCs w:val="28"/>
        </w:rPr>
        <w:t>of:</w:t>
      </w:r>
    </w:p>
    <w:p w:rsidR="004345CD" w:rsidRDefault="004345CD">
      <w:pPr>
        <w:spacing w:before="9" w:line="240" w:lineRule="exact"/>
        <w:rPr>
          <w:sz w:val="24"/>
          <w:szCs w:val="24"/>
        </w:rPr>
      </w:pPr>
    </w:p>
    <w:p w:rsidR="004345CD" w:rsidRDefault="00384509">
      <w:pPr>
        <w:ind w:left="1180"/>
        <w:rPr>
          <w:sz w:val="28"/>
          <w:szCs w:val="28"/>
        </w:rPr>
      </w:pPr>
      <w:r>
        <w:rPr>
          <w:sz w:val="28"/>
          <w:szCs w:val="28"/>
        </w:rPr>
        <w:t xml:space="preserve">   </w:t>
      </w:r>
      <w:r>
        <w:rPr>
          <w:w w:val="99"/>
          <w:sz w:val="28"/>
          <w:szCs w:val="28"/>
        </w:rPr>
        <w:t>One</w:t>
      </w:r>
      <w:r>
        <w:rPr>
          <w:sz w:val="28"/>
          <w:szCs w:val="28"/>
        </w:rPr>
        <w:t xml:space="preserve"> </w:t>
      </w:r>
      <w:r>
        <w:rPr>
          <w:w w:val="99"/>
          <w:sz w:val="28"/>
          <w:szCs w:val="28"/>
        </w:rPr>
        <w:t>or</w:t>
      </w:r>
      <w:r>
        <w:rPr>
          <w:sz w:val="28"/>
          <w:szCs w:val="28"/>
        </w:rPr>
        <w:t xml:space="preserve"> </w:t>
      </w:r>
      <w:r>
        <w:rPr>
          <w:w w:val="99"/>
          <w:sz w:val="28"/>
          <w:szCs w:val="28"/>
        </w:rPr>
        <w:t>more</w:t>
      </w:r>
      <w:r>
        <w:rPr>
          <w:sz w:val="28"/>
          <w:szCs w:val="28"/>
        </w:rPr>
        <w:t xml:space="preserve"> </w:t>
      </w:r>
      <w:r>
        <w:rPr>
          <w:w w:val="99"/>
          <w:sz w:val="28"/>
          <w:szCs w:val="28"/>
        </w:rPr>
        <w:t>processors</w:t>
      </w:r>
    </w:p>
    <w:p w:rsidR="004345CD" w:rsidRDefault="004345CD">
      <w:pPr>
        <w:spacing w:before="8" w:line="240" w:lineRule="exact"/>
        <w:rPr>
          <w:sz w:val="24"/>
          <w:szCs w:val="24"/>
        </w:rPr>
      </w:pPr>
    </w:p>
    <w:p w:rsidR="004345CD" w:rsidRDefault="00384509">
      <w:pPr>
        <w:ind w:left="1180"/>
        <w:rPr>
          <w:sz w:val="28"/>
          <w:szCs w:val="28"/>
        </w:rPr>
      </w:pPr>
      <w:r>
        <w:rPr>
          <w:sz w:val="28"/>
          <w:szCs w:val="28"/>
        </w:rPr>
        <w:t xml:space="preserve">   </w:t>
      </w:r>
      <w:r>
        <w:rPr>
          <w:w w:val="99"/>
          <w:sz w:val="28"/>
          <w:szCs w:val="28"/>
        </w:rPr>
        <w:t>Main</w:t>
      </w:r>
      <w:r>
        <w:rPr>
          <w:sz w:val="28"/>
          <w:szCs w:val="28"/>
        </w:rPr>
        <w:t xml:space="preserve"> </w:t>
      </w:r>
      <w:r>
        <w:rPr>
          <w:w w:val="99"/>
          <w:sz w:val="28"/>
          <w:szCs w:val="28"/>
        </w:rPr>
        <w:t>memory</w:t>
      </w:r>
    </w:p>
    <w:p w:rsidR="004345CD" w:rsidRDefault="004345CD">
      <w:pPr>
        <w:spacing w:before="8" w:line="240" w:lineRule="exact"/>
        <w:rPr>
          <w:sz w:val="24"/>
          <w:szCs w:val="24"/>
        </w:rPr>
      </w:pPr>
    </w:p>
    <w:p w:rsidR="004345CD" w:rsidRDefault="00384509">
      <w:pPr>
        <w:ind w:left="1180"/>
        <w:rPr>
          <w:sz w:val="28"/>
          <w:szCs w:val="28"/>
        </w:rPr>
      </w:pPr>
      <w:r>
        <w:rPr>
          <w:sz w:val="28"/>
          <w:szCs w:val="28"/>
        </w:rPr>
        <w:t xml:space="preserve">   </w:t>
      </w:r>
      <w:r>
        <w:rPr>
          <w:w w:val="99"/>
          <w:sz w:val="28"/>
          <w:szCs w:val="28"/>
        </w:rPr>
        <w:t>Disks</w:t>
      </w:r>
    </w:p>
    <w:p w:rsidR="004345CD" w:rsidRDefault="004345CD">
      <w:pPr>
        <w:spacing w:before="8" w:line="240" w:lineRule="exact"/>
        <w:rPr>
          <w:sz w:val="24"/>
          <w:szCs w:val="24"/>
        </w:rPr>
      </w:pPr>
    </w:p>
    <w:p w:rsidR="004345CD" w:rsidRDefault="00384509">
      <w:pPr>
        <w:ind w:left="1180"/>
        <w:rPr>
          <w:sz w:val="28"/>
          <w:szCs w:val="28"/>
        </w:rPr>
      </w:pPr>
      <w:r>
        <w:rPr>
          <w:sz w:val="28"/>
          <w:szCs w:val="28"/>
        </w:rPr>
        <w:t xml:space="preserve">   </w:t>
      </w:r>
      <w:r>
        <w:rPr>
          <w:w w:val="99"/>
          <w:sz w:val="28"/>
          <w:szCs w:val="28"/>
        </w:rPr>
        <w:t>Printers</w:t>
      </w:r>
    </w:p>
    <w:p w:rsidR="004345CD" w:rsidRDefault="004345CD">
      <w:pPr>
        <w:spacing w:before="9" w:line="240" w:lineRule="exact"/>
        <w:rPr>
          <w:sz w:val="24"/>
          <w:szCs w:val="24"/>
        </w:rPr>
      </w:pPr>
    </w:p>
    <w:p w:rsidR="004345CD" w:rsidRDefault="00384509">
      <w:pPr>
        <w:ind w:left="1180"/>
        <w:rPr>
          <w:sz w:val="28"/>
          <w:szCs w:val="28"/>
        </w:rPr>
      </w:pPr>
      <w:r>
        <w:rPr>
          <w:sz w:val="28"/>
          <w:szCs w:val="28"/>
        </w:rPr>
        <w:t xml:space="preserve">   </w:t>
      </w:r>
      <w:r>
        <w:rPr>
          <w:w w:val="99"/>
          <w:sz w:val="28"/>
          <w:szCs w:val="28"/>
        </w:rPr>
        <w:t>Various</w:t>
      </w:r>
      <w:r>
        <w:rPr>
          <w:sz w:val="28"/>
          <w:szCs w:val="28"/>
        </w:rPr>
        <w:t xml:space="preserve"> </w:t>
      </w:r>
      <w:r>
        <w:rPr>
          <w:w w:val="99"/>
          <w:sz w:val="28"/>
          <w:szCs w:val="28"/>
        </w:rPr>
        <w:t>input/output</w:t>
      </w:r>
      <w:r>
        <w:rPr>
          <w:sz w:val="28"/>
          <w:szCs w:val="28"/>
        </w:rPr>
        <w:t xml:space="preserve"> </w:t>
      </w:r>
      <w:r>
        <w:rPr>
          <w:w w:val="99"/>
          <w:sz w:val="28"/>
          <w:szCs w:val="28"/>
        </w:rPr>
        <w:t>devices.</w:t>
      </w:r>
    </w:p>
    <w:p w:rsidR="004345CD" w:rsidRDefault="004345CD">
      <w:pPr>
        <w:spacing w:before="9" w:line="240" w:lineRule="exact"/>
        <w:rPr>
          <w:sz w:val="24"/>
          <w:szCs w:val="24"/>
        </w:rPr>
      </w:pPr>
    </w:p>
    <w:p w:rsidR="004345CD" w:rsidRDefault="00384509">
      <w:pPr>
        <w:ind w:left="460"/>
        <w:rPr>
          <w:sz w:val="28"/>
          <w:szCs w:val="28"/>
        </w:rPr>
      </w:pPr>
      <w:r>
        <w:rPr>
          <w:w w:val="99"/>
          <w:sz w:val="28"/>
          <w:szCs w:val="28"/>
        </w:rPr>
        <w:t>•</w:t>
      </w:r>
      <w:r>
        <w:rPr>
          <w:sz w:val="28"/>
          <w:szCs w:val="28"/>
        </w:rPr>
        <w:t xml:space="preserve">    </w:t>
      </w:r>
      <w:r>
        <w:rPr>
          <w:w w:val="99"/>
          <w:sz w:val="28"/>
          <w:szCs w:val="28"/>
        </w:rPr>
        <w:t>Managing</w:t>
      </w:r>
      <w:r>
        <w:rPr>
          <w:sz w:val="28"/>
          <w:szCs w:val="28"/>
        </w:rPr>
        <w:t xml:space="preserve"> </w:t>
      </w:r>
      <w:r>
        <w:rPr>
          <w:w w:val="99"/>
          <w:sz w:val="28"/>
          <w:szCs w:val="28"/>
        </w:rPr>
        <w:t>all</w:t>
      </w:r>
      <w:r>
        <w:rPr>
          <w:sz w:val="28"/>
          <w:szCs w:val="28"/>
        </w:rPr>
        <w:t xml:space="preserve"> </w:t>
      </w:r>
      <w:r>
        <w:rPr>
          <w:w w:val="99"/>
          <w:sz w:val="28"/>
          <w:szCs w:val="28"/>
        </w:rPr>
        <w:t>these</w:t>
      </w:r>
      <w:r>
        <w:rPr>
          <w:sz w:val="28"/>
          <w:szCs w:val="28"/>
        </w:rPr>
        <w:t xml:space="preserve"> </w:t>
      </w:r>
      <w:r>
        <w:rPr>
          <w:w w:val="99"/>
          <w:sz w:val="28"/>
          <w:szCs w:val="28"/>
        </w:rPr>
        <w:t>varied</w:t>
      </w:r>
      <w:r>
        <w:rPr>
          <w:sz w:val="28"/>
          <w:szCs w:val="28"/>
        </w:rPr>
        <w:t xml:space="preserve"> </w:t>
      </w:r>
      <w:r>
        <w:rPr>
          <w:w w:val="99"/>
          <w:sz w:val="28"/>
          <w:szCs w:val="28"/>
        </w:rPr>
        <w:t>components</w:t>
      </w:r>
      <w:r>
        <w:rPr>
          <w:sz w:val="28"/>
          <w:szCs w:val="28"/>
        </w:rPr>
        <w:t xml:space="preserve"> </w:t>
      </w:r>
      <w:r>
        <w:rPr>
          <w:w w:val="99"/>
          <w:sz w:val="28"/>
          <w:szCs w:val="28"/>
        </w:rPr>
        <w:t>requires</w:t>
      </w:r>
      <w:r>
        <w:rPr>
          <w:sz w:val="28"/>
          <w:szCs w:val="28"/>
        </w:rPr>
        <w:t xml:space="preserve"> </w:t>
      </w:r>
      <w:r>
        <w:rPr>
          <w:w w:val="99"/>
          <w:sz w:val="28"/>
          <w:szCs w:val="28"/>
        </w:rPr>
        <w:t>a</w:t>
      </w:r>
      <w:r>
        <w:rPr>
          <w:sz w:val="28"/>
          <w:szCs w:val="28"/>
        </w:rPr>
        <w:t xml:space="preserve"> </w:t>
      </w:r>
      <w:r>
        <w:rPr>
          <w:w w:val="99"/>
          <w:sz w:val="28"/>
          <w:szCs w:val="28"/>
        </w:rPr>
        <w:t>layer</w:t>
      </w:r>
      <w:r>
        <w:rPr>
          <w:sz w:val="28"/>
          <w:szCs w:val="28"/>
        </w:rPr>
        <w:t xml:space="preserve"> </w:t>
      </w:r>
      <w:r>
        <w:rPr>
          <w:w w:val="99"/>
          <w:sz w:val="28"/>
          <w:szCs w:val="28"/>
        </w:rPr>
        <w:t>of</w:t>
      </w:r>
      <w:r>
        <w:rPr>
          <w:sz w:val="28"/>
          <w:szCs w:val="28"/>
        </w:rPr>
        <w:t xml:space="preserve"> </w:t>
      </w:r>
      <w:r>
        <w:rPr>
          <w:w w:val="99"/>
          <w:sz w:val="28"/>
          <w:szCs w:val="28"/>
        </w:rPr>
        <w:t>software</w:t>
      </w:r>
      <w:r>
        <w:rPr>
          <w:sz w:val="28"/>
          <w:szCs w:val="28"/>
        </w:rPr>
        <w:t xml:space="preserve"> </w:t>
      </w:r>
      <w:r>
        <w:rPr>
          <w:w w:val="99"/>
          <w:sz w:val="28"/>
          <w:szCs w:val="28"/>
        </w:rPr>
        <w:t>–</w:t>
      </w:r>
      <w:r>
        <w:rPr>
          <w:sz w:val="28"/>
          <w:szCs w:val="28"/>
        </w:rPr>
        <w:t xml:space="preserve"> </w:t>
      </w:r>
      <w:r>
        <w:rPr>
          <w:w w:val="99"/>
          <w:sz w:val="28"/>
          <w:szCs w:val="28"/>
        </w:rPr>
        <w:t>the</w:t>
      </w:r>
    </w:p>
    <w:p w:rsidR="004345CD" w:rsidRDefault="00384509">
      <w:pPr>
        <w:spacing w:before="46"/>
        <w:ind w:left="779" w:right="5621"/>
        <w:jc w:val="center"/>
        <w:rPr>
          <w:sz w:val="28"/>
          <w:szCs w:val="28"/>
        </w:rPr>
      </w:pPr>
      <w:r>
        <w:rPr>
          <w:w w:val="99"/>
          <w:sz w:val="28"/>
          <w:szCs w:val="28"/>
        </w:rPr>
        <w:t>Operating</w:t>
      </w:r>
      <w:r>
        <w:rPr>
          <w:sz w:val="28"/>
          <w:szCs w:val="28"/>
        </w:rPr>
        <w:t xml:space="preserve"> </w:t>
      </w:r>
      <w:r>
        <w:rPr>
          <w:w w:val="99"/>
          <w:sz w:val="28"/>
          <w:szCs w:val="28"/>
        </w:rPr>
        <w:t>System</w:t>
      </w:r>
      <w:r>
        <w:rPr>
          <w:sz w:val="28"/>
          <w:szCs w:val="28"/>
        </w:rPr>
        <w:t xml:space="preserve"> </w:t>
      </w:r>
      <w:r>
        <w:rPr>
          <w:w w:val="99"/>
          <w:sz w:val="28"/>
          <w:szCs w:val="28"/>
        </w:rPr>
        <w:t>(OS).</w:t>
      </w:r>
    </w:p>
    <w:p w:rsidR="004345CD" w:rsidRDefault="004345CD">
      <w:pPr>
        <w:spacing w:before="11" w:line="240" w:lineRule="exact"/>
        <w:rPr>
          <w:sz w:val="24"/>
          <w:szCs w:val="24"/>
        </w:rPr>
      </w:pPr>
    </w:p>
    <w:p w:rsidR="004345CD" w:rsidRDefault="00384509">
      <w:pPr>
        <w:tabs>
          <w:tab w:val="left" w:pos="820"/>
        </w:tabs>
        <w:spacing w:line="274" w:lineRule="auto"/>
        <w:ind w:left="820" w:right="229" w:hanging="360"/>
        <w:rPr>
          <w:sz w:val="28"/>
          <w:szCs w:val="28"/>
        </w:rPr>
      </w:pPr>
      <w:r>
        <w:rPr>
          <w:w w:val="99"/>
          <w:sz w:val="28"/>
          <w:szCs w:val="28"/>
        </w:rPr>
        <w:t>•</w:t>
      </w:r>
      <w:r>
        <w:rPr>
          <w:sz w:val="28"/>
          <w:szCs w:val="28"/>
        </w:rPr>
        <w:tab/>
      </w:r>
      <w:r>
        <w:rPr>
          <w:w w:val="99"/>
          <w:sz w:val="28"/>
          <w:szCs w:val="28"/>
        </w:rPr>
        <w:t>An</w:t>
      </w:r>
      <w:r>
        <w:rPr>
          <w:sz w:val="28"/>
          <w:szCs w:val="28"/>
        </w:rPr>
        <w:t xml:space="preserve"> </w:t>
      </w:r>
      <w:r>
        <w:rPr>
          <w:w w:val="99"/>
          <w:sz w:val="28"/>
          <w:szCs w:val="28"/>
        </w:rPr>
        <w:t>Operating</w:t>
      </w:r>
      <w:r>
        <w:rPr>
          <w:sz w:val="28"/>
          <w:szCs w:val="28"/>
        </w:rPr>
        <w:t xml:space="preserve"> </w:t>
      </w:r>
      <w:r>
        <w:rPr>
          <w:w w:val="99"/>
          <w:sz w:val="28"/>
          <w:szCs w:val="28"/>
        </w:rPr>
        <w:t>System</w:t>
      </w:r>
      <w:r>
        <w:rPr>
          <w:sz w:val="28"/>
          <w:szCs w:val="28"/>
        </w:rPr>
        <w:t xml:space="preserve"> </w:t>
      </w:r>
      <w:r>
        <w:rPr>
          <w:w w:val="99"/>
          <w:sz w:val="28"/>
          <w:szCs w:val="28"/>
        </w:rPr>
        <w:t>is</w:t>
      </w:r>
      <w:r>
        <w:rPr>
          <w:sz w:val="28"/>
          <w:szCs w:val="28"/>
        </w:rPr>
        <w:t xml:space="preserve"> </w:t>
      </w:r>
      <w:r>
        <w:rPr>
          <w:w w:val="99"/>
          <w:sz w:val="28"/>
          <w:szCs w:val="28"/>
        </w:rPr>
        <w:t>a</w:t>
      </w:r>
      <w:r>
        <w:rPr>
          <w:sz w:val="28"/>
          <w:szCs w:val="28"/>
        </w:rPr>
        <w:t xml:space="preserve"> </w:t>
      </w:r>
      <w:r>
        <w:rPr>
          <w:w w:val="99"/>
          <w:sz w:val="28"/>
          <w:szCs w:val="28"/>
        </w:rPr>
        <w:t>program</w:t>
      </w:r>
      <w:r>
        <w:rPr>
          <w:sz w:val="28"/>
          <w:szCs w:val="28"/>
        </w:rPr>
        <w:t xml:space="preserve"> </w:t>
      </w:r>
      <w:r>
        <w:rPr>
          <w:w w:val="99"/>
          <w:sz w:val="28"/>
          <w:szCs w:val="28"/>
        </w:rPr>
        <w:t>that</w:t>
      </w:r>
      <w:r>
        <w:rPr>
          <w:sz w:val="28"/>
          <w:szCs w:val="28"/>
        </w:rPr>
        <w:t xml:space="preserve"> </w:t>
      </w:r>
      <w:r>
        <w:rPr>
          <w:w w:val="99"/>
          <w:sz w:val="28"/>
          <w:szCs w:val="28"/>
        </w:rPr>
        <w:t>acts</w:t>
      </w:r>
      <w:r>
        <w:rPr>
          <w:sz w:val="28"/>
          <w:szCs w:val="28"/>
        </w:rPr>
        <w:t xml:space="preserve"> </w:t>
      </w:r>
      <w:r>
        <w:rPr>
          <w:w w:val="99"/>
          <w:sz w:val="28"/>
          <w:szCs w:val="28"/>
        </w:rPr>
        <w:t>as</w:t>
      </w:r>
      <w:r>
        <w:rPr>
          <w:sz w:val="28"/>
          <w:szCs w:val="28"/>
        </w:rPr>
        <w:t xml:space="preserve"> </w:t>
      </w:r>
      <w:r>
        <w:rPr>
          <w:w w:val="99"/>
          <w:sz w:val="28"/>
          <w:szCs w:val="28"/>
        </w:rPr>
        <w:t>an</w:t>
      </w:r>
      <w:r>
        <w:rPr>
          <w:sz w:val="28"/>
          <w:szCs w:val="28"/>
        </w:rPr>
        <w:t xml:space="preserve"> </w:t>
      </w:r>
      <w:r>
        <w:rPr>
          <w:w w:val="99"/>
          <w:sz w:val="28"/>
          <w:szCs w:val="28"/>
        </w:rPr>
        <w:t>intermediary/interface between</w:t>
      </w:r>
      <w:r>
        <w:rPr>
          <w:sz w:val="28"/>
          <w:szCs w:val="28"/>
        </w:rPr>
        <w:t xml:space="preserve"> </w:t>
      </w:r>
      <w:r>
        <w:rPr>
          <w:w w:val="99"/>
          <w:sz w:val="28"/>
          <w:szCs w:val="28"/>
        </w:rPr>
        <w:t>a</w:t>
      </w:r>
      <w:r>
        <w:rPr>
          <w:sz w:val="28"/>
          <w:szCs w:val="28"/>
        </w:rPr>
        <w:t xml:space="preserve"> </w:t>
      </w:r>
      <w:r>
        <w:rPr>
          <w:w w:val="99"/>
          <w:sz w:val="28"/>
          <w:szCs w:val="28"/>
        </w:rPr>
        <w:t>user</w:t>
      </w:r>
      <w:r>
        <w:rPr>
          <w:sz w:val="28"/>
          <w:szCs w:val="28"/>
        </w:rPr>
        <w:t xml:space="preserve"> </w:t>
      </w:r>
      <w:r>
        <w:rPr>
          <w:w w:val="99"/>
          <w:sz w:val="28"/>
          <w:szCs w:val="28"/>
        </w:rPr>
        <w:t>of</w:t>
      </w:r>
      <w:r>
        <w:rPr>
          <w:sz w:val="28"/>
          <w:szCs w:val="28"/>
        </w:rPr>
        <w:t xml:space="preserve"> </w:t>
      </w:r>
      <w:r>
        <w:rPr>
          <w:w w:val="99"/>
          <w:sz w:val="28"/>
          <w:szCs w:val="28"/>
        </w:rPr>
        <w:t>a</w:t>
      </w:r>
      <w:r>
        <w:rPr>
          <w:sz w:val="28"/>
          <w:szCs w:val="28"/>
        </w:rPr>
        <w:t xml:space="preserve"> </w:t>
      </w:r>
      <w:r>
        <w:rPr>
          <w:w w:val="99"/>
          <w:sz w:val="28"/>
          <w:szCs w:val="28"/>
        </w:rPr>
        <w:t>computer</w:t>
      </w:r>
      <w:r>
        <w:rPr>
          <w:sz w:val="28"/>
          <w:szCs w:val="28"/>
        </w:rPr>
        <w:t xml:space="preserve"> </w:t>
      </w:r>
      <w:r>
        <w:rPr>
          <w:w w:val="99"/>
          <w:sz w:val="28"/>
          <w:szCs w:val="28"/>
        </w:rPr>
        <w:t>and</w:t>
      </w:r>
      <w:r>
        <w:rPr>
          <w:sz w:val="28"/>
          <w:szCs w:val="28"/>
        </w:rPr>
        <w:t xml:space="preserve"> </w:t>
      </w:r>
      <w:r>
        <w:rPr>
          <w:w w:val="99"/>
          <w:sz w:val="28"/>
          <w:szCs w:val="28"/>
        </w:rPr>
        <w:t>the</w:t>
      </w:r>
      <w:r>
        <w:rPr>
          <w:sz w:val="28"/>
          <w:szCs w:val="28"/>
        </w:rPr>
        <w:t xml:space="preserve"> </w:t>
      </w:r>
      <w:r>
        <w:rPr>
          <w:w w:val="99"/>
          <w:sz w:val="28"/>
          <w:szCs w:val="28"/>
        </w:rPr>
        <w:t>computer</w:t>
      </w:r>
      <w:r>
        <w:rPr>
          <w:sz w:val="28"/>
          <w:szCs w:val="28"/>
        </w:rPr>
        <w:t xml:space="preserve"> </w:t>
      </w:r>
      <w:r>
        <w:rPr>
          <w:w w:val="99"/>
          <w:sz w:val="28"/>
          <w:szCs w:val="28"/>
        </w:rPr>
        <w:t>hardware.</w:t>
      </w:r>
    </w:p>
    <w:p w:rsidR="004345CD" w:rsidRDefault="004345CD">
      <w:pPr>
        <w:spacing w:before="3" w:line="200" w:lineRule="exact"/>
      </w:pPr>
    </w:p>
    <w:p w:rsidR="004345CD" w:rsidRDefault="00384509">
      <w:pPr>
        <w:ind w:left="460"/>
        <w:rPr>
          <w:sz w:val="28"/>
          <w:szCs w:val="28"/>
        </w:rPr>
      </w:pPr>
      <w:r>
        <w:rPr>
          <w:w w:val="99"/>
          <w:sz w:val="28"/>
          <w:szCs w:val="28"/>
        </w:rPr>
        <w:t>•</w:t>
      </w:r>
      <w:r>
        <w:rPr>
          <w:sz w:val="28"/>
          <w:szCs w:val="28"/>
        </w:rPr>
        <w:t xml:space="preserve">    </w:t>
      </w:r>
      <w:r>
        <w:rPr>
          <w:w w:val="99"/>
          <w:sz w:val="28"/>
          <w:szCs w:val="28"/>
        </w:rPr>
        <w:t>OS</w:t>
      </w:r>
      <w:r>
        <w:rPr>
          <w:sz w:val="28"/>
          <w:szCs w:val="28"/>
        </w:rPr>
        <w:t xml:space="preserve"> </w:t>
      </w:r>
      <w:r>
        <w:rPr>
          <w:w w:val="99"/>
          <w:sz w:val="28"/>
          <w:szCs w:val="28"/>
        </w:rPr>
        <w:t>goals:</w:t>
      </w:r>
    </w:p>
    <w:p w:rsidR="004345CD" w:rsidRDefault="004345CD">
      <w:pPr>
        <w:spacing w:before="9" w:line="240" w:lineRule="exact"/>
        <w:rPr>
          <w:sz w:val="24"/>
          <w:szCs w:val="24"/>
        </w:rPr>
      </w:pPr>
    </w:p>
    <w:p w:rsidR="004345CD" w:rsidRDefault="00384509">
      <w:pPr>
        <w:ind w:left="1180"/>
        <w:rPr>
          <w:sz w:val="28"/>
          <w:szCs w:val="28"/>
        </w:rPr>
      </w:pPr>
      <w:r>
        <w:rPr>
          <w:sz w:val="28"/>
          <w:szCs w:val="28"/>
        </w:rPr>
        <w:t xml:space="preserve">  </w:t>
      </w:r>
      <w:r>
        <w:rPr>
          <w:w w:val="99"/>
          <w:sz w:val="28"/>
          <w:szCs w:val="28"/>
        </w:rPr>
        <w:t>Control/execute</w:t>
      </w:r>
      <w:r>
        <w:rPr>
          <w:sz w:val="28"/>
          <w:szCs w:val="28"/>
        </w:rPr>
        <w:t xml:space="preserve"> </w:t>
      </w:r>
      <w:r>
        <w:rPr>
          <w:w w:val="99"/>
          <w:sz w:val="28"/>
          <w:szCs w:val="28"/>
        </w:rPr>
        <w:t>user/application</w:t>
      </w:r>
      <w:r>
        <w:rPr>
          <w:sz w:val="28"/>
          <w:szCs w:val="28"/>
        </w:rPr>
        <w:t xml:space="preserve"> </w:t>
      </w:r>
      <w:r>
        <w:rPr>
          <w:w w:val="99"/>
          <w:sz w:val="28"/>
          <w:szCs w:val="28"/>
        </w:rPr>
        <w:t>programs.</w:t>
      </w:r>
    </w:p>
    <w:p w:rsidR="004345CD" w:rsidRDefault="004345CD">
      <w:pPr>
        <w:spacing w:before="8" w:line="240" w:lineRule="exact"/>
        <w:rPr>
          <w:sz w:val="24"/>
          <w:szCs w:val="24"/>
        </w:rPr>
      </w:pPr>
    </w:p>
    <w:p w:rsidR="004345CD" w:rsidRDefault="00384509">
      <w:pPr>
        <w:ind w:left="1180"/>
        <w:rPr>
          <w:sz w:val="28"/>
          <w:szCs w:val="28"/>
        </w:rPr>
      </w:pPr>
      <w:r>
        <w:rPr>
          <w:sz w:val="28"/>
          <w:szCs w:val="28"/>
        </w:rPr>
        <w:t xml:space="preserve">  </w:t>
      </w:r>
      <w:r>
        <w:rPr>
          <w:w w:val="99"/>
          <w:sz w:val="28"/>
          <w:szCs w:val="28"/>
        </w:rPr>
        <w:t>Make</w:t>
      </w:r>
      <w:r>
        <w:rPr>
          <w:sz w:val="28"/>
          <w:szCs w:val="28"/>
        </w:rPr>
        <w:t xml:space="preserve"> </w:t>
      </w:r>
      <w:r>
        <w:rPr>
          <w:w w:val="99"/>
          <w:sz w:val="28"/>
          <w:szCs w:val="28"/>
        </w:rPr>
        <w:t>the</w:t>
      </w:r>
      <w:r>
        <w:rPr>
          <w:sz w:val="28"/>
          <w:szCs w:val="28"/>
        </w:rPr>
        <w:t xml:space="preserve"> </w:t>
      </w:r>
      <w:r>
        <w:rPr>
          <w:w w:val="99"/>
          <w:sz w:val="28"/>
          <w:szCs w:val="28"/>
        </w:rPr>
        <w:t>computer</w:t>
      </w:r>
      <w:r>
        <w:rPr>
          <w:sz w:val="28"/>
          <w:szCs w:val="28"/>
        </w:rPr>
        <w:t xml:space="preserve"> </w:t>
      </w:r>
      <w:r>
        <w:rPr>
          <w:w w:val="99"/>
          <w:sz w:val="28"/>
          <w:szCs w:val="28"/>
        </w:rPr>
        <w:t>system</w:t>
      </w:r>
      <w:r>
        <w:rPr>
          <w:sz w:val="28"/>
          <w:szCs w:val="28"/>
        </w:rPr>
        <w:t xml:space="preserve"> </w:t>
      </w:r>
      <w:r>
        <w:rPr>
          <w:w w:val="99"/>
          <w:sz w:val="28"/>
          <w:szCs w:val="28"/>
        </w:rPr>
        <w:t>convenient</w:t>
      </w:r>
      <w:r>
        <w:rPr>
          <w:sz w:val="28"/>
          <w:szCs w:val="28"/>
        </w:rPr>
        <w:t xml:space="preserve"> </w:t>
      </w:r>
      <w:r>
        <w:rPr>
          <w:w w:val="99"/>
          <w:sz w:val="28"/>
          <w:szCs w:val="28"/>
        </w:rPr>
        <w:t>to</w:t>
      </w:r>
      <w:r>
        <w:rPr>
          <w:sz w:val="28"/>
          <w:szCs w:val="28"/>
        </w:rPr>
        <w:t xml:space="preserve"> </w:t>
      </w:r>
      <w:r>
        <w:rPr>
          <w:w w:val="99"/>
          <w:sz w:val="28"/>
          <w:szCs w:val="28"/>
        </w:rPr>
        <w:t>use.</w:t>
      </w:r>
    </w:p>
    <w:p w:rsidR="004345CD" w:rsidRDefault="004345CD">
      <w:pPr>
        <w:spacing w:before="8" w:line="240" w:lineRule="exact"/>
        <w:rPr>
          <w:sz w:val="24"/>
          <w:szCs w:val="24"/>
        </w:rPr>
      </w:pPr>
    </w:p>
    <w:p w:rsidR="004345CD" w:rsidRDefault="00384509">
      <w:pPr>
        <w:ind w:left="1180"/>
        <w:rPr>
          <w:sz w:val="28"/>
          <w:szCs w:val="28"/>
        </w:rPr>
      </w:pPr>
      <w:r>
        <w:rPr>
          <w:sz w:val="28"/>
          <w:szCs w:val="28"/>
        </w:rPr>
        <w:lastRenderedPageBreak/>
        <w:t xml:space="preserve">  </w:t>
      </w:r>
      <w:r>
        <w:rPr>
          <w:w w:val="99"/>
          <w:sz w:val="28"/>
          <w:szCs w:val="28"/>
        </w:rPr>
        <w:t>Ease</w:t>
      </w:r>
      <w:r>
        <w:rPr>
          <w:sz w:val="28"/>
          <w:szCs w:val="28"/>
        </w:rPr>
        <w:t xml:space="preserve"> </w:t>
      </w:r>
      <w:r>
        <w:rPr>
          <w:w w:val="99"/>
          <w:sz w:val="28"/>
          <w:szCs w:val="28"/>
        </w:rPr>
        <w:t>the</w:t>
      </w:r>
      <w:r>
        <w:rPr>
          <w:sz w:val="28"/>
          <w:szCs w:val="28"/>
        </w:rPr>
        <w:t xml:space="preserve"> </w:t>
      </w:r>
      <w:r>
        <w:rPr>
          <w:w w:val="99"/>
          <w:sz w:val="28"/>
          <w:szCs w:val="28"/>
        </w:rPr>
        <w:t>solving</w:t>
      </w:r>
      <w:r>
        <w:rPr>
          <w:sz w:val="28"/>
          <w:szCs w:val="28"/>
        </w:rPr>
        <w:t xml:space="preserve"> </w:t>
      </w:r>
      <w:r>
        <w:rPr>
          <w:w w:val="99"/>
          <w:sz w:val="28"/>
          <w:szCs w:val="28"/>
        </w:rPr>
        <w:t>of</w:t>
      </w:r>
      <w:r>
        <w:rPr>
          <w:sz w:val="28"/>
          <w:szCs w:val="28"/>
        </w:rPr>
        <w:t xml:space="preserve"> </w:t>
      </w:r>
      <w:r>
        <w:rPr>
          <w:w w:val="99"/>
          <w:sz w:val="28"/>
          <w:szCs w:val="28"/>
        </w:rPr>
        <w:t>user</w:t>
      </w:r>
      <w:r>
        <w:rPr>
          <w:sz w:val="28"/>
          <w:szCs w:val="28"/>
        </w:rPr>
        <w:t xml:space="preserve"> </w:t>
      </w:r>
      <w:r>
        <w:rPr>
          <w:w w:val="99"/>
          <w:sz w:val="28"/>
          <w:szCs w:val="28"/>
        </w:rPr>
        <w:t>problems.</w:t>
      </w:r>
    </w:p>
    <w:p w:rsidR="004345CD" w:rsidRDefault="004345CD">
      <w:pPr>
        <w:spacing w:before="8" w:line="240" w:lineRule="exact"/>
        <w:rPr>
          <w:sz w:val="24"/>
          <w:szCs w:val="24"/>
        </w:rPr>
      </w:pPr>
    </w:p>
    <w:p w:rsidR="004345CD" w:rsidRDefault="00384509">
      <w:pPr>
        <w:spacing w:line="300" w:lineRule="exact"/>
        <w:ind w:left="1180"/>
        <w:rPr>
          <w:sz w:val="28"/>
          <w:szCs w:val="28"/>
        </w:rPr>
      </w:pPr>
      <w:r>
        <w:rPr>
          <w:position w:val="-1"/>
          <w:sz w:val="28"/>
          <w:szCs w:val="28"/>
        </w:rPr>
        <w:t xml:space="preserve">  </w:t>
      </w:r>
      <w:r>
        <w:rPr>
          <w:w w:val="99"/>
          <w:position w:val="-1"/>
          <w:sz w:val="28"/>
          <w:szCs w:val="28"/>
        </w:rPr>
        <w:t>Use</w:t>
      </w:r>
      <w:r>
        <w:rPr>
          <w:position w:val="-1"/>
          <w:sz w:val="28"/>
          <w:szCs w:val="28"/>
        </w:rPr>
        <w:t xml:space="preserve"> </w:t>
      </w:r>
      <w:r>
        <w:rPr>
          <w:w w:val="99"/>
          <w:position w:val="-1"/>
          <w:sz w:val="28"/>
          <w:szCs w:val="28"/>
        </w:rPr>
        <w:t>the</w:t>
      </w:r>
      <w:r>
        <w:rPr>
          <w:position w:val="-1"/>
          <w:sz w:val="28"/>
          <w:szCs w:val="28"/>
        </w:rPr>
        <w:t xml:space="preserve"> </w:t>
      </w:r>
      <w:r>
        <w:rPr>
          <w:w w:val="99"/>
          <w:position w:val="-1"/>
          <w:sz w:val="28"/>
          <w:szCs w:val="28"/>
        </w:rPr>
        <w:t>computer</w:t>
      </w:r>
      <w:r>
        <w:rPr>
          <w:position w:val="-1"/>
          <w:sz w:val="28"/>
          <w:szCs w:val="28"/>
        </w:rPr>
        <w:t xml:space="preserve"> </w:t>
      </w:r>
      <w:r>
        <w:rPr>
          <w:w w:val="99"/>
          <w:position w:val="-1"/>
          <w:sz w:val="28"/>
          <w:szCs w:val="28"/>
        </w:rPr>
        <w:t>hardware</w:t>
      </w:r>
      <w:r>
        <w:rPr>
          <w:position w:val="-1"/>
          <w:sz w:val="28"/>
          <w:szCs w:val="28"/>
        </w:rPr>
        <w:t xml:space="preserve"> </w:t>
      </w:r>
      <w:r>
        <w:rPr>
          <w:w w:val="99"/>
          <w:position w:val="-1"/>
          <w:sz w:val="28"/>
          <w:szCs w:val="28"/>
        </w:rPr>
        <w:t>in</w:t>
      </w:r>
      <w:r>
        <w:rPr>
          <w:position w:val="-1"/>
          <w:sz w:val="28"/>
          <w:szCs w:val="28"/>
        </w:rPr>
        <w:t xml:space="preserve"> </w:t>
      </w:r>
      <w:r>
        <w:rPr>
          <w:w w:val="99"/>
          <w:position w:val="-1"/>
          <w:sz w:val="28"/>
          <w:szCs w:val="28"/>
        </w:rPr>
        <w:t>an</w:t>
      </w:r>
      <w:r>
        <w:rPr>
          <w:position w:val="-1"/>
          <w:sz w:val="28"/>
          <w:szCs w:val="28"/>
        </w:rPr>
        <w:t xml:space="preserve"> </w:t>
      </w:r>
      <w:r>
        <w:rPr>
          <w:w w:val="99"/>
          <w:position w:val="-1"/>
          <w:sz w:val="28"/>
          <w:szCs w:val="28"/>
        </w:rPr>
        <w:t>efficient</w:t>
      </w:r>
      <w:r>
        <w:rPr>
          <w:position w:val="-1"/>
          <w:sz w:val="28"/>
          <w:szCs w:val="28"/>
        </w:rPr>
        <w:t xml:space="preserve"> </w:t>
      </w:r>
      <w:r>
        <w:rPr>
          <w:w w:val="99"/>
          <w:position w:val="-1"/>
          <w:sz w:val="28"/>
          <w:szCs w:val="28"/>
        </w:rPr>
        <w:t>manner.</w:t>
      </w:r>
    </w:p>
    <w:p w:rsidR="004345CD" w:rsidRDefault="004345CD">
      <w:pPr>
        <w:spacing w:before="7" w:line="160" w:lineRule="exact"/>
        <w:rPr>
          <w:sz w:val="17"/>
          <w:szCs w:val="17"/>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5160DE" w:rsidP="00807FA9">
      <w:pPr>
        <w:spacing w:before="60"/>
        <w:rPr>
          <w:sz w:val="28"/>
          <w:szCs w:val="28"/>
        </w:rPr>
      </w:pPr>
      <w:r>
        <w:pict>
          <v:group id="_x0000_s1200" style="position:absolute;margin-left:24.45pt;margin-top:24pt;width:563.65pt;height:744.8pt;z-index:-2258;mso-position-horizontal-relative:page;mso-position-vertical-relative:page" coordorigin="489,480" coordsize="11273,14896">
            <v:shape id="_x0000_s1206" style="position:absolute;left:499;top:494;width:11243;height:0" coordorigin="499,494" coordsize="11243,0" path="m499,494r11243,e" filled="f" strokeweight=".58pt">
              <v:path arrowok="t"/>
            </v:shape>
            <v:shape id="_x0000_s1205" style="position:absolute;left:494;top:490;width:0;height:14862" coordorigin="494,490" coordsize="0,14862" path="m494,490r,14862e" filled="f" strokeweight=".58pt">
              <v:path arrowok="t"/>
            </v:shape>
            <v:shape id="_x0000_s1204" style="position:absolute;left:11752;top:490;width:0;height:14876" coordorigin="11752,490" coordsize="0,14876" path="m11752,490r,14876e" filled="f" strokeweight=".96pt">
              <v:path arrowok="t"/>
            </v:shape>
            <v:shape id="_x0000_s1203" style="position:absolute;left:11747;top:499;width:0;height:14843" coordorigin="11747,499" coordsize="0,14843" path="m11747,499r,14843e" filled="f" strokeweight=".20464mm">
              <v:path arrowok="t"/>
            </v:shape>
            <v:shape id="_x0000_s1202" style="position:absolute;left:499;top:15356;width:11243;height:0" coordorigin="499,15356" coordsize="11243,0" path="m499,15356r11243,e" filled="f" strokeweight=".20464mm">
              <v:path arrowok="t"/>
            </v:shape>
            <v:shape id="_x0000_s1201" style="position:absolute;left:499;top:15347;width:11243;height:0" coordorigin="499,15347" coordsize="11243,0" path="m499,15347r11243,e" filled="f" strokeweight=".58pt">
              <v:path arrowok="t"/>
            </v:shape>
            <w10:wrap anchorx="page" anchory="page"/>
          </v:group>
        </w:pict>
      </w:r>
      <w:r w:rsidR="0069585C">
        <w:rPr>
          <w:b/>
          <w:w w:val="99"/>
          <w:sz w:val="28"/>
          <w:szCs w:val="28"/>
        </w:rPr>
        <w:t>2.</w:t>
      </w:r>
      <w:r w:rsidR="00807FA9">
        <w:rPr>
          <w:b/>
          <w:w w:val="99"/>
          <w:sz w:val="28"/>
          <w:szCs w:val="28"/>
        </w:rPr>
        <w:t>5</w:t>
      </w:r>
      <w:proofErr w:type="gramStart"/>
      <w:r w:rsidR="00384509">
        <w:rPr>
          <w:b/>
          <w:w w:val="99"/>
          <w:sz w:val="28"/>
          <w:szCs w:val="28"/>
        </w:rPr>
        <w:t>.Cloud</w:t>
      </w:r>
      <w:proofErr w:type="gramEnd"/>
      <w:r w:rsidR="00384509">
        <w:rPr>
          <w:b/>
          <w:w w:val="99"/>
          <w:sz w:val="28"/>
          <w:szCs w:val="28"/>
        </w:rPr>
        <w:t>:</w:t>
      </w:r>
    </w:p>
    <w:p w:rsidR="004345CD" w:rsidRDefault="004345CD">
      <w:pPr>
        <w:spacing w:before="9" w:line="240" w:lineRule="exact"/>
        <w:rPr>
          <w:sz w:val="24"/>
          <w:szCs w:val="24"/>
        </w:rPr>
      </w:pPr>
    </w:p>
    <w:p w:rsidR="004345CD" w:rsidRDefault="00384509">
      <w:pPr>
        <w:tabs>
          <w:tab w:val="left" w:pos="820"/>
        </w:tabs>
        <w:spacing w:line="275" w:lineRule="auto"/>
        <w:ind w:left="820" w:right="178" w:hanging="360"/>
        <w:rPr>
          <w:sz w:val="28"/>
          <w:szCs w:val="28"/>
        </w:rPr>
      </w:pPr>
      <w:r>
        <w:rPr>
          <w:rFonts w:ascii="Arial" w:eastAsia="Arial" w:hAnsi="Arial" w:cs="Arial"/>
          <w:w w:val="99"/>
          <w:sz w:val="28"/>
          <w:szCs w:val="28"/>
        </w:rPr>
        <w:t>•</w:t>
      </w:r>
      <w:r>
        <w:rPr>
          <w:rFonts w:ascii="Arial" w:eastAsia="Arial" w:hAnsi="Arial" w:cs="Arial"/>
          <w:sz w:val="28"/>
          <w:szCs w:val="28"/>
        </w:rPr>
        <w:tab/>
      </w:r>
      <w:r>
        <w:rPr>
          <w:w w:val="99"/>
          <w:sz w:val="28"/>
          <w:szCs w:val="28"/>
        </w:rPr>
        <w:t>The</w:t>
      </w:r>
      <w:r>
        <w:rPr>
          <w:sz w:val="28"/>
          <w:szCs w:val="28"/>
        </w:rPr>
        <w:t xml:space="preserve"> </w:t>
      </w:r>
      <w:r>
        <w:rPr>
          <w:w w:val="99"/>
          <w:sz w:val="28"/>
          <w:szCs w:val="28"/>
        </w:rPr>
        <w:t>“no-need-to-know”</w:t>
      </w:r>
      <w:r>
        <w:rPr>
          <w:sz w:val="28"/>
          <w:szCs w:val="28"/>
        </w:rPr>
        <w:t xml:space="preserve"> </w:t>
      </w:r>
      <w:r>
        <w:rPr>
          <w:w w:val="99"/>
          <w:sz w:val="28"/>
          <w:szCs w:val="28"/>
        </w:rPr>
        <w:t>in</w:t>
      </w:r>
      <w:r>
        <w:rPr>
          <w:sz w:val="28"/>
          <w:szCs w:val="28"/>
        </w:rPr>
        <w:t xml:space="preserve"> </w:t>
      </w:r>
      <w:r>
        <w:rPr>
          <w:w w:val="99"/>
          <w:sz w:val="28"/>
          <w:szCs w:val="28"/>
        </w:rPr>
        <w:t>terms</w:t>
      </w:r>
      <w:r>
        <w:rPr>
          <w:sz w:val="28"/>
          <w:szCs w:val="28"/>
        </w:rPr>
        <w:t xml:space="preserve"> </w:t>
      </w:r>
      <w:r>
        <w:rPr>
          <w:w w:val="99"/>
          <w:sz w:val="28"/>
          <w:szCs w:val="28"/>
        </w:rPr>
        <w:t>of</w:t>
      </w:r>
      <w:r>
        <w:rPr>
          <w:sz w:val="28"/>
          <w:szCs w:val="28"/>
        </w:rPr>
        <w:t xml:space="preserve"> </w:t>
      </w:r>
      <w:r>
        <w:rPr>
          <w:w w:val="99"/>
          <w:sz w:val="28"/>
          <w:szCs w:val="28"/>
        </w:rPr>
        <w:t>the</w:t>
      </w:r>
      <w:r>
        <w:rPr>
          <w:sz w:val="28"/>
          <w:szCs w:val="28"/>
        </w:rPr>
        <w:t xml:space="preserve"> </w:t>
      </w:r>
      <w:r>
        <w:rPr>
          <w:w w:val="99"/>
          <w:sz w:val="28"/>
          <w:szCs w:val="28"/>
        </w:rPr>
        <w:t>underlying</w:t>
      </w:r>
      <w:r>
        <w:rPr>
          <w:sz w:val="28"/>
          <w:szCs w:val="28"/>
        </w:rPr>
        <w:t xml:space="preserve"> </w:t>
      </w:r>
      <w:r>
        <w:rPr>
          <w:w w:val="99"/>
          <w:sz w:val="28"/>
          <w:szCs w:val="28"/>
        </w:rPr>
        <w:t>details</w:t>
      </w:r>
      <w:r>
        <w:rPr>
          <w:sz w:val="28"/>
          <w:szCs w:val="28"/>
        </w:rPr>
        <w:t xml:space="preserve"> </w:t>
      </w:r>
      <w:r>
        <w:rPr>
          <w:w w:val="99"/>
          <w:sz w:val="28"/>
          <w:szCs w:val="28"/>
        </w:rPr>
        <w:t>of</w:t>
      </w:r>
      <w:r>
        <w:rPr>
          <w:sz w:val="28"/>
          <w:szCs w:val="28"/>
        </w:rPr>
        <w:t xml:space="preserve"> </w:t>
      </w:r>
      <w:r>
        <w:rPr>
          <w:w w:val="99"/>
          <w:sz w:val="28"/>
          <w:szCs w:val="28"/>
        </w:rPr>
        <w:t>infrastructure, applications</w:t>
      </w:r>
      <w:r>
        <w:rPr>
          <w:sz w:val="28"/>
          <w:szCs w:val="28"/>
        </w:rPr>
        <w:t xml:space="preserve"> </w:t>
      </w:r>
      <w:r>
        <w:rPr>
          <w:w w:val="99"/>
          <w:sz w:val="28"/>
          <w:szCs w:val="28"/>
        </w:rPr>
        <w:t>interface</w:t>
      </w:r>
      <w:r>
        <w:rPr>
          <w:sz w:val="28"/>
          <w:szCs w:val="28"/>
        </w:rPr>
        <w:t xml:space="preserve"> </w:t>
      </w:r>
      <w:r>
        <w:rPr>
          <w:w w:val="99"/>
          <w:sz w:val="28"/>
          <w:szCs w:val="28"/>
        </w:rPr>
        <w:t>with</w:t>
      </w:r>
      <w:r>
        <w:rPr>
          <w:sz w:val="28"/>
          <w:szCs w:val="28"/>
        </w:rPr>
        <w:t xml:space="preserve"> </w:t>
      </w:r>
      <w:r>
        <w:rPr>
          <w:w w:val="99"/>
          <w:sz w:val="28"/>
          <w:szCs w:val="28"/>
        </w:rPr>
        <w:t>the</w:t>
      </w:r>
      <w:r>
        <w:rPr>
          <w:sz w:val="28"/>
          <w:szCs w:val="28"/>
        </w:rPr>
        <w:t xml:space="preserve"> </w:t>
      </w:r>
      <w:r>
        <w:rPr>
          <w:w w:val="99"/>
          <w:sz w:val="28"/>
          <w:szCs w:val="28"/>
        </w:rPr>
        <w:t>infrastructure</w:t>
      </w:r>
      <w:r>
        <w:rPr>
          <w:sz w:val="28"/>
          <w:szCs w:val="28"/>
        </w:rPr>
        <w:t xml:space="preserve"> </w:t>
      </w:r>
      <w:r>
        <w:rPr>
          <w:w w:val="99"/>
          <w:sz w:val="28"/>
          <w:szCs w:val="28"/>
        </w:rPr>
        <w:t>via</w:t>
      </w:r>
      <w:r>
        <w:rPr>
          <w:sz w:val="28"/>
          <w:szCs w:val="28"/>
        </w:rPr>
        <w:t xml:space="preserve"> </w:t>
      </w:r>
      <w:r>
        <w:rPr>
          <w:w w:val="99"/>
          <w:sz w:val="28"/>
          <w:szCs w:val="28"/>
        </w:rPr>
        <w:t>the</w:t>
      </w:r>
      <w:r>
        <w:rPr>
          <w:sz w:val="28"/>
          <w:szCs w:val="28"/>
        </w:rPr>
        <w:t xml:space="preserve"> </w:t>
      </w:r>
      <w:r>
        <w:rPr>
          <w:w w:val="99"/>
          <w:sz w:val="28"/>
          <w:szCs w:val="28"/>
        </w:rPr>
        <w:t>APIs.</w:t>
      </w:r>
    </w:p>
    <w:p w:rsidR="004345CD" w:rsidRDefault="004345CD">
      <w:pPr>
        <w:spacing w:before="3" w:line="200" w:lineRule="exact"/>
      </w:pPr>
    </w:p>
    <w:p w:rsidR="004345CD" w:rsidRDefault="00384509">
      <w:pPr>
        <w:ind w:left="460"/>
        <w:rPr>
          <w:sz w:val="28"/>
          <w:szCs w:val="28"/>
        </w:rPr>
      </w:pPr>
      <w:r>
        <w:rPr>
          <w:rFonts w:ascii="Arial" w:eastAsia="Arial" w:hAnsi="Arial" w:cs="Arial"/>
          <w:w w:val="99"/>
          <w:sz w:val="28"/>
          <w:szCs w:val="28"/>
        </w:rPr>
        <w:t>•</w:t>
      </w:r>
      <w:r>
        <w:rPr>
          <w:rFonts w:ascii="Arial" w:eastAsia="Arial" w:hAnsi="Arial" w:cs="Arial"/>
          <w:sz w:val="28"/>
          <w:szCs w:val="28"/>
        </w:rPr>
        <w:t xml:space="preserve">   </w:t>
      </w:r>
      <w:r>
        <w:rPr>
          <w:w w:val="99"/>
          <w:sz w:val="28"/>
          <w:szCs w:val="28"/>
        </w:rPr>
        <w:t>The</w:t>
      </w:r>
      <w:r>
        <w:rPr>
          <w:sz w:val="28"/>
          <w:szCs w:val="28"/>
        </w:rPr>
        <w:t xml:space="preserve"> </w:t>
      </w:r>
      <w:r>
        <w:rPr>
          <w:w w:val="99"/>
          <w:sz w:val="28"/>
          <w:szCs w:val="28"/>
        </w:rPr>
        <w:t>“flexibility</w:t>
      </w:r>
      <w:r>
        <w:rPr>
          <w:sz w:val="28"/>
          <w:szCs w:val="28"/>
        </w:rPr>
        <w:t xml:space="preserve"> </w:t>
      </w:r>
      <w:r>
        <w:rPr>
          <w:w w:val="99"/>
          <w:sz w:val="28"/>
          <w:szCs w:val="28"/>
        </w:rPr>
        <w:t>and</w:t>
      </w:r>
      <w:r>
        <w:rPr>
          <w:sz w:val="28"/>
          <w:szCs w:val="28"/>
        </w:rPr>
        <w:t xml:space="preserve"> </w:t>
      </w:r>
      <w:r>
        <w:rPr>
          <w:w w:val="99"/>
          <w:sz w:val="28"/>
          <w:szCs w:val="28"/>
        </w:rPr>
        <w:t>elasticity”</w:t>
      </w:r>
      <w:r>
        <w:rPr>
          <w:sz w:val="28"/>
          <w:szCs w:val="28"/>
        </w:rPr>
        <w:t xml:space="preserve"> </w:t>
      </w:r>
      <w:r>
        <w:rPr>
          <w:w w:val="99"/>
          <w:sz w:val="28"/>
          <w:szCs w:val="28"/>
        </w:rPr>
        <w:t>allows</w:t>
      </w:r>
      <w:r>
        <w:rPr>
          <w:sz w:val="28"/>
          <w:szCs w:val="28"/>
        </w:rPr>
        <w:t xml:space="preserve"> </w:t>
      </w:r>
      <w:r>
        <w:rPr>
          <w:w w:val="99"/>
          <w:sz w:val="28"/>
          <w:szCs w:val="28"/>
        </w:rPr>
        <w:t>these</w:t>
      </w:r>
      <w:r>
        <w:rPr>
          <w:sz w:val="28"/>
          <w:szCs w:val="28"/>
        </w:rPr>
        <w:t xml:space="preserve"> </w:t>
      </w:r>
      <w:r>
        <w:rPr>
          <w:w w:val="99"/>
          <w:sz w:val="28"/>
          <w:szCs w:val="28"/>
        </w:rPr>
        <w:t>systems</w:t>
      </w:r>
      <w:r>
        <w:rPr>
          <w:sz w:val="28"/>
          <w:szCs w:val="28"/>
        </w:rPr>
        <w:t xml:space="preserve"> </w:t>
      </w:r>
      <w:r>
        <w:rPr>
          <w:w w:val="99"/>
          <w:sz w:val="28"/>
          <w:szCs w:val="28"/>
        </w:rPr>
        <w:t>to</w:t>
      </w:r>
      <w:r>
        <w:rPr>
          <w:sz w:val="28"/>
          <w:szCs w:val="28"/>
        </w:rPr>
        <w:t xml:space="preserve"> </w:t>
      </w:r>
      <w:r>
        <w:rPr>
          <w:w w:val="99"/>
          <w:sz w:val="28"/>
          <w:szCs w:val="28"/>
        </w:rPr>
        <w:t>scale</w:t>
      </w:r>
      <w:r>
        <w:rPr>
          <w:sz w:val="28"/>
          <w:szCs w:val="28"/>
        </w:rPr>
        <w:t xml:space="preserve"> </w:t>
      </w:r>
      <w:r>
        <w:rPr>
          <w:w w:val="99"/>
          <w:sz w:val="28"/>
          <w:szCs w:val="28"/>
        </w:rPr>
        <w:t>up</w:t>
      </w:r>
      <w:r>
        <w:rPr>
          <w:sz w:val="28"/>
          <w:szCs w:val="28"/>
        </w:rPr>
        <w:t xml:space="preserve"> </w:t>
      </w:r>
      <w:r>
        <w:rPr>
          <w:w w:val="99"/>
          <w:sz w:val="28"/>
          <w:szCs w:val="28"/>
        </w:rPr>
        <w:t>and</w:t>
      </w:r>
      <w:r>
        <w:rPr>
          <w:sz w:val="28"/>
          <w:szCs w:val="28"/>
        </w:rPr>
        <w:t xml:space="preserve"> </w:t>
      </w:r>
      <w:r>
        <w:rPr>
          <w:w w:val="99"/>
          <w:sz w:val="28"/>
          <w:szCs w:val="28"/>
        </w:rPr>
        <w:t>down</w:t>
      </w:r>
      <w:r>
        <w:rPr>
          <w:sz w:val="28"/>
          <w:szCs w:val="28"/>
        </w:rPr>
        <w:t xml:space="preserve"> </w:t>
      </w:r>
      <w:r>
        <w:rPr>
          <w:w w:val="99"/>
          <w:sz w:val="28"/>
          <w:szCs w:val="28"/>
        </w:rPr>
        <w:t>at</w:t>
      </w:r>
    </w:p>
    <w:p w:rsidR="004345CD" w:rsidRDefault="00384509">
      <w:pPr>
        <w:spacing w:before="47"/>
        <w:ind w:left="820"/>
        <w:rPr>
          <w:sz w:val="28"/>
          <w:szCs w:val="28"/>
        </w:rPr>
      </w:pPr>
      <w:r>
        <w:rPr>
          <w:w w:val="99"/>
          <w:sz w:val="28"/>
          <w:szCs w:val="28"/>
        </w:rPr>
        <w:t>will</w:t>
      </w:r>
    </w:p>
    <w:p w:rsidR="004345CD" w:rsidRDefault="004345CD">
      <w:pPr>
        <w:spacing w:before="8" w:line="240" w:lineRule="exact"/>
        <w:rPr>
          <w:sz w:val="24"/>
          <w:szCs w:val="24"/>
        </w:rPr>
      </w:pPr>
    </w:p>
    <w:p w:rsidR="004345CD" w:rsidRDefault="00384509">
      <w:pPr>
        <w:ind w:left="1180"/>
        <w:rPr>
          <w:sz w:val="28"/>
          <w:szCs w:val="28"/>
        </w:rPr>
      </w:pPr>
      <w:r>
        <w:rPr>
          <w:rFonts w:ascii="Arial" w:eastAsia="Arial" w:hAnsi="Arial" w:cs="Arial"/>
          <w:w w:val="99"/>
          <w:sz w:val="28"/>
          <w:szCs w:val="28"/>
        </w:rPr>
        <w:t>–</w:t>
      </w:r>
      <w:r>
        <w:rPr>
          <w:rFonts w:ascii="Arial" w:eastAsia="Arial" w:hAnsi="Arial" w:cs="Arial"/>
          <w:sz w:val="28"/>
          <w:szCs w:val="28"/>
        </w:rPr>
        <w:t xml:space="preserve">   </w:t>
      </w:r>
      <w:proofErr w:type="spellStart"/>
      <w:r>
        <w:rPr>
          <w:w w:val="99"/>
          <w:sz w:val="28"/>
          <w:szCs w:val="28"/>
        </w:rPr>
        <w:t>Utilising</w:t>
      </w:r>
      <w:proofErr w:type="spellEnd"/>
      <w:r>
        <w:rPr>
          <w:sz w:val="28"/>
          <w:szCs w:val="28"/>
        </w:rPr>
        <w:t xml:space="preserve"> </w:t>
      </w:r>
      <w:r>
        <w:rPr>
          <w:w w:val="99"/>
          <w:sz w:val="28"/>
          <w:szCs w:val="28"/>
        </w:rPr>
        <w:t>the</w:t>
      </w:r>
      <w:r>
        <w:rPr>
          <w:sz w:val="28"/>
          <w:szCs w:val="28"/>
        </w:rPr>
        <w:t xml:space="preserve"> </w:t>
      </w:r>
      <w:r>
        <w:rPr>
          <w:w w:val="99"/>
          <w:sz w:val="28"/>
          <w:szCs w:val="28"/>
        </w:rPr>
        <w:t>resources</w:t>
      </w:r>
      <w:r>
        <w:rPr>
          <w:sz w:val="28"/>
          <w:szCs w:val="28"/>
        </w:rPr>
        <w:t xml:space="preserve"> </w:t>
      </w:r>
      <w:r>
        <w:rPr>
          <w:w w:val="99"/>
          <w:sz w:val="28"/>
          <w:szCs w:val="28"/>
        </w:rPr>
        <w:t>of</w:t>
      </w:r>
      <w:r>
        <w:rPr>
          <w:sz w:val="28"/>
          <w:szCs w:val="28"/>
        </w:rPr>
        <w:t xml:space="preserve"> </w:t>
      </w:r>
      <w:r>
        <w:rPr>
          <w:w w:val="99"/>
          <w:sz w:val="28"/>
          <w:szCs w:val="28"/>
        </w:rPr>
        <w:t>all</w:t>
      </w:r>
      <w:r>
        <w:rPr>
          <w:sz w:val="28"/>
          <w:szCs w:val="28"/>
        </w:rPr>
        <w:t xml:space="preserve"> </w:t>
      </w:r>
      <w:r>
        <w:rPr>
          <w:w w:val="99"/>
          <w:sz w:val="28"/>
          <w:szCs w:val="28"/>
        </w:rPr>
        <w:t>kinds</w:t>
      </w:r>
    </w:p>
    <w:p w:rsidR="004345CD" w:rsidRDefault="004345CD">
      <w:pPr>
        <w:spacing w:before="8" w:line="240" w:lineRule="exact"/>
        <w:rPr>
          <w:sz w:val="24"/>
          <w:szCs w:val="24"/>
        </w:rPr>
      </w:pPr>
    </w:p>
    <w:p w:rsidR="004345CD" w:rsidRDefault="00384509">
      <w:pPr>
        <w:ind w:left="1900"/>
        <w:rPr>
          <w:sz w:val="28"/>
          <w:szCs w:val="28"/>
        </w:rPr>
      </w:pPr>
      <w:r>
        <w:rPr>
          <w:rFonts w:ascii="Arial" w:eastAsia="Arial" w:hAnsi="Arial" w:cs="Arial"/>
          <w:w w:val="99"/>
          <w:sz w:val="28"/>
          <w:szCs w:val="28"/>
        </w:rPr>
        <w:t>•</w:t>
      </w:r>
      <w:r>
        <w:rPr>
          <w:rFonts w:ascii="Arial" w:eastAsia="Arial" w:hAnsi="Arial" w:cs="Arial"/>
          <w:sz w:val="28"/>
          <w:szCs w:val="28"/>
        </w:rPr>
        <w:t xml:space="preserve">   </w:t>
      </w:r>
      <w:r>
        <w:rPr>
          <w:w w:val="99"/>
          <w:sz w:val="28"/>
          <w:szCs w:val="28"/>
        </w:rPr>
        <w:t>CPU,</w:t>
      </w:r>
      <w:r>
        <w:rPr>
          <w:sz w:val="28"/>
          <w:szCs w:val="28"/>
        </w:rPr>
        <w:t xml:space="preserve"> </w:t>
      </w:r>
      <w:r>
        <w:rPr>
          <w:w w:val="99"/>
          <w:sz w:val="28"/>
          <w:szCs w:val="28"/>
        </w:rPr>
        <w:t>storage,</w:t>
      </w:r>
      <w:r>
        <w:rPr>
          <w:sz w:val="28"/>
          <w:szCs w:val="28"/>
        </w:rPr>
        <w:t xml:space="preserve"> </w:t>
      </w:r>
      <w:r>
        <w:rPr>
          <w:w w:val="99"/>
          <w:sz w:val="28"/>
          <w:szCs w:val="28"/>
        </w:rPr>
        <w:t>server</w:t>
      </w:r>
      <w:r>
        <w:rPr>
          <w:sz w:val="28"/>
          <w:szCs w:val="28"/>
        </w:rPr>
        <w:t xml:space="preserve"> </w:t>
      </w:r>
      <w:r>
        <w:rPr>
          <w:w w:val="99"/>
          <w:sz w:val="28"/>
          <w:szCs w:val="28"/>
        </w:rPr>
        <w:t>capacity,</w:t>
      </w:r>
      <w:r>
        <w:rPr>
          <w:sz w:val="28"/>
          <w:szCs w:val="28"/>
        </w:rPr>
        <w:t xml:space="preserve"> </w:t>
      </w:r>
      <w:r>
        <w:rPr>
          <w:w w:val="99"/>
          <w:sz w:val="28"/>
          <w:szCs w:val="28"/>
        </w:rPr>
        <w:t>load</w:t>
      </w:r>
      <w:r>
        <w:rPr>
          <w:sz w:val="28"/>
          <w:szCs w:val="28"/>
        </w:rPr>
        <w:t xml:space="preserve"> </w:t>
      </w:r>
      <w:r>
        <w:rPr>
          <w:w w:val="99"/>
          <w:sz w:val="28"/>
          <w:szCs w:val="28"/>
        </w:rPr>
        <w:t>balancing,</w:t>
      </w:r>
      <w:r>
        <w:rPr>
          <w:sz w:val="28"/>
          <w:szCs w:val="28"/>
        </w:rPr>
        <w:t xml:space="preserve"> </w:t>
      </w:r>
      <w:r>
        <w:rPr>
          <w:w w:val="99"/>
          <w:sz w:val="28"/>
          <w:szCs w:val="28"/>
        </w:rPr>
        <w:t>and</w:t>
      </w:r>
      <w:r>
        <w:rPr>
          <w:sz w:val="28"/>
          <w:szCs w:val="28"/>
        </w:rPr>
        <w:t xml:space="preserve"> </w:t>
      </w:r>
      <w:r>
        <w:rPr>
          <w:w w:val="99"/>
          <w:sz w:val="28"/>
          <w:szCs w:val="28"/>
        </w:rPr>
        <w:t>databases</w:t>
      </w:r>
    </w:p>
    <w:p w:rsidR="004345CD" w:rsidRDefault="004345CD">
      <w:pPr>
        <w:spacing w:before="9" w:line="240" w:lineRule="exact"/>
        <w:rPr>
          <w:sz w:val="24"/>
          <w:szCs w:val="24"/>
        </w:rPr>
      </w:pPr>
    </w:p>
    <w:p w:rsidR="004345CD" w:rsidRDefault="00384509">
      <w:pPr>
        <w:spacing w:line="275" w:lineRule="auto"/>
        <w:ind w:left="100" w:right="216"/>
        <w:rPr>
          <w:sz w:val="28"/>
          <w:szCs w:val="28"/>
        </w:rPr>
      </w:pPr>
      <w:r>
        <w:rPr>
          <w:w w:val="99"/>
          <w:sz w:val="28"/>
          <w:szCs w:val="28"/>
        </w:rPr>
        <w:t>The</w:t>
      </w:r>
      <w:r>
        <w:rPr>
          <w:sz w:val="28"/>
          <w:szCs w:val="28"/>
        </w:rPr>
        <w:t xml:space="preserve"> </w:t>
      </w:r>
      <w:r>
        <w:rPr>
          <w:w w:val="99"/>
          <w:sz w:val="28"/>
          <w:szCs w:val="28"/>
        </w:rPr>
        <w:t>“pay</w:t>
      </w:r>
      <w:r>
        <w:rPr>
          <w:sz w:val="28"/>
          <w:szCs w:val="28"/>
        </w:rPr>
        <w:t xml:space="preserve"> </w:t>
      </w:r>
      <w:r>
        <w:rPr>
          <w:w w:val="99"/>
          <w:sz w:val="28"/>
          <w:szCs w:val="28"/>
        </w:rPr>
        <w:t>as</w:t>
      </w:r>
      <w:r>
        <w:rPr>
          <w:sz w:val="28"/>
          <w:szCs w:val="28"/>
        </w:rPr>
        <w:t xml:space="preserve"> </w:t>
      </w:r>
      <w:r>
        <w:rPr>
          <w:w w:val="99"/>
          <w:sz w:val="28"/>
          <w:szCs w:val="28"/>
        </w:rPr>
        <w:t>much</w:t>
      </w:r>
      <w:r>
        <w:rPr>
          <w:sz w:val="28"/>
          <w:szCs w:val="28"/>
        </w:rPr>
        <w:t xml:space="preserve"> </w:t>
      </w:r>
      <w:r>
        <w:rPr>
          <w:w w:val="99"/>
          <w:sz w:val="28"/>
          <w:szCs w:val="28"/>
        </w:rPr>
        <w:t>as</w:t>
      </w:r>
      <w:r>
        <w:rPr>
          <w:sz w:val="28"/>
          <w:szCs w:val="28"/>
        </w:rPr>
        <w:t xml:space="preserve"> </w:t>
      </w:r>
      <w:r>
        <w:rPr>
          <w:w w:val="99"/>
          <w:sz w:val="28"/>
          <w:szCs w:val="28"/>
        </w:rPr>
        <w:t>used</w:t>
      </w:r>
      <w:r>
        <w:rPr>
          <w:sz w:val="28"/>
          <w:szCs w:val="28"/>
        </w:rPr>
        <w:t xml:space="preserve"> </w:t>
      </w:r>
      <w:r>
        <w:rPr>
          <w:w w:val="99"/>
          <w:sz w:val="28"/>
          <w:szCs w:val="28"/>
        </w:rPr>
        <w:t>and</w:t>
      </w:r>
      <w:r>
        <w:rPr>
          <w:sz w:val="28"/>
          <w:szCs w:val="28"/>
        </w:rPr>
        <w:t xml:space="preserve"> </w:t>
      </w:r>
      <w:r>
        <w:rPr>
          <w:w w:val="99"/>
          <w:sz w:val="28"/>
          <w:szCs w:val="28"/>
        </w:rPr>
        <w:t>needed”</w:t>
      </w:r>
      <w:r>
        <w:rPr>
          <w:sz w:val="28"/>
          <w:szCs w:val="28"/>
        </w:rPr>
        <w:t xml:space="preserve"> </w:t>
      </w:r>
      <w:r>
        <w:rPr>
          <w:w w:val="99"/>
          <w:sz w:val="28"/>
          <w:szCs w:val="28"/>
        </w:rPr>
        <w:t>type</w:t>
      </w:r>
      <w:r>
        <w:rPr>
          <w:sz w:val="28"/>
          <w:szCs w:val="28"/>
        </w:rPr>
        <w:t xml:space="preserve"> </w:t>
      </w:r>
      <w:r>
        <w:rPr>
          <w:w w:val="99"/>
          <w:sz w:val="28"/>
          <w:szCs w:val="28"/>
        </w:rPr>
        <w:t>of</w:t>
      </w:r>
      <w:r>
        <w:rPr>
          <w:sz w:val="28"/>
          <w:szCs w:val="28"/>
        </w:rPr>
        <w:t xml:space="preserve"> </w:t>
      </w:r>
      <w:r>
        <w:rPr>
          <w:w w:val="99"/>
          <w:sz w:val="28"/>
          <w:szCs w:val="28"/>
        </w:rPr>
        <w:t>utility</w:t>
      </w:r>
      <w:r>
        <w:rPr>
          <w:sz w:val="28"/>
          <w:szCs w:val="28"/>
        </w:rPr>
        <w:t xml:space="preserve"> </w:t>
      </w:r>
      <w:r>
        <w:rPr>
          <w:w w:val="99"/>
          <w:sz w:val="28"/>
          <w:szCs w:val="28"/>
        </w:rPr>
        <w:t>computing</w:t>
      </w:r>
      <w:r>
        <w:rPr>
          <w:sz w:val="28"/>
          <w:szCs w:val="28"/>
        </w:rPr>
        <w:t xml:space="preserve"> </w:t>
      </w:r>
      <w:r>
        <w:rPr>
          <w:w w:val="99"/>
          <w:sz w:val="28"/>
          <w:szCs w:val="28"/>
        </w:rPr>
        <w:t>and</w:t>
      </w:r>
      <w:r>
        <w:rPr>
          <w:sz w:val="28"/>
          <w:szCs w:val="28"/>
        </w:rPr>
        <w:t xml:space="preserve"> </w:t>
      </w:r>
      <w:r>
        <w:rPr>
          <w:w w:val="99"/>
          <w:sz w:val="28"/>
          <w:szCs w:val="28"/>
        </w:rPr>
        <w:t>the</w:t>
      </w:r>
      <w:r>
        <w:rPr>
          <w:sz w:val="28"/>
          <w:szCs w:val="28"/>
        </w:rPr>
        <w:t xml:space="preserve"> </w:t>
      </w:r>
      <w:r>
        <w:rPr>
          <w:w w:val="99"/>
          <w:sz w:val="28"/>
          <w:szCs w:val="28"/>
        </w:rPr>
        <w:t>“always on</w:t>
      </w:r>
      <w:proofErr w:type="gramStart"/>
      <w:r>
        <w:rPr>
          <w:w w:val="99"/>
          <w:sz w:val="28"/>
          <w:szCs w:val="28"/>
        </w:rPr>
        <w:t>!,</w:t>
      </w:r>
      <w:proofErr w:type="gramEnd"/>
      <w:r>
        <w:rPr>
          <w:sz w:val="28"/>
          <w:szCs w:val="28"/>
        </w:rPr>
        <w:t xml:space="preserve"> </w:t>
      </w:r>
      <w:r>
        <w:rPr>
          <w:w w:val="99"/>
          <w:sz w:val="28"/>
          <w:szCs w:val="28"/>
        </w:rPr>
        <w:t>anywhere</w:t>
      </w:r>
      <w:r>
        <w:rPr>
          <w:sz w:val="28"/>
          <w:szCs w:val="28"/>
        </w:rPr>
        <w:t xml:space="preserve"> </w:t>
      </w:r>
      <w:r>
        <w:rPr>
          <w:w w:val="99"/>
          <w:sz w:val="28"/>
          <w:szCs w:val="28"/>
        </w:rPr>
        <w:t>and</w:t>
      </w:r>
      <w:r>
        <w:rPr>
          <w:sz w:val="28"/>
          <w:szCs w:val="28"/>
        </w:rPr>
        <w:t xml:space="preserve"> </w:t>
      </w:r>
      <w:r>
        <w:rPr>
          <w:w w:val="99"/>
          <w:sz w:val="28"/>
          <w:szCs w:val="28"/>
        </w:rPr>
        <w:t>any</w:t>
      </w:r>
      <w:r>
        <w:rPr>
          <w:sz w:val="28"/>
          <w:szCs w:val="28"/>
        </w:rPr>
        <w:t xml:space="preserve"> </w:t>
      </w:r>
      <w:r>
        <w:rPr>
          <w:w w:val="99"/>
          <w:sz w:val="28"/>
          <w:szCs w:val="28"/>
        </w:rPr>
        <w:t>place”</w:t>
      </w:r>
      <w:r>
        <w:rPr>
          <w:sz w:val="28"/>
          <w:szCs w:val="28"/>
        </w:rPr>
        <w:t xml:space="preserve"> </w:t>
      </w:r>
      <w:r>
        <w:rPr>
          <w:w w:val="99"/>
          <w:sz w:val="28"/>
          <w:szCs w:val="28"/>
        </w:rPr>
        <w:t>type</w:t>
      </w:r>
      <w:r>
        <w:rPr>
          <w:sz w:val="28"/>
          <w:szCs w:val="28"/>
        </w:rPr>
        <w:t xml:space="preserve"> </w:t>
      </w:r>
      <w:r>
        <w:rPr>
          <w:w w:val="99"/>
          <w:sz w:val="28"/>
          <w:szCs w:val="28"/>
        </w:rPr>
        <w:t>of</w:t>
      </w:r>
      <w:r>
        <w:rPr>
          <w:sz w:val="28"/>
          <w:szCs w:val="28"/>
        </w:rPr>
        <w:t xml:space="preserve"> </w:t>
      </w:r>
      <w:r>
        <w:rPr>
          <w:w w:val="99"/>
          <w:sz w:val="28"/>
          <w:szCs w:val="28"/>
        </w:rPr>
        <w:t>network-based</w:t>
      </w:r>
      <w:r>
        <w:rPr>
          <w:sz w:val="28"/>
          <w:szCs w:val="28"/>
        </w:rPr>
        <w:t xml:space="preserve"> </w:t>
      </w:r>
      <w:r>
        <w:rPr>
          <w:w w:val="99"/>
          <w:sz w:val="28"/>
          <w:szCs w:val="28"/>
        </w:rPr>
        <w:t>computing.</w:t>
      </w:r>
    </w:p>
    <w:p w:rsidR="004345CD" w:rsidRDefault="004345CD">
      <w:pPr>
        <w:spacing w:before="3" w:line="200" w:lineRule="exact"/>
      </w:pPr>
    </w:p>
    <w:p w:rsidR="004345CD" w:rsidRDefault="00384509">
      <w:pPr>
        <w:tabs>
          <w:tab w:val="left" w:pos="820"/>
        </w:tabs>
        <w:spacing w:line="275" w:lineRule="auto"/>
        <w:ind w:left="820" w:right="67" w:hanging="360"/>
        <w:rPr>
          <w:sz w:val="28"/>
          <w:szCs w:val="28"/>
        </w:rPr>
      </w:pPr>
      <w:r>
        <w:rPr>
          <w:rFonts w:ascii="Arial" w:eastAsia="Arial" w:hAnsi="Arial" w:cs="Arial"/>
          <w:w w:val="99"/>
          <w:sz w:val="28"/>
          <w:szCs w:val="28"/>
        </w:rPr>
        <w:t>•</w:t>
      </w:r>
      <w:r>
        <w:rPr>
          <w:rFonts w:ascii="Arial" w:eastAsia="Arial" w:hAnsi="Arial" w:cs="Arial"/>
          <w:sz w:val="28"/>
          <w:szCs w:val="28"/>
        </w:rPr>
        <w:tab/>
      </w:r>
      <w:r>
        <w:rPr>
          <w:w w:val="99"/>
          <w:sz w:val="28"/>
          <w:szCs w:val="28"/>
        </w:rPr>
        <w:t>Cloud</w:t>
      </w:r>
      <w:r>
        <w:rPr>
          <w:sz w:val="28"/>
          <w:szCs w:val="28"/>
        </w:rPr>
        <w:t xml:space="preserve"> </w:t>
      </w:r>
      <w:r>
        <w:rPr>
          <w:w w:val="99"/>
          <w:sz w:val="28"/>
          <w:szCs w:val="28"/>
        </w:rPr>
        <w:t>are</w:t>
      </w:r>
      <w:r>
        <w:rPr>
          <w:sz w:val="28"/>
          <w:szCs w:val="28"/>
        </w:rPr>
        <w:t xml:space="preserve"> </w:t>
      </w:r>
      <w:r>
        <w:rPr>
          <w:w w:val="99"/>
          <w:sz w:val="28"/>
          <w:szCs w:val="28"/>
        </w:rPr>
        <w:t>transparent</w:t>
      </w:r>
      <w:r>
        <w:rPr>
          <w:sz w:val="28"/>
          <w:szCs w:val="28"/>
        </w:rPr>
        <w:t xml:space="preserve"> </w:t>
      </w:r>
      <w:r>
        <w:rPr>
          <w:w w:val="99"/>
          <w:sz w:val="28"/>
          <w:szCs w:val="28"/>
        </w:rPr>
        <w:t>to</w:t>
      </w:r>
      <w:r>
        <w:rPr>
          <w:sz w:val="28"/>
          <w:szCs w:val="28"/>
        </w:rPr>
        <w:t xml:space="preserve"> </w:t>
      </w:r>
      <w:r>
        <w:rPr>
          <w:w w:val="99"/>
          <w:sz w:val="28"/>
          <w:szCs w:val="28"/>
        </w:rPr>
        <w:t>users</w:t>
      </w:r>
      <w:r>
        <w:rPr>
          <w:sz w:val="28"/>
          <w:szCs w:val="28"/>
        </w:rPr>
        <w:t xml:space="preserve"> </w:t>
      </w:r>
      <w:r>
        <w:rPr>
          <w:w w:val="99"/>
          <w:sz w:val="28"/>
          <w:szCs w:val="28"/>
        </w:rPr>
        <w:t>and</w:t>
      </w:r>
      <w:r>
        <w:rPr>
          <w:sz w:val="28"/>
          <w:szCs w:val="28"/>
        </w:rPr>
        <w:t xml:space="preserve"> </w:t>
      </w:r>
      <w:r>
        <w:rPr>
          <w:w w:val="99"/>
          <w:sz w:val="28"/>
          <w:szCs w:val="28"/>
        </w:rPr>
        <w:t>applications,</w:t>
      </w:r>
      <w:r>
        <w:rPr>
          <w:sz w:val="28"/>
          <w:szCs w:val="28"/>
        </w:rPr>
        <w:t xml:space="preserve"> </w:t>
      </w:r>
      <w:r>
        <w:rPr>
          <w:w w:val="99"/>
          <w:sz w:val="28"/>
          <w:szCs w:val="28"/>
        </w:rPr>
        <w:t>they</w:t>
      </w:r>
      <w:r>
        <w:rPr>
          <w:sz w:val="28"/>
          <w:szCs w:val="28"/>
        </w:rPr>
        <w:t xml:space="preserve"> </w:t>
      </w:r>
      <w:r>
        <w:rPr>
          <w:w w:val="99"/>
          <w:sz w:val="28"/>
          <w:szCs w:val="28"/>
        </w:rPr>
        <w:t>can</w:t>
      </w:r>
      <w:r>
        <w:rPr>
          <w:sz w:val="28"/>
          <w:szCs w:val="28"/>
        </w:rPr>
        <w:t xml:space="preserve"> </w:t>
      </w:r>
      <w:r>
        <w:rPr>
          <w:w w:val="99"/>
          <w:sz w:val="28"/>
          <w:szCs w:val="28"/>
        </w:rPr>
        <w:t>be</w:t>
      </w:r>
      <w:r>
        <w:rPr>
          <w:sz w:val="28"/>
          <w:szCs w:val="28"/>
        </w:rPr>
        <w:t xml:space="preserve"> </w:t>
      </w:r>
      <w:r>
        <w:rPr>
          <w:w w:val="99"/>
          <w:sz w:val="28"/>
          <w:szCs w:val="28"/>
        </w:rPr>
        <w:t>built</w:t>
      </w:r>
      <w:r>
        <w:rPr>
          <w:sz w:val="28"/>
          <w:szCs w:val="28"/>
        </w:rPr>
        <w:t xml:space="preserve"> </w:t>
      </w:r>
      <w:r>
        <w:rPr>
          <w:w w:val="99"/>
          <w:sz w:val="28"/>
          <w:szCs w:val="28"/>
        </w:rPr>
        <w:t>in</w:t>
      </w:r>
      <w:r>
        <w:rPr>
          <w:sz w:val="28"/>
          <w:szCs w:val="28"/>
        </w:rPr>
        <w:t xml:space="preserve"> </w:t>
      </w:r>
      <w:r>
        <w:rPr>
          <w:w w:val="99"/>
          <w:sz w:val="28"/>
          <w:szCs w:val="28"/>
        </w:rPr>
        <w:t>multiple ways</w:t>
      </w:r>
    </w:p>
    <w:p w:rsidR="004345CD" w:rsidRDefault="004345CD">
      <w:pPr>
        <w:spacing w:before="4" w:line="200" w:lineRule="exact"/>
      </w:pPr>
    </w:p>
    <w:p w:rsidR="004345CD" w:rsidRDefault="00384509">
      <w:pPr>
        <w:tabs>
          <w:tab w:val="left" w:pos="1540"/>
        </w:tabs>
        <w:spacing w:line="275" w:lineRule="auto"/>
        <w:ind w:left="1540" w:right="248" w:hanging="360"/>
        <w:rPr>
          <w:sz w:val="28"/>
          <w:szCs w:val="28"/>
        </w:rPr>
      </w:pPr>
      <w:r>
        <w:rPr>
          <w:rFonts w:ascii="Arial" w:eastAsia="Arial" w:hAnsi="Arial" w:cs="Arial"/>
          <w:w w:val="99"/>
          <w:sz w:val="28"/>
          <w:szCs w:val="28"/>
        </w:rPr>
        <w:t>–</w:t>
      </w:r>
      <w:r>
        <w:rPr>
          <w:rFonts w:ascii="Arial" w:eastAsia="Arial" w:hAnsi="Arial" w:cs="Arial"/>
          <w:sz w:val="28"/>
          <w:szCs w:val="28"/>
        </w:rPr>
        <w:tab/>
      </w:r>
      <w:r>
        <w:rPr>
          <w:w w:val="99"/>
          <w:sz w:val="28"/>
          <w:szCs w:val="28"/>
        </w:rPr>
        <w:t>branded</w:t>
      </w:r>
      <w:r>
        <w:rPr>
          <w:sz w:val="28"/>
          <w:szCs w:val="28"/>
        </w:rPr>
        <w:t xml:space="preserve"> </w:t>
      </w:r>
      <w:r>
        <w:rPr>
          <w:w w:val="99"/>
          <w:sz w:val="28"/>
          <w:szCs w:val="28"/>
        </w:rPr>
        <w:t>products,</w:t>
      </w:r>
      <w:r>
        <w:rPr>
          <w:sz w:val="28"/>
          <w:szCs w:val="28"/>
        </w:rPr>
        <w:t xml:space="preserve"> </w:t>
      </w:r>
      <w:r>
        <w:rPr>
          <w:w w:val="99"/>
          <w:sz w:val="28"/>
          <w:szCs w:val="28"/>
        </w:rPr>
        <w:t>proprietary</w:t>
      </w:r>
      <w:r>
        <w:rPr>
          <w:sz w:val="28"/>
          <w:szCs w:val="28"/>
        </w:rPr>
        <w:t xml:space="preserve"> </w:t>
      </w:r>
      <w:r>
        <w:rPr>
          <w:w w:val="99"/>
          <w:sz w:val="28"/>
          <w:szCs w:val="28"/>
        </w:rPr>
        <w:t>open</w:t>
      </w:r>
      <w:r>
        <w:rPr>
          <w:sz w:val="28"/>
          <w:szCs w:val="28"/>
        </w:rPr>
        <w:t xml:space="preserve"> </w:t>
      </w:r>
      <w:r>
        <w:rPr>
          <w:w w:val="99"/>
          <w:sz w:val="28"/>
          <w:szCs w:val="28"/>
        </w:rPr>
        <w:t>source,</w:t>
      </w:r>
      <w:r>
        <w:rPr>
          <w:sz w:val="28"/>
          <w:szCs w:val="28"/>
        </w:rPr>
        <w:t xml:space="preserve"> </w:t>
      </w:r>
      <w:r>
        <w:rPr>
          <w:w w:val="99"/>
          <w:sz w:val="28"/>
          <w:szCs w:val="28"/>
        </w:rPr>
        <w:t>hardware</w:t>
      </w:r>
      <w:r>
        <w:rPr>
          <w:sz w:val="28"/>
          <w:szCs w:val="28"/>
        </w:rPr>
        <w:t xml:space="preserve"> </w:t>
      </w:r>
      <w:r>
        <w:rPr>
          <w:w w:val="99"/>
          <w:sz w:val="28"/>
          <w:szCs w:val="28"/>
        </w:rPr>
        <w:t>or</w:t>
      </w:r>
      <w:r>
        <w:rPr>
          <w:sz w:val="28"/>
          <w:szCs w:val="28"/>
        </w:rPr>
        <w:t xml:space="preserve"> </w:t>
      </w:r>
      <w:r>
        <w:rPr>
          <w:w w:val="99"/>
          <w:sz w:val="28"/>
          <w:szCs w:val="28"/>
        </w:rPr>
        <w:t>software,</w:t>
      </w:r>
      <w:r>
        <w:rPr>
          <w:sz w:val="28"/>
          <w:szCs w:val="28"/>
        </w:rPr>
        <w:t xml:space="preserve"> </w:t>
      </w:r>
      <w:r>
        <w:rPr>
          <w:w w:val="99"/>
          <w:sz w:val="28"/>
          <w:szCs w:val="28"/>
        </w:rPr>
        <w:t>or just</w:t>
      </w:r>
      <w:r>
        <w:rPr>
          <w:sz w:val="28"/>
          <w:szCs w:val="28"/>
        </w:rPr>
        <w:t xml:space="preserve"> </w:t>
      </w:r>
      <w:r>
        <w:rPr>
          <w:w w:val="99"/>
          <w:sz w:val="28"/>
          <w:szCs w:val="28"/>
        </w:rPr>
        <w:t>off-the-shelf</w:t>
      </w:r>
      <w:r>
        <w:rPr>
          <w:sz w:val="28"/>
          <w:szCs w:val="28"/>
        </w:rPr>
        <w:t xml:space="preserve"> </w:t>
      </w:r>
      <w:r>
        <w:rPr>
          <w:w w:val="99"/>
          <w:sz w:val="28"/>
          <w:szCs w:val="28"/>
        </w:rPr>
        <w:t>PCs.</w:t>
      </w:r>
    </w:p>
    <w:p w:rsidR="004345CD" w:rsidRDefault="004345CD">
      <w:pPr>
        <w:spacing w:before="4" w:line="200" w:lineRule="exact"/>
      </w:pPr>
    </w:p>
    <w:p w:rsidR="004345CD" w:rsidRDefault="00384509">
      <w:pPr>
        <w:spacing w:line="275" w:lineRule="auto"/>
        <w:ind w:left="100" w:right="348"/>
        <w:rPr>
          <w:sz w:val="28"/>
          <w:szCs w:val="28"/>
        </w:rPr>
      </w:pPr>
      <w:r>
        <w:rPr>
          <w:w w:val="99"/>
          <w:sz w:val="28"/>
          <w:szCs w:val="28"/>
        </w:rPr>
        <w:t>In</w:t>
      </w:r>
      <w:r>
        <w:rPr>
          <w:sz w:val="28"/>
          <w:szCs w:val="28"/>
        </w:rPr>
        <w:t xml:space="preserve"> </w:t>
      </w:r>
      <w:r>
        <w:rPr>
          <w:w w:val="99"/>
          <w:sz w:val="28"/>
          <w:szCs w:val="28"/>
        </w:rPr>
        <w:t>general,</w:t>
      </w:r>
      <w:r>
        <w:rPr>
          <w:sz w:val="28"/>
          <w:szCs w:val="28"/>
        </w:rPr>
        <w:t xml:space="preserve"> </w:t>
      </w:r>
      <w:r>
        <w:rPr>
          <w:w w:val="99"/>
          <w:sz w:val="28"/>
          <w:szCs w:val="28"/>
        </w:rPr>
        <w:t>they</w:t>
      </w:r>
      <w:r>
        <w:rPr>
          <w:sz w:val="28"/>
          <w:szCs w:val="28"/>
        </w:rPr>
        <w:t xml:space="preserve"> </w:t>
      </w:r>
      <w:r>
        <w:rPr>
          <w:w w:val="99"/>
          <w:sz w:val="28"/>
          <w:szCs w:val="28"/>
        </w:rPr>
        <w:t>are</w:t>
      </w:r>
      <w:r>
        <w:rPr>
          <w:sz w:val="28"/>
          <w:szCs w:val="28"/>
        </w:rPr>
        <w:t xml:space="preserve"> </w:t>
      </w:r>
      <w:r>
        <w:rPr>
          <w:w w:val="99"/>
          <w:sz w:val="28"/>
          <w:szCs w:val="28"/>
        </w:rPr>
        <w:t>built</w:t>
      </w:r>
      <w:r>
        <w:rPr>
          <w:sz w:val="28"/>
          <w:szCs w:val="28"/>
        </w:rPr>
        <w:t xml:space="preserve"> </w:t>
      </w:r>
      <w:r>
        <w:rPr>
          <w:w w:val="99"/>
          <w:sz w:val="28"/>
          <w:szCs w:val="28"/>
        </w:rPr>
        <w:t>on</w:t>
      </w:r>
      <w:r>
        <w:rPr>
          <w:sz w:val="28"/>
          <w:szCs w:val="28"/>
        </w:rPr>
        <w:t xml:space="preserve"> </w:t>
      </w:r>
      <w:r>
        <w:rPr>
          <w:w w:val="99"/>
          <w:sz w:val="28"/>
          <w:szCs w:val="28"/>
        </w:rPr>
        <w:t>clusters</w:t>
      </w:r>
      <w:r>
        <w:rPr>
          <w:sz w:val="28"/>
          <w:szCs w:val="28"/>
        </w:rPr>
        <w:t xml:space="preserve"> </w:t>
      </w:r>
      <w:r>
        <w:rPr>
          <w:w w:val="99"/>
          <w:sz w:val="28"/>
          <w:szCs w:val="28"/>
        </w:rPr>
        <w:t>of</w:t>
      </w:r>
      <w:r>
        <w:rPr>
          <w:sz w:val="28"/>
          <w:szCs w:val="28"/>
        </w:rPr>
        <w:t xml:space="preserve"> </w:t>
      </w:r>
      <w:r>
        <w:rPr>
          <w:w w:val="99"/>
          <w:sz w:val="28"/>
          <w:szCs w:val="28"/>
        </w:rPr>
        <w:t>PC</w:t>
      </w:r>
      <w:r>
        <w:rPr>
          <w:sz w:val="28"/>
          <w:szCs w:val="28"/>
        </w:rPr>
        <w:t xml:space="preserve"> </w:t>
      </w:r>
      <w:r>
        <w:rPr>
          <w:w w:val="99"/>
          <w:sz w:val="28"/>
          <w:szCs w:val="28"/>
        </w:rPr>
        <w:t>servers</w:t>
      </w:r>
      <w:r>
        <w:rPr>
          <w:sz w:val="28"/>
          <w:szCs w:val="28"/>
        </w:rPr>
        <w:t xml:space="preserve"> </w:t>
      </w:r>
      <w:r>
        <w:rPr>
          <w:w w:val="99"/>
          <w:sz w:val="28"/>
          <w:szCs w:val="28"/>
        </w:rPr>
        <w:t>and</w:t>
      </w:r>
      <w:r>
        <w:rPr>
          <w:sz w:val="28"/>
          <w:szCs w:val="28"/>
        </w:rPr>
        <w:t xml:space="preserve"> </w:t>
      </w:r>
      <w:r>
        <w:rPr>
          <w:w w:val="99"/>
          <w:sz w:val="28"/>
          <w:szCs w:val="28"/>
        </w:rPr>
        <w:t>off-the-shelf</w:t>
      </w:r>
      <w:r>
        <w:rPr>
          <w:sz w:val="28"/>
          <w:szCs w:val="28"/>
        </w:rPr>
        <w:t xml:space="preserve"> </w:t>
      </w:r>
      <w:r>
        <w:rPr>
          <w:w w:val="99"/>
          <w:sz w:val="28"/>
          <w:szCs w:val="28"/>
        </w:rPr>
        <w:t>components plus</w:t>
      </w:r>
      <w:r>
        <w:rPr>
          <w:sz w:val="28"/>
          <w:szCs w:val="28"/>
        </w:rPr>
        <w:t xml:space="preserve"> </w:t>
      </w:r>
      <w:r>
        <w:rPr>
          <w:w w:val="99"/>
          <w:sz w:val="28"/>
          <w:szCs w:val="28"/>
        </w:rPr>
        <w:t>Open</w:t>
      </w:r>
      <w:r>
        <w:rPr>
          <w:sz w:val="28"/>
          <w:szCs w:val="28"/>
        </w:rPr>
        <w:t xml:space="preserve"> </w:t>
      </w:r>
      <w:r>
        <w:rPr>
          <w:w w:val="99"/>
          <w:sz w:val="28"/>
          <w:szCs w:val="28"/>
        </w:rPr>
        <w:t>Source</w:t>
      </w:r>
      <w:r>
        <w:rPr>
          <w:sz w:val="28"/>
          <w:szCs w:val="28"/>
        </w:rPr>
        <w:t xml:space="preserve"> </w:t>
      </w:r>
      <w:r>
        <w:rPr>
          <w:w w:val="99"/>
          <w:sz w:val="28"/>
          <w:szCs w:val="28"/>
        </w:rPr>
        <w:t>software</w:t>
      </w:r>
      <w:r>
        <w:rPr>
          <w:sz w:val="28"/>
          <w:szCs w:val="28"/>
        </w:rPr>
        <w:t xml:space="preserve"> </w:t>
      </w:r>
      <w:r>
        <w:rPr>
          <w:w w:val="99"/>
          <w:sz w:val="28"/>
          <w:szCs w:val="28"/>
        </w:rPr>
        <w:t>combined</w:t>
      </w:r>
      <w:r>
        <w:rPr>
          <w:sz w:val="28"/>
          <w:szCs w:val="28"/>
        </w:rPr>
        <w:t xml:space="preserve"> </w:t>
      </w:r>
      <w:r>
        <w:rPr>
          <w:w w:val="99"/>
          <w:sz w:val="28"/>
          <w:szCs w:val="28"/>
        </w:rPr>
        <w:t>with</w:t>
      </w:r>
      <w:r>
        <w:rPr>
          <w:sz w:val="28"/>
          <w:szCs w:val="28"/>
        </w:rPr>
        <w:t xml:space="preserve"> </w:t>
      </w:r>
      <w:r>
        <w:rPr>
          <w:w w:val="99"/>
          <w:sz w:val="28"/>
          <w:szCs w:val="28"/>
        </w:rPr>
        <w:t>in-house</w:t>
      </w:r>
      <w:r>
        <w:rPr>
          <w:sz w:val="28"/>
          <w:szCs w:val="28"/>
        </w:rPr>
        <w:t xml:space="preserve"> </w:t>
      </w:r>
      <w:r>
        <w:rPr>
          <w:w w:val="99"/>
          <w:sz w:val="28"/>
          <w:szCs w:val="28"/>
        </w:rPr>
        <w:t>applications</w:t>
      </w:r>
      <w:r>
        <w:rPr>
          <w:sz w:val="28"/>
          <w:szCs w:val="28"/>
        </w:rPr>
        <w:t xml:space="preserve"> </w:t>
      </w:r>
      <w:r>
        <w:rPr>
          <w:w w:val="99"/>
          <w:sz w:val="28"/>
          <w:szCs w:val="28"/>
        </w:rPr>
        <w:t>and/or</w:t>
      </w:r>
      <w:r>
        <w:rPr>
          <w:sz w:val="28"/>
          <w:szCs w:val="28"/>
        </w:rPr>
        <w:t xml:space="preserve"> </w:t>
      </w:r>
      <w:r>
        <w:rPr>
          <w:w w:val="99"/>
          <w:sz w:val="28"/>
          <w:szCs w:val="28"/>
        </w:rPr>
        <w:t>system software</w:t>
      </w:r>
    </w:p>
    <w:p w:rsidR="004345CD" w:rsidRDefault="004345CD">
      <w:pPr>
        <w:spacing w:before="2" w:line="160" w:lineRule="exact"/>
        <w:rPr>
          <w:sz w:val="17"/>
          <w:szCs w:val="17"/>
        </w:rPr>
      </w:pPr>
    </w:p>
    <w:p w:rsidR="004345CD" w:rsidRDefault="004345CD">
      <w:pPr>
        <w:spacing w:line="200" w:lineRule="exact"/>
      </w:pPr>
    </w:p>
    <w:p w:rsidR="004345CD" w:rsidRDefault="0069585C" w:rsidP="0069585C">
      <w:pPr>
        <w:ind w:right="8121"/>
        <w:jc w:val="both"/>
        <w:rPr>
          <w:b/>
          <w:w w:val="99"/>
          <w:sz w:val="28"/>
          <w:szCs w:val="28"/>
        </w:rPr>
      </w:pPr>
      <w:r>
        <w:rPr>
          <w:b/>
          <w:w w:val="99"/>
          <w:sz w:val="28"/>
          <w:szCs w:val="28"/>
        </w:rPr>
        <w:t>2.6</w:t>
      </w:r>
      <w:proofErr w:type="gramStart"/>
      <w:r>
        <w:rPr>
          <w:b/>
          <w:w w:val="99"/>
          <w:sz w:val="28"/>
          <w:szCs w:val="28"/>
        </w:rPr>
        <w:t>.MQTT</w:t>
      </w:r>
      <w:proofErr w:type="gramEnd"/>
    </w:p>
    <w:p w:rsidR="0069585C" w:rsidRDefault="0069585C" w:rsidP="0069585C">
      <w:pPr>
        <w:ind w:right="8121"/>
        <w:jc w:val="both"/>
        <w:rPr>
          <w:b/>
          <w:w w:val="99"/>
          <w:sz w:val="28"/>
          <w:szCs w:val="28"/>
        </w:rPr>
      </w:pPr>
    </w:p>
    <w:p w:rsidR="0069585C" w:rsidRPr="0069585C" w:rsidRDefault="0069585C" w:rsidP="0069585C">
      <w:pPr>
        <w:ind w:right="8121"/>
        <w:jc w:val="both"/>
        <w:rPr>
          <w:sz w:val="28"/>
          <w:szCs w:val="28"/>
        </w:rPr>
      </w:pPr>
    </w:p>
    <w:p w:rsidR="004345CD" w:rsidRDefault="00384509">
      <w:pPr>
        <w:spacing w:line="275" w:lineRule="auto"/>
        <w:ind w:left="100" w:right="61"/>
        <w:jc w:val="both"/>
        <w:rPr>
          <w:sz w:val="28"/>
          <w:szCs w:val="28"/>
        </w:rPr>
      </w:pPr>
      <w:r>
        <w:rPr>
          <w:w w:val="99"/>
          <w:sz w:val="28"/>
          <w:szCs w:val="28"/>
        </w:rPr>
        <w:t>The</w:t>
      </w:r>
      <w:r>
        <w:rPr>
          <w:sz w:val="28"/>
          <w:szCs w:val="28"/>
        </w:rPr>
        <w:t xml:space="preserve"> </w:t>
      </w:r>
      <w:r>
        <w:rPr>
          <w:w w:val="99"/>
          <w:sz w:val="28"/>
          <w:szCs w:val="28"/>
        </w:rPr>
        <w:t>MQ</w:t>
      </w:r>
      <w:r>
        <w:rPr>
          <w:sz w:val="28"/>
          <w:szCs w:val="28"/>
        </w:rPr>
        <w:t xml:space="preserve"> </w:t>
      </w:r>
      <w:r>
        <w:rPr>
          <w:w w:val="99"/>
          <w:sz w:val="28"/>
          <w:szCs w:val="28"/>
        </w:rPr>
        <w:t>Telemetry</w:t>
      </w:r>
      <w:r>
        <w:rPr>
          <w:sz w:val="28"/>
          <w:szCs w:val="28"/>
        </w:rPr>
        <w:t xml:space="preserve"> </w:t>
      </w:r>
      <w:r>
        <w:rPr>
          <w:w w:val="99"/>
          <w:sz w:val="28"/>
          <w:szCs w:val="28"/>
        </w:rPr>
        <w:t>Transport</w:t>
      </w:r>
      <w:r>
        <w:rPr>
          <w:sz w:val="28"/>
          <w:szCs w:val="28"/>
        </w:rPr>
        <w:t xml:space="preserve"> </w:t>
      </w:r>
      <w:r>
        <w:rPr>
          <w:w w:val="99"/>
          <w:sz w:val="28"/>
          <w:szCs w:val="28"/>
        </w:rPr>
        <w:t>(MQTT)</w:t>
      </w:r>
      <w:r>
        <w:rPr>
          <w:sz w:val="28"/>
          <w:szCs w:val="28"/>
        </w:rPr>
        <w:t xml:space="preserve"> </w:t>
      </w:r>
      <w:r>
        <w:rPr>
          <w:w w:val="99"/>
          <w:sz w:val="28"/>
          <w:szCs w:val="28"/>
        </w:rPr>
        <w:t>protocol</w:t>
      </w:r>
      <w:r>
        <w:rPr>
          <w:sz w:val="28"/>
          <w:szCs w:val="28"/>
        </w:rPr>
        <w:t xml:space="preserve"> </w:t>
      </w:r>
      <w:r>
        <w:rPr>
          <w:w w:val="99"/>
          <w:sz w:val="28"/>
          <w:szCs w:val="28"/>
        </w:rPr>
        <w:t>is</w:t>
      </w:r>
      <w:r>
        <w:rPr>
          <w:sz w:val="28"/>
          <w:szCs w:val="28"/>
        </w:rPr>
        <w:t xml:space="preserve"> </w:t>
      </w:r>
      <w:r>
        <w:rPr>
          <w:w w:val="99"/>
          <w:sz w:val="28"/>
          <w:szCs w:val="28"/>
        </w:rPr>
        <w:t>a</w:t>
      </w:r>
      <w:r>
        <w:rPr>
          <w:sz w:val="28"/>
          <w:szCs w:val="28"/>
        </w:rPr>
        <w:t xml:space="preserve"> </w:t>
      </w:r>
      <w:r>
        <w:rPr>
          <w:w w:val="99"/>
          <w:sz w:val="28"/>
          <w:szCs w:val="28"/>
        </w:rPr>
        <w:t>lightweight</w:t>
      </w:r>
      <w:r>
        <w:rPr>
          <w:sz w:val="28"/>
          <w:szCs w:val="28"/>
        </w:rPr>
        <w:t xml:space="preserve"> </w:t>
      </w:r>
      <w:r>
        <w:rPr>
          <w:w w:val="99"/>
          <w:sz w:val="28"/>
          <w:szCs w:val="28"/>
        </w:rPr>
        <w:t>publish/subscribe protocol</w:t>
      </w:r>
      <w:r>
        <w:rPr>
          <w:sz w:val="28"/>
          <w:szCs w:val="28"/>
        </w:rPr>
        <w:t xml:space="preserve"> </w:t>
      </w:r>
      <w:r>
        <w:rPr>
          <w:w w:val="99"/>
          <w:sz w:val="28"/>
          <w:szCs w:val="28"/>
        </w:rPr>
        <w:t>flowing</w:t>
      </w:r>
      <w:r>
        <w:rPr>
          <w:sz w:val="28"/>
          <w:szCs w:val="28"/>
        </w:rPr>
        <w:t xml:space="preserve"> </w:t>
      </w:r>
      <w:r>
        <w:rPr>
          <w:w w:val="99"/>
          <w:sz w:val="28"/>
          <w:szCs w:val="28"/>
        </w:rPr>
        <w:t>over</w:t>
      </w:r>
      <w:r>
        <w:rPr>
          <w:sz w:val="28"/>
          <w:szCs w:val="28"/>
        </w:rPr>
        <w:t xml:space="preserve"> </w:t>
      </w:r>
      <w:r>
        <w:rPr>
          <w:w w:val="99"/>
          <w:sz w:val="28"/>
          <w:szCs w:val="28"/>
        </w:rPr>
        <w:t>TCP/IP</w:t>
      </w:r>
      <w:r>
        <w:rPr>
          <w:sz w:val="28"/>
          <w:szCs w:val="28"/>
        </w:rPr>
        <w:t xml:space="preserve"> </w:t>
      </w:r>
      <w:r>
        <w:rPr>
          <w:w w:val="99"/>
          <w:sz w:val="28"/>
          <w:szCs w:val="28"/>
        </w:rPr>
        <w:t>for</w:t>
      </w:r>
      <w:r>
        <w:rPr>
          <w:sz w:val="28"/>
          <w:szCs w:val="28"/>
        </w:rPr>
        <w:t xml:space="preserve"> </w:t>
      </w:r>
      <w:r>
        <w:rPr>
          <w:w w:val="99"/>
          <w:sz w:val="28"/>
          <w:szCs w:val="28"/>
        </w:rPr>
        <w:t>remote</w:t>
      </w:r>
      <w:r>
        <w:rPr>
          <w:sz w:val="28"/>
          <w:szCs w:val="28"/>
        </w:rPr>
        <w:t xml:space="preserve"> </w:t>
      </w:r>
      <w:r>
        <w:rPr>
          <w:w w:val="99"/>
          <w:sz w:val="28"/>
          <w:szCs w:val="28"/>
        </w:rPr>
        <w:t>sensors</w:t>
      </w:r>
      <w:r>
        <w:rPr>
          <w:sz w:val="28"/>
          <w:szCs w:val="28"/>
        </w:rPr>
        <w:t xml:space="preserve"> </w:t>
      </w:r>
      <w:r>
        <w:rPr>
          <w:w w:val="99"/>
          <w:sz w:val="28"/>
          <w:szCs w:val="28"/>
        </w:rPr>
        <w:t>and</w:t>
      </w:r>
      <w:r>
        <w:rPr>
          <w:sz w:val="28"/>
          <w:szCs w:val="28"/>
        </w:rPr>
        <w:t xml:space="preserve"> </w:t>
      </w:r>
      <w:r>
        <w:rPr>
          <w:w w:val="99"/>
          <w:sz w:val="28"/>
          <w:szCs w:val="28"/>
        </w:rPr>
        <w:t>control</w:t>
      </w:r>
      <w:r>
        <w:rPr>
          <w:sz w:val="28"/>
          <w:szCs w:val="28"/>
        </w:rPr>
        <w:t xml:space="preserve"> </w:t>
      </w:r>
      <w:r>
        <w:rPr>
          <w:w w:val="99"/>
          <w:sz w:val="28"/>
          <w:szCs w:val="28"/>
        </w:rPr>
        <w:t>devices</w:t>
      </w:r>
      <w:r>
        <w:rPr>
          <w:sz w:val="28"/>
          <w:szCs w:val="28"/>
        </w:rPr>
        <w:t xml:space="preserve"> </w:t>
      </w:r>
      <w:r>
        <w:rPr>
          <w:w w:val="99"/>
          <w:sz w:val="28"/>
          <w:szCs w:val="28"/>
        </w:rPr>
        <w:t>through</w:t>
      </w:r>
      <w:r>
        <w:rPr>
          <w:sz w:val="28"/>
          <w:szCs w:val="28"/>
        </w:rPr>
        <w:t xml:space="preserve"> </w:t>
      </w:r>
      <w:r>
        <w:rPr>
          <w:w w:val="99"/>
          <w:sz w:val="28"/>
          <w:szCs w:val="28"/>
        </w:rPr>
        <w:t>low bandwidth,</w:t>
      </w:r>
      <w:r>
        <w:rPr>
          <w:sz w:val="28"/>
          <w:szCs w:val="28"/>
        </w:rPr>
        <w:t xml:space="preserve"> </w:t>
      </w:r>
      <w:r>
        <w:rPr>
          <w:w w:val="99"/>
          <w:sz w:val="28"/>
          <w:szCs w:val="28"/>
        </w:rPr>
        <w:t>unreliable</w:t>
      </w:r>
      <w:r>
        <w:rPr>
          <w:sz w:val="28"/>
          <w:szCs w:val="28"/>
        </w:rPr>
        <w:t xml:space="preserve"> </w:t>
      </w:r>
      <w:r>
        <w:rPr>
          <w:w w:val="99"/>
          <w:sz w:val="28"/>
          <w:szCs w:val="28"/>
        </w:rPr>
        <w:t>or</w:t>
      </w:r>
      <w:r>
        <w:rPr>
          <w:sz w:val="28"/>
          <w:szCs w:val="28"/>
        </w:rPr>
        <w:t xml:space="preserve"> </w:t>
      </w:r>
      <w:r>
        <w:rPr>
          <w:w w:val="99"/>
          <w:sz w:val="28"/>
          <w:szCs w:val="28"/>
        </w:rPr>
        <w:t>intermittent</w:t>
      </w:r>
      <w:r>
        <w:rPr>
          <w:sz w:val="28"/>
          <w:szCs w:val="28"/>
        </w:rPr>
        <w:t xml:space="preserve"> </w:t>
      </w:r>
      <w:r>
        <w:rPr>
          <w:w w:val="99"/>
          <w:sz w:val="28"/>
          <w:szCs w:val="28"/>
        </w:rPr>
        <w:t>communications</w:t>
      </w:r>
      <w:r>
        <w:rPr>
          <w:b/>
          <w:w w:val="99"/>
          <w:sz w:val="28"/>
          <w:szCs w:val="28"/>
        </w:rPr>
        <w:t>.</w:t>
      </w:r>
    </w:p>
    <w:p w:rsidR="004345CD" w:rsidRDefault="004345CD">
      <w:pPr>
        <w:spacing w:before="3" w:line="200" w:lineRule="exact"/>
      </w:pPr>
    </w:p>
    <w:p w:rsidR="004345CD" w:rsidRDefault="00384509">
      <w:pPr>
        <w:spacing w:line="300" w:lineRule="exact"/>
        <w:ind w:left="100" w:right="2464"/>
        <w:jc w:val="both"/>
        <w:rPr>
          <w:sz w:val="28"/>
          <w:szCs w:val="28"/>
        </w:rPr>
      </w:pPr>
      <w:r>
        <w:rPr>
          <w:b/>
          <w:w w:val="99"/>
          <w:position w:val="-1"/>
          <w:sz w:val="28"/>
          <w:szCs w:val="28"/>
        </w:rPr>
        <w:t>MQTT</w:t>
      </w:r>
      <w:r>
        <w:rPr>
          <w:b/>
          <w:position w:val="-1"/>
          <w:sz w:val="28"/>
          <w:szCs w:val="28"/>
        </w:rPr>
        <w:t xml:space="preserve"> </w:t>
      </w:r>
      <w:r>
        <w:rPr>
          <w:b/>
          <w:w w:val="99"/>
          <w:position w:val="-1"/>
          <w:sz w:val="28"/>
          <w:szCs w:val="28"/>
        </w:rPr>
        <w:t>-</w:t>
      </w:r>
      <w:r>
        <w:rPr>
          <w:b/>
          <w:position w:val="-1"/>
          <w:sz w:val="28"/>
          <w:szCs w:val="28"/>
        </w:rPr>
        <w:t xml:space="preserve"> </w:t>
      </w:r>
      <w:r>
        <w:rPr>
          <w:b/>
          <w:w w:val="99"/>
          <w:position w:val="-1"/>
          <w:sz w:val="28"/>
          <w:szCs w:val="28"/>
        </w:rPr>
        <w:t>Publish</w:t>
      </w:r>
      <w:r>
        <w:rPr>
          <w:b/>
          <w:position w:val="-1"/>
          <w:sz w:val="28"/>
          <w:szCs w:val="28"/>
        </w:rPr>
        <w:t xml:space="preserve"> </w:t>
      </w:r>
      <w:r>
        <w:rPr>
          <w:b/>
          <w:w w:val="99"/>
          <w:position w:val="-1"/>
          <w:sz w:val="28"/>
          <w:szCs w:val="28"/>
        </w:rPr>
        <w:t>Subscribe</w:t>
      </w:r>
      <w:r>
        <w:rPr>
          <w:b/>
          <w:position w:val="-1"/>
          <w:sz w:val="28"/>
          <w:szCs w:val="28"/>
        </w:rPr>
        <w:t xml:space="preserve"> </w:t>
      </w:r>
      <w:r>
        <w:rPr>
          <w:b/>
          <w:w w:val="99"/>
          <w:position w:val="-1"/>
          <w:sz w:val="28"/>
          <w:szCs w:val="28"/>
        </w:rPr>
        <w:t>Messaging</w:t>
      </w:r>
      <w:r>
        <w:rPr>
          <w:b/>
          <w:position w:val="-1"/>
          <w:sz w:val="28"/>
          <w:szCs w:val="28"/>
        </w:rPr>
        <w:t xml:space="preserve"> </w:t>
      </w:r>
      <w:r>
        <w:rPr>
          <w:b/>
          <w:w w:val="99"/>
          <w:position w:val="-1"/>
          <w:sz w:val="28"/>
          <w:szCs w:val="28"/>
        </w:rPr>
        <w:t>aka</w:t>
      </w:r>
      <w:r>
        <w:rPr>
          <w:b/>
          <w:position w:val="-1"/>
          <w:sz w:val="28"/>
          <w:szCs w:val="28"/>
        </w:rPr>
        <w:t xml:space="preserve"> </w:t>
      </w:r>
      <w:proofErr w:type="gramStart"/>
      <w:r>
        <w:rPr>
          <w:b/>
          <w:w w:val="99"/>
          <w:position w:val="-1"/>
          <w:sz w:val="28"/>
          <w:szCs w:val="28"/>
        </w:rPr>
        <w:t>One</w:t>
      </w:r>
      <w:proofErr w:type="gramEnd"/>
      <w:r>
        <w:rPr>
          <w:b/>
          <w:position w:val="-1"/>
          <w:sz w:val="28"/>
          <w:szCs w:val="28"/>
        </w:rPr>
        <w:t xml:space="preserve"> </w:t>
      </w:r>
      <w:r>
        <w:rPr>
          <w:b/>
          <w:w w:val="99"/>
          <w:position w:val="-1"/>
          <w:sz w:val="28"/>
          <w:szCs w:val="28"/>
        </w:rPr>
        <w:t>to</w:t>
      </w:r>
      <w:r>
        <w:rPr>
          <w:b/>
          <w:position w:val="-1"/>
          <w:sz w:val="28"/>
          <w:szCs w:val="28"/>
        </w:rPr>
        <w:t xml:space="preserve"> </w:t>
      </w:r>
      <w:r>
        <w:rPr>
          <w:b/>
          <w:w w:val="99"/>
          <w:position w:val="-1"/>
          <w:sz w:val="28"/>
          <w:szCs w:val="28"/>
        </w:rPr>
        <w:t>Many:</w:t>
      </w:r>
    </w:p>
    <w:p w:rsidR="004345CD" w:rsidRDefault="004345CD">
      <w:pPr>
        <w:spacing w:line="120" w:lineRule="exact"/>
        <w:rPr>
          <w:sz w:val="12"/>
          <w:szCs w:val="12"/>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before="11"/>
        <w:ind w:left="4632" w:right="4492"/>
        <w:jc w:val="center"/>
        <w:rPr>
          <w:rFonts w:ascii="Calibri" w:eastAsia="Calibri" w:hAnsi="Calibri" w:cs="Calibri"/>
          <w:sz w:val="22"/>
          <w:szCs w:val="22"/>
        </w:rPr>
        <w:sectPr w:rsidR="004345CD">
          <w:pgSz w:w="12240" w:h="15840"/>
          <w:pgMar w:top="1380" w:right="1480" w:bottom="280" w:left="1340" w:header="720" w:footer="720" w:gutter="0"/>
          <w:cols w:space="720"/>
        </w:sectPr>
      </w:pPr>
      <w:r>
        <w:rPr>
          <w:rFonts w:ascii="Calibri" w:eastAsia="Calibri" w:hAnsi="Calibri" w:cs="Calibri"/>
          <w:w w:val="99"/>
          <w:sz w:val="22"/>
          <w:szCs w:val="22"/>
        </w:rPr>
        <w:t>28</w:t>
      </w:r>
    </w:p>
    <w:p w:rsidR="004345CD" w:rsidRDefault="005160DE">
      <w:pPr>
        <w:spacing w:before="61" w:line="275" w:lineRule="auto"/>
        <w:ind w:left="100" w:right="52"/>
        <w:rPr>
          <w:sz w:val="28"/>
          <w:szCs w:val="28"/>
        </w:rPr>
      </w:pPr>
      <w:r>
        <w:lastRenderedPageBreak/>
        <w:pict>
          <v:group id="_x0000_s1185" style="position:absolute;left:0;text-align:left;margin-left:24.45pt;margin-top:24pt;width:563.65pt;height:744.8pt;z-index:-2256;mso-position-horizontal-relative:page;mso-position-vertical-relative:page" coordorigin="489,480" coordsize="11273,14896">
            <v:shape id="_x0000_s1191" style="position:absolute;left:499;top:494;width:11243;height:0" coordorigin="499,494" coordsize="11243,0" path="m499,494r11243,e" filled="f" strokeweight=".58pt">
              <v:path arrowok="t"/>
            </v:shape>
            <v:shape id="_x0000_s1190" style="position:absolute;left:494;top:490;width:0;height:14862" coordorigin="494,490" coordsize="0,14862" path="m494,490r,14862e" filled="f" strokeweight=".58pt">
              <v:path arrowok="t"/>
            </v:shape>
            <v:shape id="_x0000_s1189" style="position:absolute;left:11752;top:490;width:0;height:14876" coordorigin="11752,490" coordsize="0,14876" path="m11752,490r,14876e" filled="f" strokeweight=".96pt">
              <v:path arrowok="t"/>
            </v:shape>
            <v:shape id="_x0000_s1188" style="position:absolute;left:11747;top:499;width:0;height:14843" coordorigin="11747,499" coordsize="0,14843" path="m11747,499r,14843e" filled="f" strokeweight=".20464mm">
              <v:path arrowok="t"/>
            </v:shape>
            <v:shape id="_x0000_s1187" style="position:absolute;left:499;top:15356;width:11243;height:0" coordorigin="499,15356" coordsize="11243,0" path="m499,15356r11243,e" filled="f" strokeweight=".20464mm">
              <v:path arrowok="t"/>
            </v:shape>
            <v:shape id="_x0000_s1186" style="position:absolute;left:499;top:15347;width:11243;height:0" coordorigin="499,15347" coordsize="11243,0" path="m499,15347r11243,e" filled="f" strokeweight=".58pt">
              <v:path arrowok="t"/>
            </v:shape>
            <w10:wrap anchorx="page" anchory="page"/>
          </v:group>
        </w:pict>
      </w:r>
      <w:r w:rsidR="00384509">
        <w:rPr>
          <w:w w:val="99"/>
          <w:sz w:val="28"/>
          <w:szCs w:val="28"/>
        </w:rPr>
        <w:t>A</w:t>
      </w:r>
      <w:r w:rsidR="00384509">
        <w:rPr>
          <w:sz w:val="28"/>
          <w:szCs w:val="28"/>
        </w:rPr>
        <w:t xml:space="preserve"> </w:t>
      </w:r>
      <w:r w:rsidR="00384509">
        <w:rPr>
          <w:w w:val="99"/>
          <w:sz w:val="28"/>
          <w:szCs w:val="28"/>
        </w:rPr>
        <w:t>Publish</w:t>
      </w:r>
      <w:r w:rsidR="00384509">
        <w:rPr>
          <w:sz w:val="28"/>
          <w:szCs w:val="28"/>
        </w:rPr>
        <w:t xml:space="preserve"> </w:t>
      </w:r>
      <w:r w:rsidR="00384509">
        <w:rPr>
          <w:w w:val="99"/>
          <w:sz w:val="28"/>
          <w:szCs w:val="28"/>
        </w:rPr>
        <w:t>Subscribe</w:t>
      </w:r>
      <w:r w:rsidR="00384509">
        <w:rPr>
          <w:sz w:val="28"/>
          <w:szCs w:val="28"/>
        </w:rPr>
        <w:t xml:space="preserve"> </w:t>
      </w:r>
      <w:r w:rsidR="00384509">
        <w:rPr>
          <w:w w:val="99"/>
          <w:sz w:val="28"/>
          <w:szCs w:val="28"/>
        </w:rPr>
        <w:t>messaging</w:t>
      </w:r>
      <w:r w:rsidR="00384509">
        <w:rPr>
          <w:sz w:val="28"/>
          <w:szCs w:val="28"/>
        </w:rPr>
        <w:t xml:space="preserve"> </w:t>
      </w:r>
      <w:r w:rsidR="00384509">
        <w:rPr>
          <w:w w:val="99"/>
          <w:sz w:val="28"/>
          <w:szCs w:val="28"/>
        </w:rPr>
        <w:t>protocol</w:t>
      </w:r>
      <w:r w:rsidR="00384509">
        <w:rPr>
          <w:sz w:val="28"/>
          <w:szCs w:val="28"/>
        </w:rPr>
        <w:t xml:space="preserve"> </w:t>
      </w:r>
      <w:r w:rsidR="00384509">
        <w:rPr>
          <w:w w:val="99"/>
          <w:sz w:val="28"/>
          <w:szCs w:val="28"/>
        </w:rPr>
        <w:t>allowing</w:t>
      </w:r>
      <w:r w:rsidR="00384509">
        <w:rPr>
          <w:sz w:val="28"/>
          <w:szCs w:val="28"/>
        </w:rPr>
        <w:t xml:space="preserve"> </w:t>
      </w:r>
      <w:r w:rsidR="00384509">
        <w:rPr>
          <w:w w:val="99"/>
          <w:sz w:val="28"/>
          <w:szCs w:val="28"/>
        </w:rPr>
        <w:t>a</w:t>
      </w:r>
      <w:r w:rsidR="00384509">
        <w:rPr>
          <w:sz w:val="28"/>
          <w:szCs w:val="28"/>
        </w:rPr>
        <w:t xml:space="preserve"> </w:t>
      </w:r>
      <w:r w:rsidR="00384509">
        <w:rPr>
          <w:w w:val="99"/>
          <w:sz w:val="28"/>
          <w:szCs w:val="28"/>
        </w:rPr>
        <w:t>message</w:t>
      </w:r>
      <w:r w:rsidR="00384509">
        <w:rPr>
          <w:sz w:val="28"/>
          <w:szCs w:val="28"/>
        </w:rPr>
        <w:t xml:space="preserve"> </w:t>
      </w:r>
      <w:r w:rsidR="00384509">
        <w:rPr>
          <w:w w:val="99"/>
          <w:sz w:val="28"/>
          <w:szCs w:val="28"/>
        </w:rPr>
        <w:t>to</w:t>
      </w:r>
      <w:r w:rsidR="00384509">
        <w:rPr>
          <w:sz w:val="28"/>
          <w:szCs w:val="28"/>
        </w:rPr>
        <w:t xml:space="preserve"> </w:t>
      </w:r>
      <w:r w:rsidR="00384509">
        <w:rPr>
          <w:w w:val="99"/>
          <w:sz w:val="28"/>
          <w:szCs w:val="28"/>
        </w:rPr>
        <w:t>be</w:t>
      </w:r>
      <w:r w:rsidR="00384509">
        <w:rPr>
          <w:sz w:val="28"/>
          <w:szCs w:val="28"/>
        </w:rPr>
        <w:t xml:space="preserve"> </w:t>
      </w:r>
      <w:r w:rsidR="00384509">
        <w:rPr>
          <w:w w:val="99"/>
          <w:sz w:val="28"/>
          <w:szCs w:val="28"/>
        </w:rPr>
        <w:t>published</w:t>
      </w:r>
      <w:r w:rsidR="00384509">
        <w:rPr>
          <w:sz w:val="28"/>
          <w:szCs w:val="28"/>
        </w:rPr>
        <w:t xml:space="preserve"> </w:t>
      </w:r>
      <w:r w:rsidR="00384509">
        <w:rPr>
          <w:w w:val="99"/>
          <w:sz w:val="28"/>
          <w:szCs w:val="28"/>
        </w:rPr>
        <w:t>once and</w:t>
      </w:r>
      <w:r w:rsidR="00384509">
        <w:rPr>
          <w:sz w:val="28"/>
          <w:szCs w:val="28"/>
        </w:rPr>
        <w:t xml:space="preserve"> </w:t>
      </w:r>
      <w:r w:rsidR="00384509">
        <w:rPr>
          <w:w w:val="99"/>
          <w:sz w:val="28"/>
          <w:szCs w:val="28"/>
        </w:rPr>
        <w:t>multiple</w:t>
      </w:r>
      <w:r w:rsidR="00384509">
        <w:rPr>
          <w:sz w:val="28"/>
          <w:szCs w:val="28"/>
        </w:rPr>
        <w:t xml:space="preserve"> </w:t>
      </w:r>
      <w:r w:rsidR="00384509">
        <w:rPr>
          <w:w w:val="99"/>
          <w:sz w:val="28"/>
          <w:szCs w:val="28"/>
        </w:rPr>
        <w:t>consumers</w:t>
      </w:r>
      <w:r w:rsidR="00384509">
        <w:rPr>
          <w:sz w:val="28"/>
          <w:szCs w:val="28"/>
        </w:rPr>
        <w:t xml:space="preserve"> </w:t>
      </w:r>
      <w:r w:rsidR="00384509">
        <w:rPr>
          <w:w w:val="99"/>
          <w:sz w:val="28"/>
          <w:szCs w:val="28"/>
        </w:rPr>
        <w:t>(applications</w:t>
      </w:r>
      <w:r w:rsidR="00384509">
        <w:rPr>
          <w:sz w:val="28"/>
          <w:szCs w:val="28"/>
        </w:rPr>
        <w:t xml:space="preserve"> </w:t>
      </w:r>
      <w:r w:rsidR="00384509">
        <w:rPr>
          <w:w w:val="99"/>
          <w:sz w:val="28"/>
          <w:szCs w:val="28"/>
        </w:rPr>
        <w:t>/</w:t>
      </w:r>
      <w:r w:rsidR="00384509">
        <w:rPr>
          <w:sz w:val="28"/>
          <w:szCs w:val="28"/>
        </w:rPr>
        <w:t xml:space="preserve"> </w:t>
      </w:r>
      <w:r w:rsidR="00384509">
        <w:rPr>
          <w:w w:val="99"/>
          <w:sz w:val="28"/>
          <w:szCs w:val="28"/>
        </w:rPr>
        <w:t>devices)</w:t>
      </w:r>
      <w:r w:rsidR="00384509">
        <w:rPr>
          <w:sz w:val="28"/>
          <w:szCs w:val="28"/>
        </w:rPr>
        <w:t xml:space="preserve"> </w:t>
      </w:r>
      <w:r w:rsidR="00384509">
        <w:rPr>
          <w:w w:val="99"/>
          <w:sz w:val="28"/>
          <w:szCs w:val="28"/>
        </w:rPr>
        <w:t>to</w:t>
      </w:r>
      <w:r w:rsidR="00384509">
        <w:rPr>
          <w:sz w:val="28"/>
          <w:szCs w:val="28"/>
        </w:rPr>
        <w:t xml:space="preserve"> </w:t>
      </w:r>
      <w:r w:rsidR="00384509">
        <w:rPr>
          <w:w w:val="99"/>
          <w:sz w:val="28"/>
          <w:szCs w:val="28"/>
        </w:rPr>
        <w:t>receive</w:t>
      </w:r>
      <w:r w:rsidR="00384509">
        <w:rPr>
          <w:sz w:val="28"/>
          <w:szCs w:val="28"/>
        </w:rPr>
        <w:t xml:space="preserve"> </w:t>
      </w:r>
      <w:r w:rsidR="00384509">
        <w:rPr>
          <w:w w:val="99"/>
          <w:sz w:val="28"/>
          <w:szCs w:val="28"/>
        </w:rPr>
        <w:t>the</w:t>
      </w:r>
      <w:r w:rsidR="00384509">
        <w:rPr>
          <w:sz w:val="28"/>
          <w:szCs w:val="28"/>
        </w:rPr>
        <w:t xml:space="preserve"> </w:t>
      </w:r>
      <w:r w:rsidR="00384509">
        <w:rPr>
          <w:w w:val="99"/>
          <w:sz w:val="28"/>
          <w:szCs w:val="28"/>
        </w:rPr>
        <w:t>message</w:t>
      </w:r>
      <w:r w:rsidR="00384509">
        <w:rPr>
          <w:sz w:val="28"/>
          <w:szCs w:val="28"/>
        </w:rPr>
        <w:t xml:space="preserve"> </w:t>
      </w:r>
      <w:r w:rsidR="00384509">
        <w:rPr>
          <w:w w:val="99"/>
          <w:sz w:val="28"/>
          <w:szCs w:val="28"/>
        </w:rPr>
        <w:t>providing decoupling</w:t>
      </w:r>
      <w:r w:rsidR="00384509">
        <w:rPr>
          <w:sz w:val="28"/>
          <w:szCs w:val="28"/>
        </w:rPr>
        <w:t xml:space="preserve"> </w:t>
      </w:r>
      <w:r w:rsidR="00384509">
        <w:rPr>
          <w:w w:val="99"/>
          <w:sz w:val="28"/>
          <w:szCs w:val="28"/>
        </w:rPr>
        <w:t>between</w:t>
      </w:r>
      <w:r w:rsidR="00384509">
        <w:rPr>
          <w:sz w:val="28"/>
          <w:szCs w:val="28"/>
        </w:rPr>
        <w:t xml:space="preserve"> </w:t>
      </w:r>
      <w:r w:rsidR="00384509">
        <w:rPr>
          <w:w w:val="99"/>
          <w:sz w:val="28"/>
          <w:szCs w:val="28"/>
        </w:rPr>
        <w:t>the</w:t>
      </w:r>
      <w:r w:rsidR="00384509">
        <w:rPr>
          <w:sz w:val="28"/>
          <w:szCs w:val="28"/>
        </w:rPr>
        <w:t xml:space="preserve"> </w:t>
      </w:r>
      <w:r w:rsidR="00384509">
        <w:rPr>
          <w:w w:val="99"/>
          <w:sz w:val="28"/>
          <w:szCs w:val="28"/>
        </w:rPr>
        <w:t>producer</w:t>
      </w:r>
      <w:r w:rsidR="00384509">
        <w:rPr>
          <w:sz w:val="28"/>
          <w:szCs w:val="28"/>
        </w:rPr>
        <w:t xml:space="preserve"> </w:t>
      </w:r>
      <w:r w:rsidR="00384509">
        <w:rPr>
          <w:w w:val="99"/>
          <w:sz w:val="28"/>
          <w:szCs w:val="28"/>
        </w:rPr>
        <w:t>and</w:t>
      </w:r>
      <w:r w:rsidR="00384509">
        <w:rPr>
          <w:sz w:val="28"/>
          <w:szCs w:val="28"/>
        </w:rPr>
        <w:t xml:space="preserve"> </w:t>
      </w:r>
      <w:r w:rsidR="00384509">
        <w:rPr>
          <w:w w:val="99"/>
          <w:sz w:val="28"/>
          <w:szCs w:val="28"/>
        </w:rPr>
        <w:t>consumer(s)</w:t>
      </w:r>
    </w:p>
    <w:p w:rsidR="004345CD" w:rsidRDefault="004345CD">
      <w:pPr>
        <w:spacing w:before="3" w:line="200" w:lineRule="exact"/>
      </w:pPr>
    </w:p>
    <w:p w:rsidR="004345CD" w:rsidRDefault="00384509">
      <w:pPr>
        <w:ind w:left="100"/>
        <w:rPr>
          <w:sz w:val="28"/>
          <w:szCs w:val="28"/>
        </w:rPr>
      </w:pPr>
      <w:r>
        <w:rPr>
          <w:w w:val="99"/>
          <w:sz w:val="28"/>
          <w:szCs w:val="28"/>
        </w:rPr>
        <w:t>A</w:t>
      </w:r>
      <w:r>
        <w:rPr>
          <w:sz w:val="28"/>
          <w:szCs w:val="28"/>
        </w:rPr>
        <w:t xml:space="preserve"> </w:t>
      </w:r>
      <w:r>
        <w:rPr>
          <w:w w:val="99"/>
          <w:sz w:val="28"/>
          <w:szCs w:val="28"/>
        </w:rPr>
        <w:t>producer</w:t>
      </w:r>
      <w:r>
        <w:rPr>
          <w:sz w:val="28"/>
          <w:szCs w:val="28"/>
        </w:rPr>
        <w:t xml:space="preserve"> </w:t>
      </w:r>
      <w:r>
        <w:rPr>
          <w:w w:val="99"/>
          <w:sz w:val="28"/>
          <w:szCs w:val="28"/>
        </w:rPr>
        <w:t>sends</w:t>
      </w:r>
      <w:r>
        <w:rPr>
          <w:sz w:val="28"/>
          <w:szCs w:val="28"/>
        </w:rPr>
        <w:t xml:space="preserve"> </w:t>
      </w:r>
      <w:r>
        <w:rPr>
          <w:w w:val="99"/>
          <w:sz w:val="28"/>
          <w:szCs w:val="28"/>
        </w:rPr>
        <w:t>(publishes)</w:t>
      </w:r>
      <w:r>
        <w:rPr>
          <w:sz w:val="28"/>
          <w:szCs w:val="28"/>
        </w:rPr>
        <w:t xml:space="preserve"> </w:t>
      </w:r>
      <w:r>
        <w:rPr>
          <w:w w:val="99"/>
          <w:sz w:val="28"/>
          <w:szCs w:val="28"/>
        </w:rPr>
        <w:t>a</w:t>
      </w:r>
      <w:r>
        <w:rPr>
          <w:sz w:val="28"/>
          <w:szCs w:val="28"/>
        </w:rPr>
        <w:t xml:space="preserve"> </w:t>
      </w:r>
      <w:r>
        <w:rPr>
          <w:w w:val="99"/>
          <w:sz w:val="28"/>
          <w:szCs w:val="28"/>
        </w:rPr>
        <w:t>message</w:t>
      </w:r>
      <w:r>
        <w:rPr>
          <w:sz w:val="28"/>
          <w:szCs w:val="28"/>
        </w:rPr>
        <w:t xml:space="preserve"> </w:t>
      </w:r>
      <w:r>
        <w:rPr>
          <w:w w:val="99"/>
          <w:sz w:val="28"/>
          <w:szCs w:val="28"/>
        </w:rPr>
        <w:t>(publication)</w:t>
      </w:r>
      <w:r>
        <w:rPr>
          <w:sz w:val="28"/>
          <w:szCs w:val="28"/>
        </w:rPr>
        <w:t xml:space="preserve"> </w:t>
      </w:r>
      <w:r>
        <w:rPr>
          <w:w w:val="99"/>
          <w:sz w:val="28"/>
          <w:szCs w:val="28"/>
        </w:rPr>
        <w:t>on</w:t>
      </w:r>
      <w:r>
        <w:rPr>
          <w:sz w:val="28"/>
          <w:szCs w:val="28"/>
        </w:rPr>
        <w:t xml:space="preserve"> </w:t>
      </w:r>
      <w:r>
        <w:rPr>
          <w:w w:val="99"/>
          <w:sz w:val="28"/>
          <w:szCs w:val="28"/>
        </w:rPr>
        <w:t>a</w:t>
      </w:r>
      <w:r>
        <w:rPr>
          <w:sz w:val="28"/>
          <w:szCs w:val="28"/>
        </w:rPr>
        <w:t xml:space="preserve"> </w:t>
      </w:r>
      <w:r>
        <w:rPr>
          <w:w w:val="99"/>
          <w:sz w:val="28"/>
          <w:szCs w:val="28"/>
        </w:rPr>
        <w:t>topic</w:t>
      </w:r>
      <w:r>
        <w:rPr>
          <w:sz w:val="28"/>
          <w:szCs w:val="28"/>
        </w:rPr>
        <w:t xml:space="preserve"> </w:t>
      </w:r>
      <w:r>
        <w:rPr>
          <w:w w:val="99"/>
          <w:sz w:val="28"/>
          <w:szCs w:val="28"/>
        </w:rPr>
        <w:t>(subject)</w:t>
      </w:r>
    </w:p>
    <w:p w:rsidR="004345CD" w:rsidRDefault="004345CD">
      <w:pPr>
        <w:spacing w:before="9" w:line="240" w:lineRule="exact"/>
        <w:rPr>
          <w:sz w:val="24"/>
          <w:szCs w:val="24"/>
        </w:rPr>
      </w:pPr>
    </w:p>
    <w:p w:rsidR="004345CD" w:rsidRDefault="00384509">
      <w:pPr>
        <w:spacing w:line="424" w:lineRule="auto"/>
        <w:ind w:left="100" w:right="285"/>
        <w:rPr>
          <w:sz w:val="28"/>
          <w:szCs w:val="28"/>
        </w:rPr>
      </w:pPr>
      <w:r>
        <w:rPr>
          <w:w w:val="99"/>
          <w:sz w:val="28"/>
          <w:szCs w:val="28"/>
        </w:rPr>
        <w:t>A</w:t>
      </w:r>
      <w:r>
        <w:rPr>
          <w:sz w:val="28"/>
          <w:szCs w:val="28"/>
        </w:rPr>
        <w:t xml:space="preserve"> </w:t>
      </w:r>
      <w:r>
        <w:rPr>
          <w:w w:val="99"/>
          <w:sz w:val="28"/>
          <w:szCs w:val="28"/>
        </w:rPr>
        <w:t>consumer</w:t>
      </w:r>
      <w:r>
        <w:rPr>
          <w:sz w:val="28"/>
          <w:szCs w:val="28"/>
        </w:rPr>
        <w:t xml:space="preserve"> </w:t>
      </w:r>
      <w:r>
        <w:rPr>
          <w:w w:val="99"/>
          <w:sz w:val="28"/>
          <w:szCs w:val="28"/>
        </w:rPr>
        <w:t>subscribes</w:t>
      </w:r>
      <w:r>
        <w:rPr>
          <w:sz w:val="28"/>
          <w:szCs w:val="28"/>
        </w:rPr>
        <w:t xml:space="preserve"> </w:t>
      </w:r>
      <w:r>
        <w:rPr>
          <w:w w:val="99"/>
          <w:sz w:val="28"/>
          <w:szCs w:val="28"/>
        </w:rPr>
        <w:t>(makes</w:t>
      </w:r>
      <w:r>
        <w:rPr>
          <w:sz w:val="28"/>
          <w:szCs w:val="28"/>
        </w:rPr>
        <w:t xml:space="preserve"> </w:t>
      </w:r>
      <w:r>
        <w:rPr>
          <w:w w:val="99"/>
          <w:sz w:val="28"/>
          <w:szCs w:val="28"/>
        </w:rPr>
        <w:t>a</w:t>
      </w:r>
      <w:r>
        <w:rPr>
          <w:sz w:val="28"/>
          <w:szCs w:val="28"/>
        </w:rPr>
        <w:t xml:space="preserve"> </w:t>
      </w:r>
      <w:r>
        <w:rPr>
          <w:w w:val="99"/>
          <w:sz w:val="28"/>
          <w:szCs w:val="28"/>
        </w:rPr>
        <w:t>subscription)</w:t>
      </w:r>
      <w:r>
        <w:rPr>
          <w:sz w:val="28"/>
          <w:szCs w:val="28"/>
        </w:rPr>
        <w:t xml:space="preserve"> </w:t>
      </w:r>
      <w:r>
        <w:rPr>
          <w:w w:val="99"/>
          <w:sz w:val="28"/>
          <w:szCs w:val="28"/>
        </w:rPr>
        <w:t>for</w:t>
      </w:r>
      <w:r>
        <w:rPr>
          <w:sz w:val="28"/>
          <w:szCs w:val="28"/>
        </w:rPr>
        <w:t xml:space="preserve"> </w:t>
      </w:r>
      <w:r>
        <w:rPr>
          <w:w w:val="99"/>
          <w:sz w:val="28"/>
          <w:szCs w:val="28"/>
        </w:rPr>
        <w:t>messages</w:t>
      </w:r>
      <w:r>
        <w:rPr>
          <w:sz w:val="28"/>
          <w:szCs w:val="28"/>
        </w:rPr>
        <w:t xml:space="preserve"> </w:t>
      </w:r>
      <w:r>
        <w:rPr>
          <w:w w:val="99"/>
          <w:sz w:val="28"/>
          <w:szCs w:val="28"/>
        </w:rPr>
        <w:t>on</w:t>
      </w:r>
      <w:r>
        <w:rPr>
          <w:sz w:val="28"/>
          <w:szCs w:val="28"/>
        </w:rPr>
        <w:t xml:space="preserve"> </w:t>
      </w:r>
      <w:r>
        <w:rPr>
          <w:w w:val="99"/>
          <w:sz w:val="28"/>
          <w:szCs w:val="28"/>
        </w:rPr>
        <w:t>a</w:t>
      </w:r>
      <w:r>
        <w:rPr>
          <w:sz w:val="28"/>
          <w:szCs w:val="28"/>
        </w:rPr>
        <w:t xml:space="preserve"> </w:t>
      </w:r>
      <w:r>
        <w:rPr>
          <w:w w:val="99"/>
          <w:sz w:val="28"/>
          <w:szCs w:val="28"/>
        </w:rPr>
        <w:t>topic</w:t>
      </w:r>
      <w:r>
        <w:rPr>
          <w:sz w:val="28"/>
          <w:szCs w:val="28"/>
        </w:rPr>
        <w:t xml:space="preserve"> </w:t>
      </w:r>
      <w:r>
        <w:rPr>
          <w:w w:val="99"/>
          <w:sz w:val="28"/>
          <w:szCs w:val="28"/>
        </w:rPr>
        <w:t>(subject) A</w:t>
      </w:r>
      <w:r>
        <w:rPr>
          <w:sz w:val="28"/>
          <w:szCs w:val="28"/>
        </w:rPr>
        <w:t xml:space="preserve"> </w:t>
      </w:r>
      <w:r>
        <w:rPr>
          <w:w w:val="99"/>
          <w:sz w:val="28"/>
          <w:szCs w:val="28"/>
        </w:rPr>
        <w:t>message</w:t>
      </w:r>
      <w:r>
        <w:rPr>
          <w:sz w:val="28"/>
          <w:szCs w:val="28"/>
        </w:rPr>
        <w:t xml:space="preserve"> </w:t>
      </w:r>
      <w:r>
        <w:rPr>
          <w:w w:val="99"/>
          <w:sz w:val="28"/>
          <w:szCs w:val="28"/>
        </w:rPr>
        <w:t>server</w:t>
      </w:r>
      <w:r>
        <w:rPr>
          <w:sz w:val="28"/>
          <w:szCs w:val="28"/>
        </w:rPr>
        <w:t xml:space="preserve"> </w:t>
      </w:r>
      <w:r>
        <w:rPr>
          <w:w w:val="99"/>
          <w:sz w:val="28"/>
          <w:szCs w:val="28"/>
        </w:rPr>
        <w:t>/</w:t>
      </w:r>
      <w:r>
        <w:rPr>
          <w:sz w:val="28"/>
          <w:szCs w:val="28"/>
        </w:rPr>
        <w:t xml:space="preserve"> </w:t>
      </w:r>
      <w:r>
        <w:rPr>
          <w:w w:val="99"/>
          <w:sz w:val="28"/>
          <w:szCs w:val="28"/>
        </w:rPr>
        <w:t>broker</w:t>
      </w:r>
      <w:r>
        <w:rPr>
          <w:sz w:val="28"/>
          <w:szCs w:val="28"/>
        </w:rPr>
        <w:t xml:space="preserve"> </w:t>
      </w:r>
      <w:r>
        <w:rPr>
          <w:w w:val="99"/>
          <w:sz w:val="28"/>
          <w:szCs w:val="28"/>
        </w:rPr>
        <w:t>matches</w:t>
      </w:r>
      <w:r>
        <w:rPr>
          <w:sz w:val="28"/>
          <w:szCs w:val="28"/>
        </w:rPr>
        <w:t xml:space="preserve"> </w:t>
      </w:r>
      <w:r>
        <w:rPr>
          <w:w w:val="99"/>
          <w:sz w:val="28"/>
          <w:szCs w:val="28"/>
        </w:rPr>
        <w:t>publications</w:t>
      </w:r>
      <w:r>
        <w:rPr>
          <w:sz w:val="28"/>
          <w:szCs w:val="28"/>
        </w:rPr>
        <w:t xml:space="preserve"> </w:t>
      </w:r>
      <w:r>
        <w:rPr>
          <w:w w:val="99"/>
          <w:sz w:val="28"/>
          <w:szCs w:val="28"/>
        </w:rPr>
        <w:t>to</w:t>
      </w:r>
      <w:r>
        <w:rPr>
          <w:sz w:val="28"/>
          <w:szCs w:val="28"/>
        </w:rPr>
        <w:t xml:space="preserve"> </w:t>
      </w:r>
      <w:r>
        <w:rPr>
          <w:w w:val="99"/>
          <w:sz w:val="28"/>
          <w:szCs w:val="28"/>
        </w:rPr>
        <w:t>subscriptions</w:t>
      </w:r>
    </w:p>
    <w:p w:rsidR="004345CD" w:rsidRDefault="00384509">
      <w:pPr>
        <w:spacing w:before="9"/>
        <w:ind w:left="460"/>
        <w:rPr>
          <w:sz w:val="28"/>
          <w:szCs w:val="28"/>
        </w:rPr>
      </w:pPr>
      <w:r>
        <w:rPr>
          <w:w w:val="99"/>
          <w:sz w:val="28"/>
          <w:szCs w:val="28"/>
        </w:rPr>
        <w:t>•</w:t>
      </w:r>
      <w:r>
        <w:rPr>
          <w:sz w:val="28"/>
          <w:szCs w:val="28"/>
        </w:rPr>
        <w:t xml:space="preserve">    </w:t>
      </w:r>
      <w:r>
        <w:rPr>
          <w:w w:val="99"/>
          <w:sz w:val="28"/>
          <w:szCs w:val="28"/>
        </w:rPr>
        <w:t>If</w:t>
      </w:r>
      <w:r>
        <w:rPr>
          <w:sz w:val="28"/>
          <w:szCs w:val="28"/>
        </w:rPr>
        <w:t xml:space="preserve"> </w:t>
      </w:r>
      <w:r>
        <w:rPr>
          <w:w w:val="99"/>
          <w:sz w:val="28"/>
          <w:szCs w:val="28"/>
        </w:rPr>
        <w:t>no</w:t>
      </w:r>
      <w:r>
        <w:rPr>
          <w:sz w:val="28"/>
          <w:szCs w:val="28"/>
        </w:rPr>
        <w:t xml:space="preserve"> </w:t>
      </w:r>
      <w:r>
        <w:rPr>
          <w:w w:val="99"/>
          <w:sz w:val="28"/>
          <w:szCs w:val="28"/>
        </w:rPr>
        <w:t>matches</w:t>
      </w:r>
      <w:r>
        <w:rPr>
          <w:sz w:val="28"/>
          <w:szCs w:val="28"/>
        </w:rPr>
        <w:t xml:space="preserve"> </w:t>
      </w:r>
      <w:r>
        <w:rPr>
          <w:w w:val="99"/>
          <w:sz w:val="28"/>
          <w:szCs w:val="28"/>
        </w:rPr>
        <w:t>the</w:t>
      </w:r>
      <w:r>
        <w:rPr>
          <w:sz w:val="28"/>
          <w:szCs w:val="28"/>
        </w:rPr>
        <w:t xml:space="preserve"> </w:t>
      </w:r>
      <w:r>
        <w:rPr>
          <w:w w:val="99"/>
          <w:sz w:val="28"/>
          <w:szCs w:val="28"/>
        </w:rPr>
        <w:t>message</w:t>
      </w:r>
      <w:r>
        <w:rPr>
          <w:sz w:val="28"/>
          <w:szCs w:val="28"/>
        </w:rPr>
        <w:t xml:space="preserve"> </w:t>
      </w:r>
      <w:r>
        <w:rPr>
          <w:w w:val="99"/>
          <w:sz w:val="28"/>
          <w:szCs w:val="28"/>
        </w:rPr>
        <w:t>is</w:t>
      </w:r>
      <w:r>
        <w:rPr>
          <w:sz w:val="28"/>
          <w:szCs w:val="28"/>
        </w:rPr>
        <w:t xml:space="preserve"> </w:t>
      </w:r>
      <w:r>
        <w:rPr>
          <w:w w:val="99"/>
          <w:sz w:val="28"/>
          <w:szCs w:val="28"/>
        </w:rPr>
        <w:t>discarded</w:t>
      </w:r>
    </w:p>
    <w:p w:rsidR="004345CD" w:rsidRDefault="004345CD">
      <w:pPr>
        <w:spacing w:before="1" w:line="200" w:lineRule="exact"/>
      </w:pPr>
    </w:p>
    <w:p w:rsidR="004345CD" w:rsidRDefault="00384509">
      <w:pPr>
        <w:tabs>
          <w:tab w:val="left" w:pos="820"/>
        </w:tabs>
        <w:spacing w:line="360" w:lineRule="atLeast"/>
        <w:ind w:left="820" w:right="1133" w:hanging="360"/>
        <w:rPr>
          <w:sz w:val="28"/>
          <w:szCs w:val="28"/>
        </w:rPr>
      </w:pPr>
      <w:r>
        <w:rPr>
          <w:w w:val="99"/>
          <w:sz w:val="28"/>
          <w:szCs w:val="28"/>
        </w:rPr>
        <w:t>•</w:t>
      </w:r>
      <w:r>
        <w:rPr>
          <w:sz w:val="28"/>
          <w:szCs w:val="28"/>
        </w:rPr>
        <w:tab/>
      </w:r>
      <w:r>
        <w:rPr>
          <w:w w:val="99"/>
          <w:sz w:val="28"/>
          <w:szCs w:val="28"/>
        </w:rPr>
        <w:t>If</w:t>
      </w:r>
      <w:r>
        <w:rPr>
          <w:sz w:val="28"/>
          <w:szCs w:val="28"/>
        </w:rPr>
        <w:t xml:space="preserve"> </w:t>
      </w:r>
      <w:r>
        <w:rPr>
          <w:w w:val="99"/>
          <w:sz w:val="28"/>
          <w:szCs w:val="28"/>
        </w:rPr>
        <w:t>one</w:t>
      </w:r>
      <w:r>
        <w:rPr>
          <w:sz w:val="28"/>
          <w:szCs w:val="28"/>
        </w:rPr>
        <w:t xml:space="preserve"> </w:t>
      </w:r>
      <w:r>
        <w:rPr>
          <w:w w:val="99"/>
          <w:sz w:val="28"/>
          <w:szCs w:val="28"/>
        </w:rPr>
        <w:t>or</w:t>
      </w:r>
      <w:r>
        <w:rPr>
          <w:sz w:val="28"/>
          <w:szCs w:val="28"/>
        </w:rPr>
        <w:t xml:space="preserve"> </w:t>
      </w:r>
      <w:r>
        <w:rPr>
          <w:w w:val="99"/>
          <w:sz w:val="28"/>
          <w:szCs w:val="28"/>
        </w:rPr>
        <w:t>more</w:t>
      </w:r>
      <w:r>
        <w:rPr>
          <w:sz w:val="28"/>
          <w:szCs w:val="28"/>
        </w:rPr>
        <w:t xml:space="preserve"> </w:t>
      </w:r>
      <w:r>
        <w:rPr>
          <w:w w:val="99"/>
          <w:sz w:val="28"/>
          <w:szCs w:val="28"/>
        </w:rPr>
        <w:t>matches</w:t>
      </w:r>
      <w:r>
        <w:rPr>
          <w:sz w:val="28"/>
          <w:szCs w:val="28"/>
        </w:rPr>
        <w:t xml:space="preserve"> </w:t>
      </w:r>
      <w:r>
        <w:rPr>
          <w:w w:val="99"/>
          <w:sz w:val="28"/>
          <w:szCs w:val="28"/>
        </w:rPr>
        <w:t>the</w:t>
      </w:r>
      <w:r>
        <w:rPr>
          <w:sz w:val="28"/>
          <w:szCs w:val="28"/>
        </w:rPr>
        <w:t xml:space="preserve"> </w:t>
      </w:r>
      <w:r>
        <w:rPr>
          <w:w w:val="99"/>
          <w:sz w:val="28"/>
          <w:szCs w:val="28"/>
        </w:rPr>
        <w:t>message</w:t>
      </w:r>
      <w:r>
        <w:rPr>
          <w:sz w:val="28"/>
          <w:szCs w:val="28"/>
        </w:rPr>
        <w:t xml:space="preserve"> </w:t>
      </w:r>
      <w:r>
        <w:rPr>
          <w:w w:val="99"/>
          <w:sz w:val="28"/>
          <w:szCs w:val="28"/>
        </w:rPr>
        <w:t>is</w:t>
      </w:r>
      <w:r>
        <w:rPr>
          <w:sz w:val="28"/>
          <w:szCs w:val="28"/>
        </w:rPr>
        <w:t xml:space="preserve"> </w:t>
      </w:r>
      <w:r>
        <w:rPr>
          <w:w w:val="99"/>
          <w:sz w:val="28"/>
          <w:szCs w:val="28"/>
        </w:rPr>
        <w:t>delivered</w:t>
      </w:r>
      <w:r>
        <w:rPr>
          <w:sz w:val="28"/>
          <w:szCs w:val="28"/>
        </w:rPr>
        <w:t xml:space="preserve"> </w:t>
      </w:r>
      <w:r>
        <w:rPr>
          <w:w w:val="99"/>
          <w:sz w:val="28"/>
          <w:szCs w:val="28"/>
        </w:rPr>
        <w:t>to</w:t>
      </w:r>
      <w:r>
        <w:rPr>
          <w:sz w:val="28"/>
          <w:szCs w:val="28"/>
        </w:rPr>
        <w:t xml:space="preserve"> </w:t>
      </w:r>
      <w:r>
        <w:rPr>
          <w:w w:val="99"/>
          <w:sz w:val="28"/>
          <w:szCs w:val="28"/>
        </w:rPr>
        <w:t>each</w:t>
      </w:r>
      <w:r>
        <w:rPr>
          <w:sz w:val="28"/>
          <w:szCs w:val="28"/>
        </w:rPr>
        <w:t xml:space="preserve"> </w:t>
      </w:r>
      <w:r>
        <w:rPr>
          <w:w w:val="99"/>
          <w:sz w:val="28"/>
          <w:szCs w:val="28"/>
        </w:rPr>
        <w:t>matching subscriber/consumer</w: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18" w:line="200" w:lineRule="exact"/>
      </w:pPr>
    </w:p>
    <w:p w:rsidR="004345CD" w:rsidRDefault="005160DE" w:rsidP="00E00483">
      <w:pPr>
        <w:ind w:left="13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322.5pt;height:190.5pt">
            <v:imagedata r:id="rId9" o:title=""/>
          </v:shape>
        </w:pic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807FA9" w:rsidP="00807FA9">
      <w:pPr>
        <w:spacing w:before="23"/>
        <w:rPr>
          <w:sz w:val="28"/>
          <w:szCs w:val="28"/>
        </w:rPr>
      </w:pPr>
      <w:r>
        <w:rPr>
          <w:b/>
          <w:w w:val="99"/>
          <w:sz w:val="28"/>
          <w:szCs w:val="28"/>
        </w:rPr>
        <w:t>2.</w:t>
      </w:r>
      <w:r w:rsidR="0069585C">
        <w:rPr>
          <w:b/>
          <w:w w:val="99"/>
          <w:sz w:val="28"/>
          <w:szCs w:val="28"/>
        </w:rPr>
        <w:t>7</w:t>
      </w:r>
      <w:r w:rsidR="00384509">
        <w:rPr>
          <w:b/>
          <w:sz w:val="28"/>
          <w:szCs w:val="28"/>
        </w:rPr>
        <w:t xml:space="preserve"> </w:t>
      </w:r>
      <w:r w:rsidR="00384509">
        <w:rPr>
          <w:b/>
          <w:w w:val="99"/>
          <w:sz w:val="28"/>
          <w:szCs w:val="28"/>
        </w:rPr>
        <w:t>Steps</w:t>
      </w:r>
      <w:r w:rsidR="00384509">
        <w:rPr>
          <w:b/>
          <w:sz w:val="28"/>
          <w:szCs w:val="28"/>
        </w:rPr>
        <w:t xml:space="preserve"> </w:t>
      </w:r>
      <w:r w:rsidR="00384509">
        <w:rPr>
          <w:b/>
          <w:w w:val="99"/>
          <w:sz w:val="28"/>
          <w:szCs w:val="28"/>
        </w:rPr>
        <w:t>Involved</w:t>
      </w:r>
    </w:p>
    <w:p w:rsidR="004345CD" w:rsidRDefault="004345CD">
      <w:pPr>
        <w:spacing w:before="8" w:line="240" w:lineRule="exact"/>
        <w:rPr>
          <w:sz w:val="24"/>
          <w:szCs w:val="24"/>
        </w:rPr>
      </w:pPr>
    </w:p>
    <w:p w:rsidR="004345CD" w:rsidRPr="004E7170" w:rsidRDefault="004E7170">
      <w:pPr>
        <w:ind w:left="100"/>
        <w:rPr>
          <w:sz w:val="28"/>
          <w:szCs w:val="28"/>
        </w:rPr>
      </w:pPr>
      <w:proofErr w:type="gramStart"/>
      <w:r>
        <w:rPr>
          <w:w w:val="99"/>
          <w:sz w:val="28"/>
          <w:szCs w:val="28"/>
        </w:rPr>
        <w:t>1.Take</w:t>
      </w:r>
      <w:proofErr w:type="gramEnd"/>
      <w:r>
        <w:rPr>
          <w:w w:val="99"/>
          <w:sz w:val="28"/>
          <w:szCs w:val="28"/>
        </w:rPr>
        <w:t xml:space="preserve"> pulse sensor data in Arduino.</w:t>
      </w:r>
    </w:p>
    <w:p w:rsidR="004345CD" w:rsidRDefault="004345CD">
      <w:pPr>
        <w:spacing w:before="9" w:line="240" w:lineRule="exact"/>
        <w:rPr>
          <w:sz w:val="24"/>
          <w:szCs w:val="24"/>
        </w:rPr>
      </w:pPr>
    </w:p>
    <w:p w:rsidR="004345CD" w:rsidRDefault="00384509">
      <w:pPr>
        <w:ind w:left="100"/>
        <w:rPr>
          <w:sz w:val="28"/>
          <w:szCs w:val="28"/>
        </w:rPr>
      </w:pPr>
      <w:proofErr w:type="gramStart"/>
      <w:r>
        <w:rPr>
          <w:w w:val="99"/>
          <w:sz w:val="28"/>
          <w:szCs w:val="28"/>
        </w:rPr>
        <w:t>2.After</w:t>
      </w:r>
      <w:proofErr w:type="gramEnd"/>
      <w:r>
        <w:rPr>
          <w:sz w:val="28"/>
          <w:szCs w:val="28"/>
        </w:rPr>
        <w:t xml:space="preserve"> </w:t>
      </w:r>
      <w:r w:rsidR="004E7170">
        <w:rPr>
          <w:sz w:val="28"/>
          <w:szCs w:val="28"/>
        </w:rPr>
        <w:t>taking data from sensor , send it to Raspberry pi via USB</w:t>
      </w:r>
      <w:r>
        <w:rPr>
          <w:w w:val="99"/>
          <w:sz w:val="28"/>
          <w:szCs w:val="28"/>
        </w:rPr>
        <w:t>.</w:t>
      </w:r>
    </w:p>
    <w:p w:rsidR="004345CD" w:rsidRDefault="004345CD">
      <w:pPr>
        <w:spacing w:before="8" w:line="240" w:lineRule="exact"/>
        <w:rPr>
          <w:sz w:val="24"/>
          <w:szCs w:val="24"/>
        </w:rPr>
      </w:pPr>
    </w:p>
    <w:p w:rsidR="004345CD" w:rsidRDefault="004E7170">
      <w:pPr>
        <w:ind w:left="100"/>
        <w:rPr>
          <w:sz w:val="28"/>
          <w:szCs w:val="28"/>
        </w:rPr>
      </w:pPr>
      <w:proofErr w:type="gramStart"/>
      <w:r>
        <w:rPr>
          <w:w w:val="99"/>
          <w:sz w:val="28"/>
          <w:szCs w:val="28"/>
        </w:rPr>
        <w:t>3.Now</w:t>
      </w:r>
      <w:proofErr w:type="gramEnd"/>
      <w:r>
        <w:rPr>
          <w:w w:val="99"/>
          <w:sz w:val="28"/>
          <w:szCs w:val="28"/>
        </w:rPr>
        <w:t xml:space="preserve"> from Raspberry pi, which is acting as a Gateway, sends data to </w:t>
      </w:r>
      <w:proofErr w:type="spellStart"/>
      <w:r>
        <w:rPr>
          <w:w w:val="99"/>
          <w:sz w:val="28"/>
          <w:szCs w:val="28"/>
        </w:rPr>
        <w:t>InfluxDB</w:t>
      </w:r>
      <w:proofErr w:type="spellEnd"/>
      <w:r>
        <w:rPr>
          <w:w w:val="99"/>
          <w:sz w:val="28"/>
          <w:szCs w:val="28"/>
        </w:rPr>
        <w:t xml:space="preserve"> and as well as to cloud</w:t>
      </w:r>
      <w:r w:rsidR="00384509">
        <w:rPr>
          <w:w w:val="99"/>
          <w:sz w:val="28"/>
          <w:szCs w:val="28"/>
        </w:rPr>
        <w:t>.</w:t>
      </w:r>
    </w:p>
    <w:p w:rsidR="004345CD" w:rsidRDefault="004345CD">
      <w:pPr>
        <w:spacing w:before="9" w:line="240" w:lineRule="exact"/>
        <w:rPr>
          <w:sz w:val="24"/>
          <w:szCs w:val="24"/>
        </w:rPr>
      </w:pPr>
    </w:p>
    <w:p w:rsidR="004345CD" w:rsidRDefault="004E7170">
      <w:pPr>
        <w:spacing w:line="275" w:lineRule="auto"/>
        <w:ind w:left="100" w:right="63"/>
        <w:rPr>
          <w:sz w:val="28"/>
          <w:szCs w:val="28"/>
        </w:rPr>
      </w:pPr>
      <w:proofErr w:type="gramStart"/>
      <w:r>
        <w:rPr>
          <w:w w:val="99"/>
          <w:sz w:val="28"/>
          <w:szCs w:val="28"/>
        </w:rPr>
        <w:t>4.</w:t>
      </w:r>
      <w:r w:rsidR="00ED68C6">
        <w:rPr>
          <w:w w:val="99"/>
          <w:sz w:val="28"/>
          <w:szCs w:val="28"/>
        </w:rPr>
        <w:t>In</w:t>
      </w:r>
      <w:proofErr w:type="gramEnd"/>
      <w:r w:rsidR="00ED68C6">
        <w:rPr>
          <w:w w:val="99"/>
          <w:sz w:val="28"/>
          <w:szCs w:val="28"/>
        </w:rPr>
        <w:t xml:space="preserve"> Raspberry pi TICK script is generated using </w:t>
      </w:r>
      <w:proofErr w:type="spellStart"/>
      <w:r w:rsidR="00ED68C6">
        <w:rPr>
          <w:w w:val="99"/>
          <w:sz w:val="28"/>
          <w:szCs w:val="28"/>
        </w:rPr>
        <w:t>Chronograf</w:t>
      </w:r>
      <w:proofErr w:type="spellEnd"/>
      <w:r w:rsidR="00ED68C6">
        <w:rPr>
          <w:w w:val="99"/>
          <w:sz w:val="28"/>
          <w:szCs w:val="28"/>
        </w:rPr>
        <w:t xml:space="preserve"> which generate an alert on Telegram Bot</w:t>
      </w:r>
      <w:r w:rsidR="00A87618">
        <w:rPr>
          <w:w w:val="99"/>
          <w:sz w:val="28"/>
          <w:szCs w:val="28"/>
        </w:rPr>
        <w:t xml:space="preserve"> and also shows graph of data</w:t>
      </w:r>
      <w:r>
        <w:rPr>
          <w:w w:val="99"/>
          <w:sz w:val="28"/>
          <w:szCs w:val="28"/>
        </w:rPr>
        <w:t>.</w:t>
      </w:r>
    </w:p>
    <w:p w:rsidR="004345CD" w:rsidRDefault="004345CD">
      <w:pPr>
        <w:spacing w:before="3" w:line="200" w:lineRule="exact"/>
      </w:pPr>
    </w:p>
    <w:p w:rsidR="00A26C72" w:rsidRDefault="00A26C72">
      <w:pPr>
        <w:spacing w:line="275" w:lineRule="auto"/>
        <w:ind w:left="100" w:right="366"/>
        <w:rPr>
          <w:w w:val="99"/>
          <w:sz w:val="28"/>
          <w:szCs w:val="28"/>
        </w:rPr>
      </w:pPr>
    </w:p>
    <w:p w:rsidR="004345CD" w:rsidRDefault="00384509">
      <w:pPr>
        <w:spacing w:line="275" w:lineRule="auto"/>
        <w:ind w:left="100" w:right="366"/>
        <w:rPr>
          <w:sz w:val="28"/>
          <w:szCs w:val="28"/>
        </w:rPr>
      </w:pPr>
      <w:proofErr w:type="gramStart"/>
      <w:r>
        <w:rPr>
          <w:w w:val="99"/>
          <w:sz w:val="28"/>
          <w:szCs w:val="28"/>
        </w:rPr>
        <w:lastRenderedPageBreak/>
        <w:t>5.</w:t>
      </w:r>
      <w:r w:rsidR="00A26C72">
        <w:rPr>
          <w:w w:val="99"/>
          <w:sz w:val="28"/>
          <w:szCs w:val="28"/>
        </w:rPr>
        <w:t>Now</w:t>
      </w:r>
      <w:proofErr w:type="gramEnd"/>
      <w:r w:rsidR="00A26C72">
        <w:rPr>
          <w:w w:val="99"/>
          <w:sz w:val="28"/>
          <w:szCs w:val="28"/>
        </w:rPr>
        <w:t xml:space="preserve"> Raspberry pi sends data to cloud which is </w:t>
      </w:r>
      <w:proofErr w:type="spellStart"/>
      <w:r w:rsidR="00A26C72">
        <w:rPr>
          <w:w w:val="99"/>
          <w:sz w:val="28"/>
          <w:szCs w:val="28"/>
        </w:rPr>
        <w:t>Thingboard</w:t>
      </w:r>
      <w:proofErr w:type="spellEnd"/>
      <w:r w:rsidR="00A26C72">
        <w:rPr>
          <w:w w:val="99"/>
          <w:sz w:val="28"/>
          <w:szCs w:val="28"/>
        </w:rPr>
        <w:t>.</w:t>
      </w:r>
    </w:p>
    <w:p w:rsidR="004345CD" w:rsidRDefault="004345CD">
      <w:pPr>
        <w:spacing w:before="3" w:line="200" w:lineRule="exact"/>
      </w:pPr>
    </w:p>
    <w:p w:rsidR="004345CD" w:rsidRPr="00063F0C" w:rsidRDefault="00384509" w:rsidP="00063F0C">
      <w:pPr>
        <w:ind w:left="100"/>
        <w:rPr>
          <w:w w:val="99"/>
          <w:position w:val="-1"/>
          <w:sz w:val="28"/>
          <w:szCs w:val="28"/>
        </w:rPr>
        <w:sectPr w:rsidR="004345CD" w:rsidRPr="00063F0C">
          <w:pgSz w:w="12240" w:h="15840"/>
          <w:pgMar w:top="1380" w:right="1720" w:bottom="280" w:left="1340" w:header="720" w:footer="720" w:gutter="0"/>
          <w:cols w:space="720"/>
        </w:sectPr>
      </w:pPr>
      <w:proofErr w:type="gramStart"/>
      <w:r>
        <w:rPr>
          <w:w w:val="99"/>
          <w:sz w:val="28"/>
          <w:szCs w:val="28"/>
        </w:rPr>
        <w:t>6.</w:t>
      </w:r>
      <w:r w:rsidR="00A26C72">
        <w:rPr>
          <w:w w:val="99"/>
          <w:sz w:val="28"/>
          <w:szCs w:val="28"/>
        </w:rPr>
        <w:t>At</w:t>
      </w:r>
      <w:proofErr w:type="gramEnd"/>
      <w:r w:rsidR="00A26C72">
        <w:rPr>
          <w:w w:val="99"/>
          <w:sz w:val="28"/>
          <w:szCs w:val="28"/>
        </w:rPr>
        <w:t xml:space="preserve"> the end for history purpose , there is map plotting</w:t>
      </w:r>
      <w:r w:rsidR="00A26C72">
        <w:rPr>
          <w:w w:val="99"/>
          <w:position w:val="-1"/>
          <w:sz w:val="28"/>
          <w:szCs w:val="28"/>
        </w:rPr>
        <w:t>.</w:t>
      </w:r>
    </w:p>
    <w:p w:rsidR="004345CD" w:rsidRDefault="005160DE" w:rsidP="00063F0C">
      <w:pPr>
        <w:spacing w:before="39" w:line="440" w:lineRule="exact"/>
        <w:ind w:right="3998"/>
        <w:jc w:val="right"/>
        <w:rPr>
          <w:sz w:val="40"/>
          <w:szCs w:val="40"/>
        </w:rPr>
      </w:pPr>
      <w:r>
        <w:lastRenderedPageBreak/>
        <w:pict>
          <v:group id="_x0000_s1103" style="position:absolute;left:0;text-align:left;margin-left:24.45pt;margin-top:24pt;width:563.65pt;height:744.8pt;z-index:-2245;mso-position-horizontal-relative:page;mso-position-vertical-relative:page" coordorigin="489,480" coordsize="11273,14896">
            <v:shape id="_x0000_s1109" style="position:absolute;left:499;top:494;width:11243;height:0" coordorigin="499,494" coordsize="11243,0" path="m499,494r11243,e" filled="f" strokeweight=".58pt">
              <v:path arrowok="t"/>
            </v:shape>
            <v:shape id="_x0000_s1108" style="position:absolute;left:494;top:490;width:0;height:14862" coordorigin="494,490" coordsize="0,14862" path="m494,490r,14862e" filled="f" strokeweight=".58pt">
              <v:path arrowok="t"/>
            </v:shape>
            <v:shape id="_x0000_s1107" style="position:absolute;left:11752;top:490;width:0;height:14876" coordorigin="11752,490" coordsize="0,14876" path="m11752,490r,14876e" filled="f" strokeweight=".96pt">
              <v:path arrowok="t"/>
            </v:shape>
            <v:shape id="_x0000_s1106" style="position:absolute;left:11747;top:499;width:0;height:14843" coordorigin="11747,499" coordsize="0,14843" path="m11747,499r,14843e" filled="f" strokeweight=".20464mm">
              <v:path arrowok="t"/>
            </v:shape>
            <v:shape id="_x0000_s1105" style="position:absolute;left:499;top:15356;width:11243;height:0" coordorigin="499,15356" coordsize="11243,0" path="m499,15356r11243,e" filled="f" strokeweight=".20464mm">
              <v:path arrowok="t"/>
            </v:shape>
            <v:shape id="_x0000_s1104" style="position:absolute;left:499;top:15347;width:11243;height:0" coordorigin="499,15347" coordsize="11243,0" path="m499,15347r11243,e" filled="f" strokeweight=".58pt">
              <v:path arrowok="t"/>
            </v:shape>
            <w10:wrap anchorx="page" anchory="page"/>
          </v:group>
        </w:pict>
      </w:r>
      <w:r w:rsidR="00384509">
        <w:rPr>
          <w:b/>
          <w:w w:val="99"/>
          <w:position w:val="-1"/>
          <w:sz w:val="40"/>
          <w:szCs w:val="40"/>
          <w:u w:val="thick" w:color="000000"/>
        </w:rPr>
        <w:t>Results</w: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5" w:line="220" w:lineRule="exact"/>
        <w:rPr>
          <w:sz w:val="22"/>
          <w:szCs w:val="22"/>
        </w:rPr>
      </w:pPr>
    </w:p>
    <w:p w:rsidR="004345CD" w:rsidRDefault="00384509">
      <w:pPr>
        <w:spacing w:before="23"/>
        <w:ind w:left="100"/>
        <w:rPr>
          <w:sz w:val="28"/>
          <w:szCs w:val="28"/>
        </w:rPr>
      </w:pPr>
      <w:r>
        <w:rPr>
          <w:b/>
          <w:w w:val="99"/>
          <w:sz w:val="28"/>
          <w:szCs w:val="28"/>
        </w:rPr>
        <w:t>3.1</w:t>
      </w:r>
      <w:r>
        <w:rPr>
          <w:b/>
          <w:sz w:val="28"/>
          <w:szCs w:val="28"/>
        </w:rPr>
        <w:t xml:space="preserve"> </w:t>
      </w:r>
      <w:r>
        <w:rPr>
          <w:b/>
          <w:w w:val="99"/>
          <w:sz w:val="28"/>
          <w:szCs w:val="28"/>
        </w:rPr>
        <w:t>Signup.</w:t>
      </w:r>
    </w:p>
    <w:p w:rsidR="004345CD" w:rsidRDefault="004345CD">
      <w:pPr>
        <w:spacing w:before="7" w:line="240" w:lineRule="exact"/>
        <w:rPr>
          <w:sz w:val="24"/>
          <w:szCs w:val="24"/>
        </w:rPr>
      </w:pPr>
    </w:p>
    <w:p w:rsidR="004345CD" w:rsidRDefault="005160DE">
      <w:pPr>
        <w:ind w:left="130"/>
      </w:pPr>
      <w:r>
        <w:pict>
          <v:shape id="_x0000_i1295" type="#_x0000_t75" style="width:468.75pt;height:198pt">
            <v:imagedata r:id="rId10" o:title=""/>
          </v:shape>
        </w:pict>
      </w:r>
    </w:p>
    <w:p w:rsidR="004345CD" w:rsidRDefault="004345CD">
      <w:pPr>
        <w:spacing w:before="10" w:line="140" w:lineRule="exact"/>
        <w:rPr>
          <w:sz w:val="15"/>
          <w:szCs w:val="15"/>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100"/>
        <w:rPr>
          <w:sz w:val="28"/>
          <w:szCs w:val="28"/>
        </w:rPr>
      </w:pPr>
      <w:r>
        <w:rPr>
          <w:b/>
          <w:w w:val="99"/>
          <w:sz w:val="28"/>
          <w:szCs w:val="28"/>
        </w:rPr>
        <w:t>3.2</w:t>
      </w:r>
      <w:r>
        <w:rPr>
          <w:b/>
          <w:sz w:val="28"/>
          <w:szCs w:val="28"/>
        </w:rPr>
        <w:t xml:space="preserve"> </w:t>
      </w:r>
      <w:r>
        <w:rPr>
          <w:b/>
          <w:w w:val="99"/>
          <w:sz w:val="28"/>
          <w:szCs w:val="28"/>
        </w:rPr>
        <w:t>Login</w:t>
      </w:r>
    </w:p>
    <w:p w:rsidR="004345CD" w:rsidRDefault="004345CD">
      <w:pPr>
        <w:spacing w:before="8" w:line="240" w:lineRule="exact"/>
        <w:rPr>
          <w:sz w:val="24"/>
          <w:szCs w:val="24"/>
        </w:rPr>
      </w:pPr>
    </w:p>
    <w:p w:rsidR="004345CD" w:rsidRDefault="005160DE">
      <w:pPr>
        <w:ind w:left="130"/>
      </w:pPr>
      <w:r>
        <w:pict>
          <v:shape id="_x0000_i1296" type="#_x0000_t75" style="width:467.25pt;height:202.5pt">
            <v:imagedata r:id="rId11" o:title=""/>
          </v:shape>
        </w:pict>
      </w:r>
    </w:p>
    <w:p w:rsidR="004345CD" w:rsidRDefault="004345CD">
      <w:pPr>
        <w:spacing w:before="5" w:line="120" w:lineRule="exact"/>
        <w:rPr>
          <w:sz w:val="13"/>
          <w:szCs w:val="13"/>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4632" w:right="4672"/>
        <w:jc w:val="center"/>
        <w:rPr>
          <w:rFonts w:ascii="Calibri" w:eastAsia="Calibri" w:hAnsi="Calibri" w:cs="Calibri"/>
          <w:sz w:val="22"/>
          <w:szCs w:val="22"/>
        </w:rPr>
        <w:sectPr w:rsidR="004345CD">
          <w:pgSz w:w="12240" w:h="15840"/>
          <w:pgMar w:top="1400" w:right="1300" w:bottom="280" w:left="1340" w:header="720" w:footer="720" w:gutter="0"/>
          <w:cols w:space="720"/>
        </w:sectPr>
      </w:pPr>
      <w:r>
        <w:rPr>
          <w:rFonts w:ascii="Calibri" w:eastAsia="Calibri" w:hAnsi="Calibri" w:cs="Calibri"/>
          <w:w w:val="99"/>
          <w:sz w:val="22"/>
          <w:szCs w:val="22"/>
        </w:rPr>
        <w:t>40</w:t>
      </w:r>
    </w:p>
    <w:p w:rsidR="004345CD" w:rsidRDefault="005160DE">
      <w:pPr>
        <w:spacing w:before="60"/>
        <w:ind w:left="100"/>
        <w:rPr>
          <w:sz w:val="28"/>
          <w:szCs w:val="28"/>
        </w:rPr>
      </w:pPr>
      <w:r>
        <w:lastRenderedPageBreak/>
        <w:pict>
          <v:group id="_x0000_s1094" style="position:absolute;left:0;text-align:left;margin-left:24.45pt;margin-top:24pt;width:563.65pt;height:744.8pt;z-index:-2244;mso-position-horizontal-relative:page;mso-position-vertical-relative:page" coordorigin="489,480" coordsize="11273,14896">
            <v:shape id="_x0000_s1100" style="position:absolute;left:499;top:494;width:11243;height:0" coordorigin="499,494" coordsize="11243,0" path="m499,494r11243,e" filled="f" strokeweight=".58pt">
              <v:path arrowok="t"/>
            </v:shape>
            <v:shape id="_x0000_s1099" style="position:absolute;left:494;top:490;width:0;height:14862" coordorigin="494,490" coordsize="0,14862" path="m494,490r,14862e" filled="f" strokeweight=".58pt">
              <v:path arrowok="t"/>
            </v:shape>
            <v:shape id="_x0000_s1098" style="position:absolute;left:11752;top:490;width:0;height:14876" coordorigin="11752,490" coordsize="0,14876" path="m11752,490r,14876e" filled="f" strokeweight=".96pt">
              <v:path arrowok="t"/>
            </v:shape>
            <v:shape id="_x0000_s1097" style="position:absolute;left:11747;top:499;width:0;height:14843" coordorigin="11747,499" coordsize="0,14843" path="m11747,499r,14843e" filled="f" strokeweight=".20464mm">
              <v:path arrowok="t"/>
            </v:shape>
            <v:shape id="_x0000_s1096" style="position:absolute;left:499;top:15356;width:11243;height:0" coordorigin="499,15356" coordsize="11243,0" path="m499,15356r11243,e" filled="f" strokeweight=".20464mm">
              <v:path arrowok="t"/>
            </v:shape>
            <v:shape id="_x0000_s1095" style="position:absolute;left:499;top:15347;width:11243;height:0" coordorigin="499,15347" coordsize="11243,0" path="m499,15347r11243,e" filled="f" strokeweight=".58pt">
              <v:path arrowok="t"/>
            </v:shape>
            <w10:wrap anchorx="page" anchory="page"/>
          </v:group>
        </w:pict>
      </w:r>
      <w:r w:rsidR="00384509">
        <w:rPr>
          <w:b/>
          <w:w w:val="99"/>
          <w:sz w:val="28"/>
          <w:szCs w:val="28"/>
        </w:rPr>
        <w:t>3.3</w:t>
      </w:r>
      <w:r w:rsidR="00384509">
        <w:rPr>
          <w:b/>
          <w:sz w:val="28"/>
          <w:szCs w:val="28"/>
        </w:rPr>
        <w:t xml:space="preserve"> </w:t>
      </w:r>
      <w:r w:rsidR="00384509">
        <w:rPr>
          <w:b/>
          <w:w w:val="99"/>
          <w:sz w:val="28"/>
          <w:szCs w:val="28"/>
        </w:rPr>
        <w:t>Dashboard</w:t>
      </w:r>
    </w:p>
    <w:p w:rsidR="004345CD" w:rsidRDefault="004345CD">
      <w:pPr>
        <w:spacing w:before="8" w:line="240" w:lineRule="exact"/>
        <w:rPr>
          <w:sz w:val="24"/>
          <w:szCs w:val="24"/>
        </w:rPr>
      </w:pPr>
    </w:p>
    <w:p w:rsidR="004345CD" w:rsidRDefault="005160DE">
      <w:pPr>
        <w:ind w:left="130"/>
      </w:pPr>
      <w:r>
        <w:pict>
          <v:shape id="_x0000_i1297" type="#_x0000_t75" style="width:468.75pt;height:217.5pt">
            <v:imagedata r:id="rId12" o:title=""/>
          </v:shape>
        </w:pict>
      </w:r>
    </w:p>
    <w:p w:rsidR="004345CD" w:rsidRDefault="004345CD">
      <w:pPr>
        <w:spacing w:before="9" w:line="180" w:lineRule="exact"/>
        <w:rPr>
          <w:sz w:val="18"/>
          <w:szCs w:val="18"/>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100"/>
        <w:rPr>
          <w:sz w:val="28"/>
          <w:szCs w:val="28"/>
        </w:rPr>
      </w:pPr>
      <w:r>
        <w:rPr>
          <w:b/>
          <w:w w:val="99"/>
          <w:sz w:val="28"/>
          <w:szCs w:val="28"/>
        </w:rPr>
        <w:t>3.4</w:t>
      </w:r>
      <w:r>
        <w:rPr>
          <w:b/>
          <w:sz w:val="28"/>
          <w:szCs w:val="28"/>
        </w:rPr>
        <w:t xml:space="preserve"> </w:t>
      </w:r>
      <w:r>
        <w:rPr>
          <w:b/>
          <w:w w:val="99"/>
          <w:sz w:val="28"/>
          <w:szCs w:val="28"/>
        </w:rPr>
        <w:t>Update</w:t>
      </w:r>
      <w:r>
        <w:rPr>
          <w:b/>
          <w:sz w:val="28"/>
          <w:szCs w:val="28"/>
        </w:rPr>
        <w:t xml:space="preserve"> </w:t>
      </w:r>
      <w:r>
        <w:rPr>
          <w:b/>
          <w:w w:val="99"/>
          <w:sz w:val="28"/>
          <w:szCs w:val="28"/>
        </w:rPr>
        <w:t>Password</w:t>
      </w:r>
    </w:p>
    <w:p w:rsidR="004345CD" w:rsidRDefault="004345CD">
      <w:pPr>
        <w:spacing w:before="8" w:line="240" w:lineRule="exact"/>
        <w:rPr>
          <w:sz w:val="24"/>
          <w:szCs w:val="24"/>
        </w:rPr>
      </w:pPr>
    </w:p>
    <w:p w:rsidR="004345CD" w:rsidRDefault="005160DE">
      <w:pPr>
        <w:ind w:left="130"/>
      </w:pPr>
      <w:r>
        <w:pict>
          <v:shape id="_x0000_i1298" type="#_x0000_t75" style="width:468.75pt;height:221.25pt">
            <v:imagedata r:id="rId13" o:title=""/>
          </v:shape>
        </w:pic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9" w:line="220" w:lineRule="exact"/>
        <w:rPr>
          <w:sz w:val="22"/>
          <w:szCs w:val="22"/>
        </w:rPr>
      </w:pPr>
    </w:p>
    <w:p w:rsidR="004345CD" w:rsidRDefault="00384509">
      <w:pPr>
        <w:ind w:left="4632" w:right="4672"/>
        <w:jc w:val="center"/>
        <w:rPr>
          <w:rFonts w:ascii="Calibri" w:eastAsia="Calibri" w:hAnsi="Calibri" w:cs="Calibri"/>
          <w:sz w:val="22"/>
          <w:szCs w:val="22"/>
        </w:rPr>
        <w:sectPr w:rsidR="004345CD">
          <w:pgSz w:w="12240" w:h="15840"/>
          <w:pgMar w:top="1380" w:right="1300" w:bottom="280" w:left="1340" w:header="720" w:footer="720" w:gutter="0"/>
          <w:cols w:space="720"/>
        </w:sectPr>
      </w:pPr>
      <w:r>
        <w:rPr>
          <w:rFonts w:ascii="Calibri" w:eastAsia="Calibri" w:hAnsi="Calibri" w:cs="Calibri"/>
          <w:w w:val="99"/>
          <w:sz w:val="22"/>
          <w:szCs w:val="22"/>
        </w:rPr>
        <w:t>41</w:t>
      </w:r>
    </w:p>
    <w:p w:rsidR="004345CD" w:rsidRDefault="005160DE">
      <w:pPr>
        <w:spacing w:before="60"/>
        <w:ind w:left="100"/>
        <w:rPr>
          <w:sz w:val="28"/>
          <w:szCs w:val="28"/>
        </w:rPr>
      </w:pPr>
      <w:r>
        <w:lastRenderedPageBreak/>
        <w:pict>
          <v:group id="_x0000_s1085" style="position:absolute;left:0;text-align:left;margin-left:24.45pt;margin-top:24pt;width:563.65pt;height:744.8pt;z-index:-2243;mso-position-horizontal-relative:page;mso-position-vertical-relative:page" coordorigin="489,480" coordsize="11273,14896">
            <v:shape id="_x0000_s1091" style="position:absolute;left:499;top:494;width:11243;height:0" coordorigin="499,494" coordsize="11243,0" path="m499,494r11243,e" filled="f" strokeweight=".58pt">
              <v:path arrowok="t"/>
            </v:shape>
            <v:shape id="_x0000_s1090" style="position:absolute;left:494;top:490;width:0;height:14862" coordorigin="494,490" coordsize="0,14862" path="m494,490r,14862e" filled="f" strokeweight=".58pt">
              <v:path arrowok="t"/>
            </v:shape>
            <v:shape id="_x0000_s1089" style="position:absolute;left:11752;top:490;width:0;height:14876" coordorigin="11752,490" coordsize="0,14876" path="m11752,490r,14876e" filled="f" strokeweight=".96pt">
              <v:path arrowok="t"/>
            </v:shape>
            <v:shape id="_x0000_s1088" style="position:absolute;left:11747;top:499;width:0;height:14843" coordorigin="11747,499" coordsize="0,14843" path="m11747,499r,14843e" filled="f" strokeweight=".20464mm">
              <v:path arrowok="t"/>
            </v:shape>
            <v:shape id="_x0000_s1087" style="position:absolute;left:499;top:15356;width:11243;height:0" coordorigin="499,15356" coordsize="11243,0" path="m499,15356r11243,e" filled="f" strokeweight=".20464mm">
              <v:path arrowok="t"/>
            </v:shape>
            <v:shape id="_x0000_s1086" style="position:absolute;left:499;top:15347;width:11243;height:0" coordorigin="499,15347" coordsize="11243,0" path="m499,15347r11243,e" filled="f" strokeweight=".58pt">
              <v:path arrowok="t"/>
            </v:shape>
            <w10:wrap anchorx="page" anchory="page"/>
          </v:group>
        </w:pict>
      </w:r>
      <w:r w:rsidR="00384509">
        <w:rPr>
          <w:b/>
          <w:w w:val="99"/>
          <w:sz w:val="28"/>
          <w:szCs w:val="28"/>
        </w:rPr>
        <w:t>3.5</w:t>
      </w:r>
      <w:r w:rsidR="00384509">
        <w:rPr>
          <w:b/>
          <w:sz w:val="28"/>
          <w:szCs w:val="28"/>
        </w:rPr>
        <w:t xml:space="preserve"> </w:t>
      </w:r>
      <w:r w:rsidR="00384509">
        <w:rPr>
          <w:b/>
          <w:w w:val="99"/>
          <w:sz w:val="28"/>
          <w:szCs w:val="28"/>
        </w:rPr>
        <w:t>Create</w:t>
      </w:r>
      <w:r w:rsidR="00384509">
        <w:rPr>
          <w:b/>
          <w:sz w:val="28"/>
          <w:szCs w:val="28"/>
        </w:rPr>
        <w:t xml:space="preserve"> </w:t>
      </w:r>
      <w:r w:rsidR="00384509">
        <w:rPr>
          <w:b/>
          <w:w w:val="99"/>
          <w:sz w:val="28"/>
          <w:szCs w:val="28"/>
        </w:rPr>
        <w:t>UUID</w:t>
      </w:r>
    </w:p>
    <w:p w:rsidR="004345CD" w:rsidRDefault="004345CD">
      <w:pPr>
        <w:spacing w:before="8" w:line="240" w:lineRule="exact"/>
        <w:rPr>
          <w:sz w:val="24"/>
          <w:szCs w:val="24"/>
        </w:rPr>
      </w:pPr>
    </w:p>
    <w:p w:rsidR="004345CD" w:rsidRDefault="005160DE">
      <w:pPr>
        <w:ind w:left="130"/>
      </w:pPr>
      <w:r>
        <w:pict>
          <v:shape id="_x0000_i1299" type="#_x0000_t75" style="width:469.5pt;height:171.75pt">
            <v:imagedata r:id="rId14" o:title=""/>
          </v:shape>
        </w:pict>
      </w:r>
    </w:p>
    <w:p w:rsidR="004345CD" w:rsidRDefault="004345CD">
      <w:pPr>
        <w:spacing w:line="120" w:lineRule="exact"/>
        <w:rPr>
          <w:sz w:val="13"/>
          <w:szCs w:val="13"/>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line="300" w:lineRule="exact"/>
        <w:ind w:left="100"/>
        <w:rPr>
          <w:sz w:val="28"/>
          <w:szCs w:val="28"/>
        </w:rPr>
      </w:pPr>
      <w:r>
        <w:rPr>
          <w:b/>
          <w:w w:val="99"/>
          <w:position w:val="-1"/>
          <w:sz w:val="28"/>
          <w:szCs w:val="28"/>
        </w:rPr>
        <w:t>3.6Inventory</w:t>
      </w:r>
      <w:r>
        <w:rPr>
          <w:b/>
          <w:position w:val="-1"/>
          <w:sz w:val="28"/>
          <w:szCs w:val="28"/>
        </w:rPr>
        <w:t xml:space="preserve"> </w:t>
      </w:r>
      <w:r>
        <w:rPr>
          <w:b/>
          <w:w w:val="99"/>
          <w:position w:val="-1"/>
          <w:sz w:val="28"/>
          <w:szCs w:val="28"/>
        </w:rPr>
        <w:t>List</w: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4" w:line="220" w:lineRule="exact"/>
        <w:rPr>
          <w:sz w:val="22"/>
          <w:szCs w:val="22"/>
        </w:rPr>
      </w:pPr>
    </w:p>
    <w:p w:rsidR="004345CD" w:rsidRDefault="005160DE">
      <w:pPr>
        <w:ind w:left="130"/>
      </w:pPr>
      <w:r>
        <w:pict>
          <v:shape id="_x0000_i1300" type="#_x0000_t75" style="width:467.25pt;height:211.5pt">
            <v:imagedata r:id="rId15" o:title=""/>
          </v:shape>
        </w:pic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8" w:line="220" w:lineRule="exact"/>
        <w:rPr>
          <w:sz w:val="22"/>
          <w:szCs w:val="22"/>
        </w:rPr>
      </w:pPr>
    </w:p>
    <w:p w:rsidR="004345CD" w:rsidRDefault="00384509">
      <w:pPr>
        <w:spacing w:before="11"/>
        <w:ind w:left="4632" w:right="4692"/>
        <w:jc w:val="center"/>
        <w:rPr>
          <w:rFonts w:ascii="Calibri" w:eastAsia="Calibri" w:hAnsi="Calibri" w:cs="Calibri"/>
          <w:sz w:val="22"/>
          <w:szCs w:val="22"/>
        </w:rPr>
        <w:sectPr w:rsidR="004345CD">
          <w:pgSz w:w="12240" w:h="15840"/>
          <w:pgMar w:top="1380" w:right="1280" w:bottom="280" w:left="1340" w:header="720" w:footer="720" w:gutter="0"/>
          <w:cols w:space="720"/>
        </w:sectPr>
      </w:pPr>
      <w:r>
        <w:rPr>
          <w:rFonts w:ascii="Calibri" w:eastAsia="Calibri" w:hAnsi="Calibri" w:cs="Calibri"/>
          <w:w w:val="99"/>
          <w:sz w:val="22"/>
          <w:szCs w:val="22"/>
        </w:rPr>
        <w:t>42</w:t>
      </w:r>
    </w:p>
    <w:p w:rsidR="004345CD" w:rsidRDefault="005160DE">
      <w:pPr>
        <w:spacing w:before="7" w:line="100" w:lineRule="exact"/>
        <w:rPr>
          <w:sz w:val="10"/>
          <w:szCs w:val="10"/>
        </w:rPr>
      </w:pPr>
      <w:r>
        <w:lastRenderedPageBreak/>
        <w:pict>
          <v:group id="_x0000_s1076" style="position:absolute;margin-left:24.45pt;margin-top:24pt;width:563.65pt;height:744.8pt;z-index:-2242;mso-position-horizontal-relative:page;mso-position-vertical-relative:page" coordorigin="489,480" coordsize="11273,14896">
            <v:shape id="_x0000_s1082" style="position:absolute;left:499;top:494;width:11243;height:0" coordorigin="499,494" coordsize="11243,0" path="m499,494r11243,e" filled="f" strokeweight=".58pt">
              <v:path arrowok="t"/>
            </v:shape>
            <v:shape id="_x0000_s1081" style="position:absolute;left:494;top:490;width:0;height:14862" coordorigin="494,490" coordsize="0,14862" path="m494,490r,14862e" filled="f" strokeweight=".58pt">
              <v:path arrowok="t"/>
            </v:shape>
            <v:shape id="_x0000_s1080" style="position:absolute;left:11752;top:490;width:0;height:14876" coordorigin="11752,490" coordsize="0,14876" path="m11752,490r,14876e" filled="f" strokeweight=".96pt">
              <v:path arrowok="t"/>
            </v:shape>
            <v:shape id="_x0000_s1079" style="position:absolute;left:11747;top:499;width:0;height:14843" coordorigin="11747,499" coordsize="0,14843" path="m11747,499r,14843e" filled="f" strokeweight=".20464mm">
              <v:path arrowok="t"/>
            </v:shape>
            <v:shape id="_x0000_s1078" style="position:absolute;left:499;top:15356;width:11243;height:0" coordorigin="499,15356" coordsize="11243,0" path="m499,15356r11243,e" filled="f" strokeweight=".20464mm">
              <v:path arrowok="t"/>
            </v:shape>
            <v:shape id="_x0000_s1077" style="position:absolute;left:499;top:15347;width:11243;height:0" coordorigin="499,15347" coordsize="11243,0" path="m499,15347r11243,e" filled="f" strokeweight=".58pt">
              <v:path arrowok="t"/>
            </v:shape>
            <w10:wrap anchorx="page" anchory="page"/>
          </v:group>
        </w:pict>
      </w:r>
    </w:p>
    <w:p w:rsidR="004345CD" w:rsidRDefault="004345CD">
      <w:pPr>
        <w:spacing w:line="200" w:lineRule="exact"/>
      </w:pPr>
    </w:p>
    <w:p w:rsidR="004345CD" w:rsidRDefault="004345CD">
      <w:pPr>
        <w:spacing w:line="200" w:lineRule="exact"/>
      </w:pPr>
    </w:p>
    <w:p w:rsidR="004345CD" w:rsidRDefault="00384509">
      <w:pPr>
        <w:spacing w:before="23"/>
        <w:ind w:left="100"/>
        <w:rPr>
          <w:sz w:val="28"/>
          <w:szCs w:val="28"/>
        </w:rPr>
      </w:pPr>
      <w:r>
        <w:rPr>
          <w:b/>
          <w:w w:val="99"/>
          <w:sz w:val="28"/>
          <w:szCs w:val="28"/>
        </w:rPr>
        <w:t>3.7</w:t>
      </w:r>
      <w:r>
        <w:rPr>
          <w:b/>
          <w:sz w:val="28"/>
          <w:szCs w:val="28"/>
        </w:rPr>
        <w:t xml:space="preserve"> </w:t>
      </w:r>
      <w:r>
        <w:rPr>
          <w:b/>
          <w:w w:val="99"/>
          <w:sz w:val="28"/>
          <w:szCs w:val="28"/>
        </w:rPr>
        <w:t>Make</w:t>
      </w:r>
      <w:r>
        <w:rPr>
          <w:b/>
          <w:sz w:val="28"/>
          <w:szCs w:val="28"/>
        </w:rPr>
        <w:t xml:space="preserve"> </w:t>
      </w:r>
      <w:r>
        <w:rPr>
          <w:b/>
          <w:w w:val="99"/>
          <w:sz w:val="28"/>
          <w:szCs w:val="28"/>
        </w:rPr>
        <w:t>Request</w:t>
      </w:r>
    </w:p>
    <w:p w:rsidR="004345CD" w:rsidRDefault="004345CD">
      <w:pPr>
        <w:spacing w:before="8" w:line="240" w:lineRule="exact"/>
        <w:rPr>
          <w:sz w:val="24"/>
          <w:szCs w:val="24"/>
        </w:rPr>
      </w:pPr>
    </w:p>
    <w:p w:rsidR="004345CD" w:rsidRDefault="005160DE">
      <w:pPr>
        <w:ind w:left="130"/>
      </w:pPr>
      <w:r>
        <w:pict>
          <v:shape id="_x0000_i1301" type="#_x0000_t75" style="width:468.75pt;height:154.5pt">
            <v:imagedata r:id="rId16" o:title=""/>
          </v:shape>
        </w:pict>
      </w:r>
    </w:p>
    <w:p w:rsidR="004345CD" w:rsidRDefault="004345CD">
      <w:pPr>
        <w:spacing w:before="1" w:line="100" w:lineRule="exact"/>
        <w:rPr>
          <w:sz w:val="10"/>
          <w:szCs w:val="10"/>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100"/>
        <w:rPr>
          <w:sz w:val="28"/>
          <w:szCs w:val="28"/>
        </w:rPr>
      </w:pPr>
      <w:r>
        <w:rPr>
          <w:b/>
          <w:w w:val="99"/>
          <w:sz w:val="28"/>
          <w:szCs w:val="28"/>
        </w:rPr>
        <w:t>3.8</w:t>
      </w:r>
      <w:r>
        <w:rPr>
          <w:b/>
          <w:sz w:val="28"/>
          <w:szCs w:val="28"/>
        </w:rPr>
        <w:t xml:space="preserve"> </w:t>
      </w:r>
      <w:r>
        <w:rPr>
          <w:b/>
          <w:w w:val="99"/>
          <w:sz w:val="28"/>
          <w:szCs w:val="28"/>
        </w:rPr>
        <w:t>Request</w:t>
      </w:r>
      <w:r>
        <w:rPr>
          <w:b/>
          <w:sz w:val="28"/>
          <w:szCs w:val="28"/>
        </w:rPr>
        <w:t xml:space="preserve"> </w:t>
      </w:r>
      <w:r>
        <w:rPr>
          <w:b/>
          <w:w w:val="99"/>
          <w:sz w:val="28"/>
          <w:szCs w:val="28"/>
        </w:rPr>
        <w:t>List</w:t>
      </w:r>
    </w:p>
    <w:p w:rsidR="004345CD" w:rsidRDefault="004345CD">
      <w:pPr>
        <w:spacing w:before="7" w:line="240" w:lineRule="exact"/>
        <w:rPr>
          <w:sz w:val="24"/>
          <w:szCs w:val="24"/>
        </w:rPr>
      </w:pPr>
    </w:p>
    <w:p w:rsidR="004345CD" w:rsidRDefault="005160DE">
      <w:pPr>
        <w:ind w:left="130"/>
      </w:pPr>
      <w:r>
        <w:pict>
          <v:shape id="_x0000_i1302" type="#_x0000_t75" style="width:467.25pt;height:208.5pt">
            <v:imagedata r:id="rId17" o:title=""/>
          </v:shape>
        </w:pic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7" w:line="280" w:lineRule="exact"/>
        <w:rPr>
          <w:sz w:val="28"/>
          <w:szCs w:val="28"/>
        </w:rPr>
      </w:pPr>
    </w:p>
    <w:p w:rsidR="004345CD" w:rsidRDefault="00384509">
      <w:pPr>
        <w:ind w:left="4632" w:right="4672"/>
        <w:jc w:val="center"/>
        <w:rPr>
          <w:rFonts w:ascii="Calibri" w:eastAsia="Calibri" w:hAnsi="Calibri" w:cs="Calibri"/>
          <w:sz w:val="22"/>
          <w:szCs w:val="22"/>
        </w:rPr>
        <w:sectPr w:rsidR="004345CD">
          <w:pgSz w:w="12240" w:h="15840"/>
          <w:pgMar w:top="1480" w:right="1300" w:bottom="280" w:left="1340" w:header="720" w:footer="720" w:gutter="0"/>
          <w:cols w:space="720"/>
        </w:sectPr>
      </w:pPr>
      <w:r>
        <w:rPr>
          <w:rFonts w:ascii="Calibri" w:eastAsia="Calibri" w:hAnsi="Calibri" w:cs="Calibri"/>
          <w:w w:val="99"/>
          <w:sz w:val="22"/>
          <w:szCs w:val="22"/>
        </w:rPr>
        <w:t>43</w:t>
      </w:r>
    </w:p>
    <w:p w:rsidR="004345CD" w:rsidRDefault="005160DE">
      <w:pPr>
        <w:spacing w:before="60"/>
        <w:ind w:left="100"/>
        <w:rPr>
          <w:sz w:val="28"/>
          <w:szCs w:val="28"/>
        </w:rPr>
      </w:pPr>
      <w:r>
        <w:lastRenderedPageBreak/>
        <w:pict>
          <v:group id="_x0000_s1067" style="position:absolute;left:0;text-align:left;margin-left:24.45pt;margin-top:24pt;width:563.65pt;height:744.8pt;z-index:-2241;mso-position-horizontal-relative:page;mso-position-vertical-relative:page" coordorigin="489,480" coordsize="11273,14896">
            <v:shape id="_x0000_s1073" style="position:absolute;left:499;top:494;width:11243;height:0" coordorigin="499,494" coordsize="11243,0" path="m499,494r11243,e" filled="f" strokeweight=".58pt">
              <v:path arrowok="t"/>
            </v:shape>
            <v:shape id="_x0000_s1072" style="position:absolute;left:494;top:490;width:0;height:14862" coordorigin="494,490" coordsize="0,14862" path="m494,490r,14862e" filled="f" strokeweight=".58pt">
              <v:path arrowok="t"/>
            </v:shape>
            <v:shape id="_x0000_s1071" style="position:absolute;left:11752;top:490;width:0;height:14876" coordorigin="11752,490" coordsize="0,14876" path="m11752,490r,14876e" filled="f" strokeweight=".96pt">
              <v:path arrowok="t"/>
            </v:shape>
            <v:shape id="_x0000_s1070" style="position:absolute;left:11747;top:499;width:0;height:14843" coordorigin="11747,499" coordsize="0,14843" path="m11747,499r,14843e" filled="f" strokeweight=".20464mm">
              <v:path arrowok="t"/>
            </v:shape>
            <v:shape id="_x0000_s1069" style="position:absolute;left:499;top:15356;width:11243;height:0" coordorigin="499,15356" coordsize="11243,0" path="m499,15356r11243,e" filled="f" strokeweight=".20464mm">
              <v:path arrowok="t"/>
            </v:shape>
            <v:shape id="_x0000_s1068" style="position:absolute;left:499;top:15347;width:11243;height:0" coordorigin="499,15347" coordsize="11243,0" path="m499,15347r11243,e" filled="f" strokeweight=".58pt">
              <v:path arrowok="t"/>
            </v:shape>
            <w10:wrap anchorx="page" anchory="page"/>
          </v:group>
        </w:pict>
      </w:r>
      <w:r w:rsidR="00384509">
        <w:rPr>
          <w:b/>
          <w:w w:val="99"/>
          <w:sz w:val="28"/>
          <w:szCs w:val="28"/>
        </w:rPr>
        <w:t>3.9</w:t>
      </w:r>
      <w:r w:rsidR="00384509">
        <w:rPr>
          <w:b/>
          <w:sz w:val="28"/>
          <w:szCs w:val="28"/>
        </w:rPr>
        <w:t xml:space="preserve"> </w:t>
      </w:r>
      <w:r w:rsidR="00384509">
        <w:rPr>
          <w:b/>
          <w:w w:val="99"/>
          <w:sz w:val="28"/>
          <w:szCs w:val="28"/>
        </w:rPr>
        <w:t>Accepted</w:t>
      </w:r>
      <w:r w:rsidR="00384509">
        <w:rPr>
          <w:b/>
          <w:sz w:val="28"/>
          <w:szCs w:val="28"/>
        </w:rPr>
        <w:t xml:space="preserve"> </w:t>
      </w:r>
      <w:r w:rsidR="00384509">
        <w:rPr>
          <w:b/>
          <w:w w:val="99"/>
          <w:sz w:val="28"/>
          <w:szCs w:val="28"/>
        </w:rPr>
        <w:t>Requests</w:t>
      </w:r>
    </w:p>
    <w:p w:rsidR="004345CD" w:rsidRDefault="004345CD">
      <w:pPr>
        <w:spacing w:before="8" w:line="240" w:lineRule="exact"/>
        <w:rPr>
          <w:sz w:val="24"/>
          <w:szCs w:val="24"/>
        </w:rPr>
      </w:pPr>
    </w:p>
    <w:p w:rsidR="004345CD" w:rsidRDefault="005160DE">
      <w:pPr>
        <w:ind w:left="130"/>
      </w:pPr>
      <w:r>
        <w:pict>
          <v:shape id="_x0000_i1303" type="#_x0000_t75" style="width:467.25pt;height:210.75pt">
            <v:imagedata r:id="rId18" o:title=""/>
          </v:shape>
        </w:pict>
      </w:r>
    </w:p>
    <w:p w:rsidR="004345CD" w:rsidRDefault="004345CD">
      <w:pPr>
        <w:spacing w:before="10" w:line="180" w:lineRule="exact"/>
        <w:rPr>
          <w:sz w:val="18"/>
          <w:szCs w:val="18"/>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100"/>
        <w:rPr>
          <w:sz w:val="28"/>
          <w:szCs w:val="28"/>
        </w:rPr>
      </w:pPr>
      <w:r>
        <w:rPr>
          <w:b/>
          <w:w w:val="99"/>
          <w:sz w:val="28"/>
          <w:szCs w:val="28"/>
        </w:rPr>
        <w:t>4.0</w:t>
      </w:r>
      <w:r>
        <w:rPr>
          <w:b/>
          <w:sz w:val="28"/>
          <w:szCs w:val="28"/>
        </w:rPr>
        <w:t xml:space="preserve"> </w:t>
      </w:r>
      <w:r>
        <w:rPr>
          <w:b/>
          <w:w w:val="99"/>
          <w:sz w:val="28"/>
          <w:szCs w:val="28"/>
        </w:rPr>
        <w:t>Confirmed</w:t>
      </w:r>
      <w:r>
        <w:rPr>
          <w:b/>
          <w:sz w:val="28"/>
          <w:szCs w:val="28"/>
        </w:rPr>
        <w:t xml:space="preserve"> </w:t>
      </w:r>
      <w:r>
        <w:rPr>
          <w:b/>
          <w:w w:val="99"/>
          <w:sz w:val="28"/>
          <w:szCs w:val="28"/>
        </w:rPr>
        <w:t>Request.</w:t>
      </w:r>
    </w:p>
    <w:p w:rsidR="004345CD" w:rsidRDefault="004345CD">
      <w:pPr>
        <w:spacing w:before="8" w:line="240" w:lineRule="exact"/>
        <w:rPr>
          <w:sz w:val="24"/>
          <w:szCs w:val="24"/>
        </w:rPr>
      </w:pPr>
    </w:p>
    <w:p w:rsidR="004345CD" w:rsidRDefault="005160DE">
      <w:pPr>
        <w:ind w:left="130"/>
      </w:pPr>
      <w:r>
        <w:pict>
          <v:shape id="_x0000_i1304" type="#_x0000_t75" style="width:467.25pt;height:201pt">
            <v:imagedata r:id="rId19" o:title=""/>
          </v:shape>
        </w:pict>
      </w:r>
    </w:p>
    <w:p w:rsidR="004345CD" w:rsidRDefault="004345CD">
      <w:pPr>
        <w:spacing w:before="5" w:line="160" w:lineRule="exact"/>
        <w:rPr>
          <w:sz w:val="16"/>
          <w:szCs w:val="16"/>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ind w:left="4632" w:right="4672"/>
        <w:jc w:val="center"/>
        <w:rPr>
          <w:rFonts w:ascii="Calibri" w:eastAsia="Calibri" w:hAnsi="Calibri" w:cs="Calibri"/>
          <w:sz w:val="22"/>
          <w:szCs w:val="22"/>
        </w:rPr>
        <w:sectPr w:rsidR="004345CD">
          <w:pgSz w:w="12240" w:h="15840"/>
          <w:pgMar w:top="1380" w:right="1300" w:bottom="280" w:left="1340" w:header="720" w:footer="720" w:gutter="0"/>
          <w:cols w:space="720"/>
        </w:sectPr>
      </w:pPr>
      <w:r>
        <w:rPr>
          <w:rFonts w:ascii="Calibri" w:eastAsia="Calibri" w:hAnsi="Calibri" w:cs="Calibri"/>
          <w:w w:val="99"/>
          <w:sz w:val="22"/>
          <w:szCs w:val="22"/>
        </w:rPr>
        <w:t>44</w:t>
      </w:r>
    </w:p>
    <w:p w:rsidR="004345CD" w:rsidRDefault="005160DE">
      <w:pPr>
        <w:spacing w:before="60"/>
        <w:ind w:left="100"/>
        <w:rPr>
          <w:sz w:val="28"/>
          <w:szCs w:val="28"/>
        </w:rPr>
      </w:pPr>
      <w:r>
        <w:lastRenderedPageBreak/>
        <w:pict>
          <v:group id="_x0000_s1058" style="position:absolute;left:0;text-align:left;margin-left:24.45pt;margin-top:24pt;width:563.65pt;height:744.8pt;z-index:-2240;mso-position-horizontal-relative:page;mso-position-vertical-relative:page" coordorigin="489,480" coordsize="11273,14896">
            <v:shape id="_x0000_s1064" style="position:absolute;left:499;top:494;width:11243;height:0" coordorigin="499,494" coordsize="11243,0" path="m499,494r11243,e" filled="f" strokeweight=".58pt">
              <v:path arrowok="t"/>
            </v:shape>
            <v:shape id="_x0000_s1063" style="position:absolute;left:494;top:490;width:0;height:14862" coordorigin="494,490" coordsize="0,14862" path="m494,490r,14862e" filled="f" strokeweight=".58pt">
              <v:path arrowok="t"/>
            </v:shape>
            <v:shape id="_x0000_s1062" style="position:absolute;left:11752;top:490;width:0;height:14876" coordorigin="11752,490" coordsize="0,14876" path="m11752,490r,14876e" filled="f" strokeweight=".96pt">
              <v:path arrowok="t"/>
            </v:shape>
            <v:shape id="_x0000_s1061" style="position:absolute;left:11747;top:499;width:0;height:14843" coordorigin="11747,499" coordsize="0,14843" path="m11747,499r,14843e" filled="f" strokeweight=".20464mm">
              <v:path arrowok="t"/>
            </v:shape>
            <v:shape id="_x0000_s1060" style="position:absolute;left:499;top:15356;width:11243;height:0" coordorigin="499,15356" coordsize="11243,0" path="m499,15356r11243,e" filled="f" strokeweight=".20464mm">
              <v:path arrowok="t"/>
            </v:shape>
            <v:shape id="_x0000_s1059" style="position:absolute;left:499;top:15347;width:11243;height:0" coordorigin="499,15347" coordsize="11243,0" path="m499,15347r11243,e" filled="f" strokeweight=".58pt">
              <v:path arrowok="t"/>
            </v:shape>
            <w10:wrap anchorx="page" anchory="page"/>
          </v:group>
        </w:pict>
      </w:r>
      <w:r w:rsidR="00384509">
        <w:rPr>
          <w:b/>
          <w:w w:val="99"/>
          <w:sz w:val="28"/>
          <w:szCs w:val="28"/>
        </w:rPr>
        <w:t>4.1</w:t>
      </w:r>
      <w:r w:rsidR="00384509">
        <w:rPr>
          <w:b/>
          <w:sz w:val="28"/>
          <w:szCs w:val="28"/>
        </w:rPr>
        <w:t xml:space="preserve"> </w:t>
      </w:r>
      <w:r w:rsidR="00384509">
        <w:rPr>
          <w:b/>
          <w:w w:val="99"/>
          <w:sz w:val="28"/>
          <w:szCs w:val="28"/>
        </w:rPr>
        <w:t>Full</w:t>
      </w:r>
      <w:r w:rsidR="00384509">
        <w:rPr>
          <w:b/>
          <w:sz w:val="28"/>
          <w:szCs w:val="28"/>
        </w:rPr>
        <w:t xml:space="preserve"> </w:t>
      </w:r>
      <w:r w:rsidR="00384509">
        <w:rPr>
          <w:b/>
          <w:w w:val="99"/>
          <w:sz w:val="28"/>
          <w:szCs w:val="28"/>
        </w:rPr>
        <w:t>Chain</w: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18" w:line="200" w:lineRule="exact"/>
      </w:pPr>
    </w:p>
    <w:p w:rsidR="004345CD" w:rsidRDefault="005160DE">
      <w:pPr>
        <w:ind w:left="130"/>
      </w:pPr>
      <w:r>
        <w:pict>
          <v:shape id="_x0000_i1305" type="#_x0000_t75" style="width:468.75pt;height:215.25pt">
            <v:imagedata r:id="rId20" o:title=""/>
          </v:shape>
        </w:pict>
      </w:r>
    </w:p>
    <w:p w:rsidR="004345CD" w:rsidRDefault="004345CD">
      <w:pPr>
        <w:spacing w:before="9" w:line="180" w:lineRule="exact"/>
        <w:rPr>
          <w:sz w:val="18"/>
          <w:szCs w:val="18"/>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line="300" w:lineRule="exact"/>
        <w:ind w:left="100"/>
        <w:rPr>
          <w:sz w:val="28"/>
          <w:szCs w:val="28"/>
        </w:rPr>
      </w:pPr>
      <w:r>
        <w:rPr>
          <w:b/>
          <w:w w:val="99"/>
          <w:position w:val="-1"/>
          <w:sz w:val="28"/>
          <w:szCs w:val="28"/>
        </w:rPr>
        <w:t>4.2</w:t>
      </w:r>
      <w:r>
        <w:rPr>
          <w:b/>
          <w:position w:val="-1"/>
          <w:sz w:val="28"/>
          <w:szCs w:val="28"/>
        </w:rPr>
        <w:t xml:space="preserve"> </w:t>
      </w:r>
      <w:r>
        <w:rPr>
          <w:b/>
          <w:w w:val="99"/>
          <w:position w:val="-1"/>
          <w:sz w:val="28"/>
          <w:szCs w:val="28"/>
        </w:rPr>
        <w:t>Delete</w:t>
      </w:r>
      <w:r>
        <w:rPr>
          <w:b/>
          <w:position w:val="-1"/>
          <w:sz w:val="28"/>
          <w:szCs w:val="28"/>
        </w:rPr>
        <w:t xml:space="preserve"> </w:t>
      </w:r>
      <w:r>
        <w:rPr>
          <w:b/>
          <w:w w:val="99"/>
          <w:position w:val="-1"/>
          <w:sz w:val="28"/>
          <w:szCs w:val="28"/>
        </w:rPr>
        <w:t>Account</w:t>
      </w: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before="4" w:line="220" w:lineRule="exact"/>
        <w:rPr>
          <w:sz w:val="22"/>
          <w:szCs w:val="22"/>
        </w:rPr>
      </w:pPr>
    </w:p>
    <w:p w:rsidR="004345CD" w:rsidRDefault="005160DE">
      <w:pPr>
        <w:ind w:left="130"/>
      </w:pPr>
      <w:r>
        <w:pict>
          <v:shape id="_x0000_i1306" type="#_x0000_t75" style="width:468.75pt;height:219pt">
            <v:imagedata r:id="rId21" o:title=""/>
          </v:shape>
        </w:pict>
      </w:r>
    </w:p>
    <w:p w:rsidR="004345CD" w:rsidRDefault="004345CD">
      <w:pPr>
        <w:spacing w:before="7" w:line="160" w:lineRule="exact"/>
        <w:rPr>
          <w:sz w:val="17"/>
          <w:szCs w:val="17"/>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before="11"/>
        <w:ind w:left="4632" w:right="4672"/>
        <w:jc w:val="center"/>
        <w:rPr>
          <w:rFonts w:ascii="Calibri" w:eastAsia="Calibri" w:hAnsi="Calibri" w:cs="Calibri"/>
          <w:sz w:val="22"/>
          <w:szCs w:val="22"/>
        </w:rPr>
        <w:sectPr w:rsidR="004345CD">
          <w:pgSz w:w="12240" w:h="15840"/>
          <w:pgMar w:top="1380" w:right="1300" w:bottom="280" w:left="1340" w:header="720" w:footer="720" w:gutter="0"/>
          <w:cols w:space="720"/>
        </w:sectPr>
      </w:pPr>
      <w:r>
        <w:rPr>
          <w:rFonts w:ascii="Calibri" w:eastAsia="Calibri" w:hAnsi="Calibri" w:cs="Calibri"/>
          <w:w w:val="99"/>
          <w:sz w:val="22"/>
          <w:szCs w:val="22"/>
        </w:rPr>
        <w:t>45</w:t>
      </w:r>
    </w:p>
    <w:p w:rsidR="004345CD" w:rsidRDefault="005160DE">
      <w:pPr>
        <w:spacing w:before="39" w:line="440" w:lineRule="exact"/>
        <w:ind w:left="3546" w:right="3547"/>
        <w:jc w:val="center"/>
        <w:rPr>
          <w:sz w:val="40"/>
          <w:szCs w:val="40"/>
        </w:rPr>
      </w:pPr>
      <w:r>
        <w:lastRenderedPageBreak/>
        <w:pict>
          <v:group id="_x0000_s1049" style="position:absolute;left:0;text-align:left;margin-left:24.45pt;margin-top:24pt;width:563.65pt;height:744.8pt;z-index:-2239;mso-position-horizontal-relative:page;mso-position-vertical-relative:page" coordorigin="489,480" coordsize="11273,14896">
            <v:shape id="_x0000_s1055" style="position:absolute;left:499;top:494;width:11243;height:0" coordorigin="499,494" coordsize="11243,0" path="m499,494r11243,e" filled="f" strokeweight=".58pt">
              <v:path arrowok="t"/>
            </v:shape>
            <v:shape id="_x0000_s1054" style="position:absolute;left:494;top:490;width:0;height:14862" coordorigin="494,490" coordsize="0,14862" path="m494,490r,14862e" filled="f" strokeweight=".58pt">
              <v:path arrowok="t"/>
            </v:shape>
            <v:shape id="_x0000_s1053" style="position:absolute;left:11752;top:490;width:0;height:14876" coordorigin="11752,490" coordsize="0,14876" path="m11752,490r,14876e" filled="f" strokeweight=".96pt">
              <v:path arrowok="t"/>
            </v:shape>
            <v:shape id="_x0000_s1052" style="position:absolute;left:11747;top:499;width:0;height:14843" coordorigin="11747,499" coordsize="0,14843" path="m11747,499r,14843e" filled="f" strokeweight=".20464mm">
              <v:path arrowok="t"/>
            </v:shape>
            <v:shape id="_x0000_s1051" style="position:absolute;left:499;top:15356;width:11243;height:0" coordorigin="499,15356" coordsize="11243,0" path="m499,15356r11243,e" filled="f" strokeweight=".20464mm">
              <v:path arrowok="t"/>
            </v:shape>
            <v:shape id="_x0000_s1050" style="position:absolute;left:499;top:15347;width:11243;height:0" coordorigin="499,15347" coordsize="11243,0" path="m499,15347r11243,e" filled="f" strokeweight=".58pt">
              <v:path arrowok="t"/>
            </v:shape>
            <w10:wrap anchorx="page" anchory="page"/>
          </v:group>
        </w:pict>
      </w:r>
      <w:r w:rsidR="00384509">
        <w:rPr>
          <w:b/>
          <w:w w:val="99"/>
          <w:position w:val="-1"/>
          <w:sz w:val="40"/>
          <w:szCs w:val="40"/>
        </w:rPr>
        <w:t>4.Conclusions</w:t>
      </w:r>
    </w:p>
    <w:p w:rsidR="004345CD" w:rsidRDefault="004345CD">
      <w:pPr>
        <w:spacing w:before="14" w:line="240" w:lineRule="exact"/>
        <w:rPr>
          <w:sz w:val="24"/>
          <w:szCs w:val="24"/>
        </w:rPr>
      </w:pPr>
    </w:p>
    <w:p w:rsidR="004345CD" w:rsidRDefault="00384509">
      <w:pPr>
        <w:spacing w:before="23"/>
        <w:ind w:left="100"/>
        <w:rPr>
          <w:sz w:val="28"/>
          <w:szCs w:val="28"/>
        </w:rPr>
      </w:pPr>
      <w:r>
        <w:rPr>
          <w:b/>
          <w:w w:val="99"/>
          <w:sz w:val="28"/>
          <w:szCs w:val="28"/>
        </w:rPr>
        <w:t>4.1</w:t>
      </w:r>
      <w:r>
        <w:rPr>
          <w:b/>
          <w:sz w:val="28"/>
          <w:szCs w:val="28"/>
        </w:rPr>
        <w:t xml:space="preserve"> </w:t>
      </w:r>
      <w:r>
        <w:rPr>
          <w:b/>
          <w:w w:val="99"/>
          <w:sz w:val="28"/>
          <w:szCs w:val="28"/>
        </w:rPr>
        <w:t>Conclusion</w:t>
      </w:r>
    </w:p>
    <w:p w:rsidR="004345CD" w:rsidRDefault="004345CD">
      <w:pPr>
        <w:spacing w:before="11" w:line="240" w:lineRule="exact"/>
        <w:rPr>
          <w:sz w:val="24"/>
          <w:szCs w:val="24"/>
        </w:rPr>
      </w:pPr>
    </w:p>
    <w:p w:rsidR="00063F0C" w:rsidRPr="00063F0C" w:rsidRDefault="00063F0C" w:rsidP="00063F0C">
      <w:pPr>
        <w:rPr>
          <w:w w:val="99"/>
          <w:sz w:val="28"/>
          <w:szCs w:val="28"/>
        </w:rPr>
      </w:pPr>
      <w:proofErr w:type="spellStart"/>
      <w:r w:rsidRPr="00063F0C">
        <w:rPr>
          <w:w w:val="99"/>
          <w:sz w:val="28"/>
          <w:szCs w:val="28"/>
        </w:rPr>
        <w:t>IoT</w:t>
      </w:r>
      <w:proofErr w:type="spellEnd"/>
      <w:r w:rsidRPr="00063F0C">
        <w:rPr>
          <w:w w:val="99"/>
          <w:sz w:val="28"/>
          <w:szCs w:val="28"/>
        </w:rPr>
        <w:t xml:space="preserve"> changes the way the facilities </w:t>
      </w:r>
      <w:proofErr w:type="gramStart"/>
      <w:r w:rsidRPr="00063F0C">
        <w:rPr>
          <w:w w:val="99"/>
          <w:sz w:val="28"/>
          <w:szCs w:val="28"/>
        </w:rPr>
        <w:t>are delivered</w:t>
      </w:r>
      <w:proofErr w:type="gramEnd"/>
      <w:r w:rsidRPr="00063F0C">
        <w:rPr>
          <w:w w:val="99"/>
          <w:sz w:val="28"/>
          <w:szCs w:val="28"/>
        </w:rPr>
        <w:t xml:space="preserve"> to the healthcare industry. These technologies improve the product, causing a larger effect by bringing together minor changes.</w:t>
      </w:r>
    </w:p>
    <w:p w:rsidR="004345CD" w:rsidRDefault="004345CD" w:rsidP="00063F0C">
      <w:pPr>
        <w:spacing w:before="2" w:line="274" w:lineRule="auto"/>
        <w:ind w:right="65"/>
        <w:rPr>
          <w:sz w:val="28"/>
          <w:szCs w:val="28"/>
        </w:rPr>
      </w:pPr>
    </w:p>
    <w:p w:rsidR="004345CD" w:rsidRDefault="004345CD">
      <w:pPr>
        <w:spacing w:before="5" w:line="200" w:lineRule="exact"/>
      </w:pPr>
    </w:p>
    <w:p w:rsidR="004345CD" w:rsidRDefault="00384509">
      <w:pPr>
        <w:ind w:left="100"/>
        <w:rPr>
          <w:sz w:val="28"/>
          <w:szCs w:val="28"/>
        </w:rPr>
      </w:pPr>
      <w:r>
        <w:rPr>
          <w:b/>
          <w:w w:val="99"/>
          <w:sz w:val="28"/>
          <w:szCs w:val="28"/>
        </w:rPr>
        <w:t>4.2</w:t>
      </w:r>
      <w:r>
        <w:rPr>
          <w:b/>
          <w:sz w:val="28"/>
          <w:szCs w:val="28"/>
        </w:rPr>
        <w:t xml:space="preserve"> </w:t>
      </w:r>
      <w:r>
        <w:rPr>
          <w:b/>
          <w:w w:val="99"/>
          <w:sz w:val="28"/>
          <w:szCs w:val="28"/>
        </w:rPr>
        <w:t>Challenges</w:t>
      </w:r>
    </w:p>
    <w:p w:rsidR="004345CD" w:rsidRDefault="004345CD">
      <w:pPr>
        <w:spacing w:before="9" w:line="240" w:lineRule="exact"/>
        <w:rPr>
          <w:sz w:val="24"/>
          <w:szCs w:val="24"/>
        </w:rPr>
      </w:pPr>
    </w:p>
    <w:p w:rsidR="00063F0C" w:rsidRDefault="00063F0C" w:rsidP="00063F0C">
      <w:pPr>
        <w:pStyle w:val="Heading3"/>
        <w:shd w:val="clear" w:color="auto" w:fill="FFFFFF"/>
        <w:spacing w:before="373"/>
        <w:ind w:left="0" w:firstLine="0"/>
        <w:rPr>
          <w:rFonts w:ascii="Arial" w:hAnsi="Arial" w:cs="Arial"/>
          <w:color w:val="333333"/>
        </w:rPr>
      </w:pPr>
      <w:r>
        <w:rPr>
          <w:rFonts w:ascii="Arial" w:hAnsi="Arial" w:cs="Arial"/>
          <w:color w:val="333333"/>
        </w:rPr>
        <w:t>Data security &amp; privacy</w:t>
      </w:r>
    </w:p>
    <w:p w:rsidR="00063F0C" w:rsidRPr="00063F0C" w:rsidRDefault="00063F0C" w:rsidP="00063F0C">
      <w:pPr>
        <w:pStyle w:val="mar-bot-25"/>
        <w:shd w:val="clear" w:color="auto" w:fill="FFFFFF"/>
        <w:spacing w:before="0" w:beforeAutospacing="0" w:after="300" w:afterAutospacing="0" w:line="450" w:lineRule="atLeast"/>
        <w:rPr>
          <w:color w:val="5D6769"/>
          <w:sz w:val="28"/>
          <w:szCs w:val="28"/>
        </w:rPr>
      </w:pPr>
      <w:r w:rsidRPr="00063F0C">
        <w:rPr>
          <w:color w:val="5D6769"/>
          <w:sz w:val="32"/>
          <w:szCs w:val="28"/>
        </w:rPr>
        <w:t xml:space="preserve">One of the most significant threats that </w:t>
      </w:r>
      <w:proofErr w:type="spellStart"/>
      <w:r w:rsidRPr="00063F0C">
        <w:rPr>
          <w:color w:val="5D6769"/>
          <w:sz w:val="32"/>
          <w:szCs w:val="28"/>
        </w:rPr>
        <w:t>IoT</w:t>
      </w:r>
      <w:proofErr w:type="spellEnd"/>
      <w:r w:rsidRPr="00063F0C">
        <w:rPr>
          <w:color w:val="5D6769"/>
          <w:sz w:val="32"/>
          <w:szCs w:val="28"/>
        </w:rPr>
        <w:t xml:space="preserve"> poses is of data </w:t>
      </w:r>
      <w:hyperlink r:id="rId22" w:history="1">
        <w:r w:rsidRPr="00063F0C">
          <w:rPr>
            <w:rStyle w:val="Hyperlink"/>
            <w:rFonts w:eastAsiaTheme="majorEastAsia"/>
            <w:sz w:val="32"/>
            <w:szCs w:val="28"/>
          </w:rPr>
          <w:t>security &amp; privacy</w:t>
        </w:r>
      </w:hyperlink>
      <w:r w:rsidRPr="00063F0C">
        <w:rPr>
          <w:color w:val="5D6769"/>
          <w:sz w:val="32"/>
          <w:szCs w:val="28"/>
        </w:rPr>
        <w:t xml:space="preserve">. </w:t>
      </w:r>
      <w:proofErr w:type="spellStart"/>
      <w:r w:rsidRPr="00063F0C">
        <w:rPr>
          <w:color w:val="5D6769"/>
          <w:sz w:val="32"/>
          <w:szCs w:val="28"/>
        </w:rPr>
        <w:t>IoT</w:t>
      </w:r>
      <w:proofErr w:type="spellEnd"/>
      <w:r w:rsidRPr="00063F0C">
        <w:rPr>
          <w:color w:val="5D6769"/>
          <w:sz w:val="32"/>
          <w:szCs w:val="28"/>
        </w:rPr>
        <w:t xml:space="preserve"> devices capture and transmit data in real-time. However, most of the </w:t>
      </w:r>
      <w:proofErr w:type="spellStart"/>
      <w:r w:rsidRPr="00063F0C">
        <w:rPr>
          <w:color w:val="5D6769"/>
          <w:sz w:val="32"/>
          <w:szCs w:val="28"/>
        </w:rPr>
        <w:t>IoT</w:t>
      </w:r>
      <w:proofErr w:type="spellEnd"/>
      <w:r w:rsidRPr="00063F0C">
        <w:rPr>
          <w:color w:val="5D6769"/>
          <w:sz w:val="32"/>
          <w:szCs w:val="28"/>
        </w:rPr>
        <w:t xml:space="preserve"> devices lack data protocols and standards</w:t>
      </w:r>
      <w:r w:rsidRPr="00063F0C">
        <w:rPr>
          <w:color w:val="5D6769"/>
          <w:sz w:val="28"/>
          <w:szCs w:val="28"/>
        </w:rPr>
        <w:t>.</w:t>
      </w:r>
    </w:p>
    <w:p w:rsidR="00063F0C" w:rsidRDefault="00063F0C" w:rsidP="00063F0C">
      <w:pPr>
        <w:pStyle w:val="mar-bot-25"/>
        <w:shd w:val="clear" w:color="auto" w:fill="FFFFFF"/>
        <w:spacing w:before="0" w:beforeAutospacing="0" w:after="300" w:afterAutospacing="0" w:line="450" w:lineRule="atLeast"/>
        <w:jc w:val="center"/>
        <w:rPr>
          <w:rFonts w:ascii="AvenirNext-Regular" w:hAnsi="AvenirNext-Regular"/>
          <w:color w:val="5D6769"/>
        </w:rPr>
      </w:pPr>
      <w:r>
        <w:rPr>
          <w:rFonts w:ascii="AvenirNext-Regular" w:hAnsi="AvenirNext-Regular"/>
          <w:noProof/>
          <w:color w:val="5D6769"/>
        </w:rPr>
        <w:drawing>
          <wp:inline distT="0" distB="0" distL="0" distR="0" wp14:anchorId="1E2780D9" wp14:editId="6C86C93D">
            <wp:extent cx="5585883" cy="3467100"/>
            <wp:effectExtent l="0" t="0" r="0" b="0"/>
            <wp:docPr id="5" name="Picture 5" descr="benefits of iot health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enefits of iot health data secur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5883" cy="3467100"/>
                    </a:xfrm>
                    <a:prstGeom prst="rect">
                      <a:avLst/>
                    </a:prstGeom>
                    <a:noFill/>
                    <a:ln>
                      <a:noFill/>
                    </a:ln>
                  </pic:spPr>
                </pic:pic>
              </a:graphicData>
            </a:graphic>
          </wp:inline>
        </w:drawing>
      </w:r>
    </w:p>
    <w:p w:rsidR="00063F0C" w:rsidRPr="00063F0C" w:rsidRDefault="00063F0C" w:rsidP="00063F0C">
      <w:pPr>
        <w:pStyle w:val="mar-bot-25"/>
        <w:shd w:val="clear" w:color="auto" w:fill="FFFFFF"/>
        <w:spacing w:before="0" w:beforeAutospacing="0" w:after="300" w:afterAutospacing="0" w:line="450" w:lineRule="atLeast"/>
        <w:rPr>
          <w:color w:val="5D6769"/>
          <w:sz w:val="28"/>
          <w:szCs w:val="28"/>
        </w:rPr>
      </w:pPr>
      <w:r w:rsidRPr="00063F0C">
        <w:rPr>
          <w:color w:val="5D6769"/>
          <w:sz w:val="28"/>
          <w:szCs w:val="28"/>
        </w:rPr>
        <w:t>In addition to that, there is significant ambiguity regarding data ownership regulation. All these factors make the data highly susceptible to cybercriminals who can hack into the system and compromise Personal Health Information (PHI) of both patients as well as doctors.</w:t>
      </w:r>
    </w:p>
    <w:p w:rsidR="00063F0C" w:rsidRDefault="00063F0C" w:rsidP="00063F0C">
      <w:pPr>
        <w:pStyle w:val="mar-bot-25"/>
        <w:shd w:val="clear" w:color="auto" w:fill="FFFFFF"/>
        <w:spacing w:before="0" w:beforeAutospacing="0" w:after="300" w:afterAutospacing="0" w:line="450" w:lineRule="atLeast"/>
        <w:rPr>
          <w:color w:val="5D6769"/>
          <w:sz w:val="28"/>
          <w:szCs w:val="28"/>
        </w:rPr>
      </w:pPr>
      <w:r w:rsidRPr="00063F0C">
        <w:rPr>
          <w:color w:val="5D6769"/>
          <w:sz w:val="28"/>
          <w:szCs w:val="28"/>
        </w:rPr>
        <w:lastRenderedPageBreak/>
        <w:t xml:space="preserve">Cybercriminals can misuse patient’s data to create fake IDs to buy drugs and medical </w:t>
      </w:r>
      <w:proofErr w:type="gramStart"/>
      <w:r w:rsidRPr="00063F0C">
        <w:rPr>
          <w:color w:val="5D6769"/>
          <w:sz w:val="28"/>
          <w:szCs w:val="28"/>
        </w:rPr>
        <w:t>equipment which</w:t>
      </w:r>
      <w:proofErr w:type="gramEnd"/>
      <w:r w:rsidRPr="00063F0C">
        <w:rPr>
          <w:color w:val="5D6769"/>
          <w:sz w:val="28"/>
          <w:szCs w:val="28"/>
        </w:rPr>
        <w:t xml:space="preserve"> they can sell later. Hackers can also file a fraudulent Insurance claim in patient’s name.</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Integration: multiple devices &amp; protocols</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Integration of multiple devices also causes hindrance in the implementation of </w:t>
      </w:r>
      <w:proofErr w:type="spellStart"/>
      <w:r>
        <w:rPr>
          <w:rFonts w:ascii="AvenirNext-Regular" w:hAnsi="AvenirNext-Regular"/>
          <w:color w:val="5D6769"/>
        </w:rPr>
        <w:t>IoT</w:t>
      </w:r>
      <w:proofErr w:type="spellEnd"/>
      <w:r>
        <w:rPr>
          <w:rFonts w:ascii="AvenirNext-Regular" w:hAnsi="AvenirNext-Regular"/>
          <w:color w:val="5D6769"/>
        </w:rPr>
        <w:t xml:space="preserve"> in the healthcare sector. The reason for this hindrance is that device manufacturers </w:t>
      </w:r>
      <w:proofErr w:type="gramStart"/>
      <w:r>
        <w:rPr>
          <w:rFonts w:ascii="AvenirNext-Regular" w:hAnsi="AvenirNext-Regular"/>
          <w:color w:val="5D6769"/>
        </w:rPr>
        <w:t>haven’t</w:t>
      </w:r>
      <w:proofErr w:type="gramEnd"/>
      <w:r>
        <w:rPr>
          <w:rFonts w:ascii="AvenirNext-Regular" w:hAnsi="AvenirNext-Regular"/>
          <w:color w:val="5D6769"/>
        </w:rPr>
        <w:t xml:space="preserve"> reached a consensus regarding communication protocols and standard.</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gramStart"/>
      <w:r>
        <w:rPr>
          <w:rFonts w:ascii="AvenirNext-Regular" w:hAnsi="AvenirNext-Regular"/>
          <w:color w:val="5D6769"/>
        </w:rPr>
        <w:t>So</w:t>
      </w:r>
      <w:proofErr w:type="gramEnd"/>
      <w:r>
        <w:rPr>
          <w:rFonts w:ascii="AvenirNext-Regular" w:hAnsi="AvenirNext-Regular"/>
          <w:color w:val="5D6769"/>
        </w:rPr>
        <w:t xml:space="preserve">, even if the variety of devices are connected; the difference in their communication protocol complicates and hinders the process of data aggregation. This non-uniformity of the connected device’s protocols slows down the whole process and reduces the scope of scalability of </w:t>
      </w:r>
      <w:proofErr w:type="spellStart"/>
      <w:r>
        <w:rPr>
          <w:rFonts w:ascii="AvenirNext-Regular" w:hAnsi="AvenirNext-Regular"/>
          <w:color w:val="5D6769"/>
        </w:rPr>
        <w:t>IoT</w:t>
      </w:r>
      <w:proofErr w:type="spellEnd"/>
      <w:r>
        <w:rPr>
          <w:rFonts w:ascii="AvenirNext-Regular" w:hAnsi="AvenirNext-Regular"/>
          <w:color w:val="5D6769"/>
        </w:rPr>
        <w:t xml:space="preserve"> in healthcare.</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Data overload &amp; accuracy</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As discussed earlier, data aggregation is difficult due to the use of different communication protocols &amp; standards. However, </w:t>
      </w:r>
      <w:proofErr w:type="spellStart"/>
      <w:r>
        <w:rPr>
          <w:rFonts w:ascii="AvenirNext-Regular" w:hAnsi="AvenirNext-Regular"/>
          <w:color w:val="5D6769"/>
        </w:rPr>
        <w:t>IoT</w:t>
      </w:r>
      <w:proofErr w:type="spellEnd"/>
      <w:r>
        <w:rPr>
          <w:rFonts w:ascii="AvenirNext-Regular" w:hAnsi="AvenirNext-Regular"/>
          <w:color w:val="5D6769"/>
        </w:rPr>
        <w:t xml:space="preserve"> devices still record a ton of data. The data collected by </w:t>
      </w:r>
      <w:proofErr w:type="spellStart"/>
      <w:r>
        <w:rPr>
          <w:rFonts w:ascii="AvenirNext-Regular" w:hAnsi="AvenirNext-Regular"/>
          <w:color w:val="5D6769"/>
        </w:rPr>
        <w:t>IoT</w:t>
      </w:r>
      <w:proofErr w:type="spellEnd"/>
      <w:r>
        <w:rPr>
          <w:rFonts w:ascii="AvenirNext-Regular" w:hAnsi="AvenirNext-Regular"/>
          <w:color w:val="5D6769"/>
        </w:rPr>
        <w:t xml:space="preserve"> devices </w:t>
      </w:r>
      <w:proofErr w:type="gramStart"/>
      <w:r>
        <w:rPr>
          <w:rFonts w:ascii="AvenirNext-Regular" w:hAnsi="AvenirNext-Regular"/>
          <w:color w:val="5D6769"/>
        </w:rPr>
        <w:t>are utilized</w:t>
      </w:r>
      <w:proofErr w:type="gramEnd"/>
      <w:r>
        <w:rPr>
          <w:rFonts w:ascii="AvenirNext-Regular" w:hAnsi="AvenirNext-Regular"/>
          <w:color w:val="5D6769"/>
        </w:rPr>
        <w:t xml:space="preserve"> to gain vital insights.</w:t>
      </w:r>
    </w:p>
    <w:p w:rsidR="00B83A98" w:rsidRPr="00B83A98" w:rsidRDefault="00B83A98" w:rsidP="00B83A98">
      <w:pPr>
        <w:pStyle w:val="mar-bot-25"/>
        <w:shd w:val="clear" w:color="auto" w:fill="FFFFFF"/>
        <w:spacing w:before="0" w:beforeAutospacing="0" w:after="300" w:afterAutospacing="0" w:line="450" w:lineRule="atLeast"/>
        <w:rPr>
          <w:color w:val="5D6769"/>
        </w:rPr>
      </w:pPr>
      <w:r w:rsidRPr="00B83A98">
        <w:rPr>
          <w:color w:val="5D6769"/>
        </w:rPr>
        <w:t xml:space="preserve">However, the amount of data is so tremendous that deriving insights from it are becoming extremely difficult for </w:t>
      </w:r>
      <w:proofErr w:type="gramStart"/>
      <w:r w:rsidRPr="00B83A98">
        <w:rPr>
          <w:color w:val="5D6769"/>
        </w:rPr>
        <w:t>doctors which</w:t>
      </w:r>
      <w:proofErr w:type="gramEnd"/>
      <w:r w:rsidRPr="00B83A98">
        <w:rPr>
          <w:color w:val="5D6769"/>
        </w:rPr>
        <w:t>, ultimately affects the quality of decision-making. Moreover, this concern is rising as more devices are connected which record more and more data.</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Cost</w:t>
      </w:r>
    </w:p>
    <w:p w:rsidR="00B83A98" w:rsidRPr="00B83A98" w:rsidRDefault="00B83A98" w:rsidP="00B83A98">
      <w:pPr>
        <w:pStyle w:val="mar-bot-25"/>
        <w:shd w:val="clear" w:color="auto" w:fill="FFFFFF"/>
        <w:spacing w:before="0" w:beforeAutospacing="0" w:after="300" w:afterAutospacing="0" w:line="450" w:lineRule="atLeast"/>
        <w:rPr>
          <w:color w:val="5D6769"/>
          <w:sz w:val="28"/>
          <w:szCs w:val="28"/>
        </w:rPr>
      </w:pPr>
      <w:proofErr w:type="gramStart"/>
      <w:r w:rsidRPr="00B83A98">
        <w:rPr>
          <w:color w:val="5D6769"/>
          <w:sz w:val="28"/>
          <w:szCs w:val="28"/>
        </w:rPr>
        <w:t>Surprised to see Cost considerations in the challenge sections?</w:t>
      </w:r>
      <w:proofErr w:type="gramEnd"/>
      <w:r w:rsidRPr="00B83A98">
        <w:rPr>
          <w:color w:val="5D6769"/>
          <w:sz w:val="28"/>
          <w:szCs w:val="28"/>
        </w:rPr>
        <w:t xml:space="preserve"> I know most of you would be; but the bottom line is: </w:t>
      </w:r>
      <w:proofErr w:type="spellStart"/>
      <w:r w:rsidRPr="00B83A98">
        <w:rPr>
          <w:color w:val="5D6769"/>
          <w:sz w:val="28"/>
          <w:szCs w:val="28"/>
        </w:rPr>
        <w:t>IoT</w:t>
      </w:r>
      <w:proofErr w:type="spellEnd"/>
      <w:r w:rsidRPr="00B83A98">
        <w:rPr>
          <w:color w:val="5D6769"/>
          <w:sz w:val="28"/>
          <w:szCs w:val="28"/>
        </w:rPr>
        <w:t xml:space="preserve"> has not made the healthcare facilitates affordable to the common </w:t>
      </w:r>
      <w:proofErr w:type="gramStart"/>
      <w:r w:rsidRPr="00B83A98">
        <w:rPr>
          <w:color w:val="5D6769"/>
          <w:sz w:val="28"/>
          <w:szCs w:val="28"/>
        </w:rPr>
        <w:t>man</w:t>
      </w:r>
      <w:proofErr w:type="gramEnd"/>
      <w:r w:rsidRPr="00B83A98">
        <w:rPr>
          <w:color w:val="5D6769"/>
          <w:sz w:val="28"/>
          <w:szCs w:val="28"/>
        </w:rPr>
        <w:t xml:space="preserve"> yet. The boom in the Healthcare costs is a worrying </w:t>
      </w:r>
      <w:proofErr w:type="gramStart"/>
      <w:r w:rsidRPr="00B83A98">
        <w:rPr>
          <w:color w:val="5D6769"/>
          <w:sz w:val="28"/>
          <w:szCs w:val="28"/>
        </w:rPr>
        <w:t>sign</w:t>
      </w:r>
      <w:proofErr w:type="gramEnd"/>
      <w:r w:rsidRPr="00B83A98">
        <w:rPr>
          <w:color w:val="5D6769"/>
          <w:sz w:val="28"/>
          <w:szCs w:val="28"/>
        </w:rPr>
        <w:t xml:space="preserve"> for everybody especially the developed countries.</w:t>
      </w:r>
    </w:p>
    <w:p w:rsidR="00B83A98" w:rsidRPr="00B83A98" w:rsidRDefault="00B83A98" w:rsidP="00B83A98">
      <w:pPr>
        <w:pStyle w:val="mar-bot-25"/>
        <w:shd w:val="clear" w:color="auto" w:fill="FFFFFF"/>
        <w:spacing w:before="0" w:beforeAutospacing="0" w:after="300" w:afterAutospacing="0" w:line="450" w:lineRule="atLeast"/>
        <w:rPr>
          <w:color w:val="5D6769"/>
          <w:sz w:val="28"/>
          <w:szCs w:val="28"/>
        </w:rPr>
      </w:pPr>
      <w:r w:rsidRPr="00B83A98">
        <w:rPr>
          <w:color w:val="5D6769"/>
          <w:sz w:val="28"/>
          <w:szCs w:val="28"/>
        </w:rPr>
        <w:t xml:space="preserve">The situation is such that it gave rise to “Medical Tourism” in which patients with critical conditions access healthcare facilities of the developing nations which costs them as less as one-tenth. </w:t>
      </w:r>
      <w:proofErr w:type="spellStart"/>
      <w:r w:rsidRPr="00B83A98">
        <w:rPr>
          <w:color w:val="5D6769"/>
          <w:sz w:val="28"/>
          <w:szCs w:val="28"/>
        </w:rPr>
        <w:t>IoT</w:t>
      </w:r>
      <w:proofErr w:type="spellEnd"/>
      <w:r w:rsidRPr="00B83A98">
        <w:rPr>
          <w:color w:val="5D6769"/>
          <w:sz w:val="28"/>
          <w:szCs w:val="28"/>
        </w:rPr>
        <w:t xml:space="preserve"> in healthcare as a concept is a fascinating and promising idea.</w:t>
      </w:r>
    </w:p>
    <w:p w:rsidR="00B83A98" w:rsidRPr="00B83A98" w:rsidRDefault="00B83A98" w:rsidP="00B83A98">
      <w:pPr>
        <w:pStyle w:val="mar-bot-25"/>
        <w:shd w:val="clear" w:color="auto" w:fill="FFFFFF"/>
        <w:spacing w:before="0" w:beforeAutospacing="0" w:after="300" w:afterAutospacing="0" w:line="450" w:lineRule="atLeast"/>
        <w:rPr>
          <w:color w:val="5D6769"/>
          <w:sz w:val="28"/>
          <w:szCs w:val="28"/>
        </w:rPr>
      </w:pPr>
      <w:r w:rsidRPr="00B83A98">
        <w:rPr>
          <w:color w:val="5D6769"/>
          <w:sz w:val="28"/>
          <w:szCs w:val="28"/>
        </w:rPr>
        <w:lastRenderedPageBreak/>
        <w:t xml:space="preserve">However, it </w:t>
      </w:r>
      <w:proofErr w:type="gramStart"/>
      <w:r w:rsidRPr="00B83A98">
        <w:rPr>
          <w:color w:val="5D6769"/>
          <w:sz w:val="28"/>
          <w:szCs w:val="28"/>
        </w:rPr>
        <w:t>hasn’t</w:t>
      </w:r>
      <w:proofErr w:type="gramEnd"/>
      <w:r w:rsidRPr="00B83A98">
        <w:rPr>
          <w:color w:val="5D6769"/>
          <w:sz w:val="28"/>
          <w:szCs w:val="28"/>
        </w:rPr>
        <w:t xml:space="preserve"> solved the cost considerations as of now. To successfully implement </w:t>
      </w:r>
      <w:proofErr w:type="spellStart"/>
      <w:r w:rsidRPr="00B83A98">
        <w:rPr>
          <w:color w:val="5D6769"/>
          <w:sz w:val="28"/>
          <w:szCs w:val="28"/>
        </w:rPr>
        <w:t>IoT</w:t>
      </w:r>
      <w:proofErr w:type="spellEnd"/>
      <w:r w:rsidRPr="00B83A98">
        <w:rPr>
          <w:color w:val="5D6769"/>
          <w:sz w:val="28"/>
          <w:szCs w:val="28"/>
        </w:rPr>
        <w:t xml:space="preserve"> and to gain its total optimization the stakeholders must make it cost effective </w:t>
      </w:r>
      <w:proofErr w:type="gramStart"/>
      <w:r w:rsidRPr="00B83A98">
        <w:rPr>
          <w:color w:val="5D6769"/>
          <w:sz w:val="28"/>
          <w:szCs w:val="28"/>
        </w:rPr>
        <w:t>otherwise</w:t>
      </w:r>
      <w:proofErr w:type="gramEnd"/>
      <w:r w:rsidRPr="00B83A98">
        <w:rPr>
          <w:color w:val="5D6769"/>
          <w:sz w:val="28"/>
          <w:szCs w:val="28"/>
        </w:rPr>
        <w:t xml:space="preserve"> it will always remain out of everyone’s reach except the people from the high class.</w:t>
      </w:r>
    </w:p>
    <w:p w:rsidR="00063F0C" w:rsidRPr="00063F0C" w:rsidRDefault="00063F0C" w:rsidP="00063F0C">
      <w:pPr>
        <w:pStyle w:val="mar-bot-25"/>
        <w:shd w:val="clear" w:color="auto" w:fill="FFFFFF"/>
        <w:spacing w:before="0" w:beforeAutospacing="0" w:after="300" w:afterAutospacing="0" w:line="450" w:lineRule="atLeast"/>
        <w:rPr>
          <w:color w:val="5D6769"/>
          <w:sz w:val="28"/>
          <w:szCs w:val="28"/>
        </w:rPr>
      </w:pPr>
    </w:p>
    <w:p w:rsidR="004345CD" w:rsidRDefault="00384509">
      <w:pPr>
        <w:ind w:left="100"/>
        <w:rPr>
          <w:sz w:val="28"/>
          <w:szCs w:val="28"/>
        </w:rPr>
      </w:pPr>
      <w:r>
        <w:rPr>
          <w:b/>
          <w:w w:val="99"/>
          <w:sz w:val="28"/>
          <w:szCs w:val="28"/>
        </w:rPr>
        <w:t>4.3</w:t>
      </w:r>
      <w:r>
        <w:rPr>
          <w:b/>
          <w:sz w:val="28"/>
          <w:szCs w:val="28"/>
        </w:rPr>
        <w:t xml:space="preserve"> </w:t>
      </w:r>
      <w:r>
        <w:rPr>
          <w:b/>
          <w:w w:val="99"/>
          <w:sz w:val="28"/>
          <w:szCs w:val="28"/>
        </w:rPr>
        <w:t>Future</w:t>
      </w:r>
      <w:r>
        <w:rPr>
          <w:b/>
          <w:sz w:val="28"/>
          <w:szCs w:val="28"/>
        </w:rPr>
        <w:t xml:space="preserve"> </w:t>
      </w:r>
      <w:r>
        <w:rPr>
          <w:b/>
          <w:w w:val="99"/>
          <w:sz w:val="28"/>
          <w:szCs w:val="28"/>
        </w:rPr>
        <w:t>Scope</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The rise of </w:t>
      </w:r>
      <w:proofErr w:type="spellStart"/>
      <w:r>
        <w:rPr>
          <w:rFonts w:ascii="AvenirNext-Regular" w:hAnsi="AvenirNext-Regular"/>
          <w:color w:val="5D6769"/>
        </w:rPr>
        <w:t>IoT</w:t>
      </w:r>
      <w:proofErr w:type="spellEnd"/>
      <w:r>
        <w:rPr>
          <w:rFonts w:ascii="AvenirNext-Regular" w:hAnsi="AvenirNext-Regular"/>
          <w:color w:val="5D6769"/>
        </w:rPr>
        <w:t xml:space="preserve"> is exciting for everybody due to its different scope of use in various sectors. In </w:t>
      </w:r>
      <w:proofErr w:type="gramStart"/>
      <w:r w:rsidRPr="00AF2D60">
        <w:rPr>
          <w:rFonts w:ascii="AvenirNext-Regular" w:eastAsiaTheme="majorEastAsia" w:hAnsi="AvenirNext-Regular"/>
          <w:color w:val="5D6769"/>
        </w:rPr>
        <w:t>Healthcare</w:t>
      </w:r>
      <w:proofErr w:type="gramEnd"/>
      <w:r w:rsidRPr="00AF2D60">
        <w:rPr>
          <w:rFonts w:ascii="AvenirNext-Regular" w:eastAsiaTheme="majorEastAsia" w:hAnsi="AvenirNext-Regular"/>
          <w:color w:val="5D6769"/>
        </w:rPr>
        <w:t xml:space="preserve"> it has several applications</w:t>
      </w:r>
      <w:r>
        <w:rPr>
          <w:rFonts w:ascii="AvenirNext-Regular" w:hAnsi="AvenirNext-Regular"/>
          <w:color w:val="5D6769"/>
        </w:rPr>
        <w:t xml:space="preserve">. </w:t>
      </w:r>
      <w:proofErr w:type="spellStart"/>
      <w:r>
        <w:rPr>
          <w:rFonts w:ascii="AvenirNext-Regular" w:hAnsi="AvenirNext-Regular"/>
          <w:color w:val="5D6769"/>
        </w:rPr>
        <w:t>IoT</w:t>
      </w:r>
      <w:proofErr w:type="spellEnd"/>
      <w:r>
        <w:rPr>
          <w:rFonts w:ascii="AvenirNext-Regular" w:hAnsi="AvenirNext-Regular"/>
          <w:color w:val="5D6769"/>
        </w:rPr>
        <w:t xml:space="preserve"> in healthcare helps in:</w:t>
      </w:r>
    </w:p>
    <w:p w:rsidR="00B83A98" w:rsidRDefault="00B83A98" w:rsidP="001B3DC1">
      <w:pPr>
        <w:pStyle w:val="mar-bot-25"/>
        <w:shd w:val="clear" w:color="auto" w:fill="FFFFFF"/>
        <w:spacing w:before="0" w:beforeAutospacing="0" w:after="300" w:afterAutospacing="0" w:line="450" w:lineRule="atLeast"/>
        <w:jc w:val="center"/>
        <w:rPr>
          <w:rFonts w:ascii="AvenirNext-Regular" w:hAnsi="AvenirNext-Regular"/>
          <w:color w:val="5D6769"/>
        </w:rPr>
      </w:pPr>
      <w:r>
        <w:rPr>
          <w:rFonts w:ascii="AvenirNext-Regular" w:hAnsi="AvenirNext-Regular"/>
          <w:noProof/>
          <w:color w:val="5D6769"/>
        </w:rPr>
        <w:drawing>
          <wp:inline distT="0" distB="0" distL="0" distR="0" wp14:anchorId="09E32326" wp14:editId="69C81130">
            <wp:extent cx="6009221" cy="1724025"/>
            <wp:effectExtent l="0" t="0" r="0" b="0"/>
            <wp:docPr id="11" name="Picture 11" descr="benefits of iot health applications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benefits of iot health applications of i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9221" cy="1724025"/>
                    </a:xfrm>
                    <a:prstGeom prst="rect">
                      <a:avLst/>
                    </a:prstGeom>
                    <a:noFill/>
                    <a:ln>
                      <a:noFill/>
                    </a:ln>
                  </pic:spPr>
                </pic:pic>
              </a:graphicData>
            </a:graphic>
          </wp:inline>
        </w:drawing>
      </w:r>
    </w:p>
    <w:p w:rsidR="00B83A98" w:rsidRDefault="00B83A98" w:rsidP="00B83A98">
      <w:pPr>
        <w:numPr>
          <w:ilvl w:val="0"/>
          <w:numId w:val="14"/>
        </w:numPr>
        <w:shd w:val="clear" w:color="auto" w:fill="FFFFFF"/>
        <w:rPr>
          <w:rFonts w:ascii="AvenirNext-Regular" w:hAnsi="AvenirNext-Regular"/>
          <w:color w:val="727882"/>
          <w:sz w:val="27"/>
          <w:szCs w:val="27"/>
        </w:rPr>
      </w:pPr>
      <w:r>
        <w:rPr>
          <w:rFonts w:ascii="AvenirNext-Regular" w:hAnsi="AvenirNext-Regular"/>
          <w:color w:val="727882"/>
          <w:sz w:val="27"/>
          <w:szCs w:val="27"/>
        </w:rPr>
        <w:t>Reducing emergency room wait time</w:t>
      </w:r>
    </w:p>
    <w:p w:rsidR="00B83A98" w:rsidRDefault="00B83A98" w:rsidP="00B83A98">
      <w:pPr>
        <w:numPr>
          <w:ilvl w:val="0"/>
          <w:numId w:val="14"/>
        </w:numPr>
        <w:shd w:val="clear" w:color="auto" w:fill="FFFFFF"/>
        <w:rPr>
          <w:rFonts w:ascii="AvenirNext-Regular" w:hAnsi="AvenirNext-Regular"/>
          <w:color w:val="727882"/>
          <w:sz w:val="27"/>
          <w:szCs w:val="27"/>
        </w:rPr>
      </w:pPr>
      <w:r>
        <w:rPr>
          <w:rFonts w:ascii="AvenirNext-Regular" w:hAnsi="AvenirNext-Regular"/>
          <w:color w:val="727882"/>
          <w:sz w:val="27"/>
          <w:szCs w:val="27"/>
        </w:rPr>
        <w:t>Tracking patients, staff, and inventory</w:t>
      </w:r>
    </w:p>
    <w:p w:rsidR="00B83A98" w:rsidRDefault="00B83A98" w:rsidP="00B83A98">
      <w:pPr>
        <w:numPr>
          <w:ilvl w:val="0"/>
          <w:numId w:val="14"/>
        </w:numPr>
        <w:shd w:val="clear" w:color="auto" w:fill="FFFFFF"/>
        <w:rPr>
          <w:rFonts w:ascii="AvenirNext-Regular" w:hAnsi="AvenirNext-Regular"/>
          <w:color w:val="727882"/>
          <w:sz w:val="27"/>
          <w:szCs w:val="27"/>
        </w:rPr>
      </w:pPr>
      <w:r>
        <w:rPr>
          <w:rFonts w:ascii="AvenirNext-Regular" w:hAnsi="AvenirNext-Regular"/>
          <w:color w:val="727882"/>
          <w:sz w:val="27"/>
          <w:szCs w:val="27"/>
        </w:rPr>
        <w:t>Enhancing drug management</w:t>
      </w:r>
    </w:p>
    <w:p w:rsidR="00B83A98" w:rsidRDefault="00B83A98" w:rsidP="00B83A98">
      <w:pPr>
        <w:numPr>
          <w:ilvl w:val="0"/>
          <w:numId w:val="14"/>
        </w:numPr>
        <w:shd w:val="clear" w:color="auto" w:fill="FFFFFF"/>
        <w:rPr>
          <w:rFonts w:ascii="AvenirNext-Regular" w:hAnsi="AvenirNext-Regular"/>
          <w:color w:val="727882"/>
          <w:sz w:val="27"/>
          <w:szCs w:val="27"/>
        </w:rPr>
      </w:pPr>
      <w:r>
        <w:rPr>
          <w:rFonts w:ascii="AvenirNext-Regular" w:hAnsi="AvenirNext-Regular"/>
          <w:color w:val="727882"/>
          <w:sz w:val="27"/>
          <w:szCs w:val="27"/>
        </w:rPr>
        <w:t>Ensuring availability of critical hardware</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spellStart"/>
      <w:r>
        <w:rPr>
          <w:rFonts w:ascii="AvenirNext-Regular" w:hAnsi="AvenirNext-Regular"/>
          <w:color w:val="5D6769"/>
        </w:rPr>
        <w:t>IoT</w:t>
      </w:r>
      <w:proofErr w:type="spellEnd"/>
      <w:r>
        <w:rPr>
          <w:rFonts w:ascii="AvenirNext-Regular" w:hAnsi="AvenirNext-Regular"/>
          <w:color w:val="5D6769"/>
        </w:rPr>
        <w:t xml:space="preserve"> has also introduced several </w:t>
      </w:r>
      <w:proofErr w:type="spellStart"/>
      <w:r w:rsidRPr="00AF2D60">
        <w:rPr>
          <w:rFonts w:ascii="AvenirNext-Regular" w:eastAsiaTheme="majorEastAsia" w:hAnsi="AvenirNext-Regular"/>
          <w:color w:val="5D6769"/>
        </w:rPr>
        <w:t>wearables</w:t>
      </w:r>
      <w:proofErr w:type="spellEnd"/>
      <w:r>
        <w:rPr>
          <w:rFonts w:ascii="AvenirNext-Regular" w:hAnsi="AvenirNext-Regular"/>
          <w:color w:val="5D6769"/>
        </w:rPr>
        <w:t xml:space="preserve"> &amp; </w:t>
      </w:r>
      <w:proofErr w:type="gramStart"/>
      <w:r>
        <w:rPr>
          <w:rFonts w:ascii="AvenirNext-Regular" w:hAnsi="AvenirNext-Regular"/>
          <w:color w:val="5D6769"/>
        </w:rPr>
        <w:t>devices</w:t>
      </w:r>
      <w:proofErr w:type="gramEnd"/>
      <w:r>
        <w:rPr>
          <w:rFonts w:ascii="AvenirNext-Regular" w:hAnsi="AvenirNext-Regular"/>
          <w:color w:val="5D6769"/>
        </w:rPr>
        <w:t xml:space="preserve"> which has made lives of patients comfortable. These devices are as follows.</w:t>
      </w:r>
    </w:p>
    <w:p w:rsidR="00B83A98" w:rsidRDefault="00B83A98" w:rsidP="001B3DC1">
      <w:pPr>
        <w:pStyle w:val="Heading3"/>
        <w:shd w:val="clear" w:color="auto" w:fill="FFFFFF"/>
        <w:spacing w:before="373"/>
        <w:ind w:left="0" w:firstLine="0"/>
        <w:rPr>
          <w:rFonts w:ascii="Arial" w:hAnsi="Arial" w:cs="Arial"/>
          <w:color w:val="333333"/>
        </w:rPr>
      </w:pPr>
      <w:proofErr w:type="spellStart"/>
      <w:r>
        <w:rPr>
          <w:rFonts w:ascii="Arial" w:hAnsi="Arial" w:cs="Arial"/>
          <w:color w:val="333333"/>
        </w:rPr>
        <w:t>Hearables</w:t>
      </w:r>
      <w:proofErr w:type="spellEnd"/>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spellStart"/>
      <w:r>
        <w:rPr>
          <w:rFonts w:ascii="AvenirNext-Regular" w:hAnsi="AvenirNext-Regular"/>
          <w:color w:val="5D6769"/>
        </w:rPr>
        <w:t>Hearables</w:t>
      </w:r>
      <w:proofErr w:type="spellEnd"/>
      <w:r>
        <w:rPr>
          <w:rFonts w:ascii="AvenirNext-Regular" w:hAnsi="AvenirNext-Regular"/>
          <w:color w:val="5D6769"/>
        </w:rPr>
        <w:t xml:space="preserve"> are new-age hearing aids which have completely transformed the way people who suffered hearing loss interact with the world. Nowadays, </w:t>
      </w:r>
      <w:proofErr w:type="spellStart"/>
      <w:r>
        <w:rPr>
          <w:rFonts w:ascii="AvenirNext-Regular" w:hAnsi="AvenirNext-Regular"/>
          <w:color w:val="5D6769"/>
        </w:rPr>
        <w:t>hearables</w:t>
      </w:r>
      <w:proofErr w:type="spellEnd"/>
      <w:r>
        <w:rPr>
          <w:rFonts w:ascii="AvenirNext-Regular" w:hAnsi="AvenirNext-Regular"/>
          <w:color w:val="5D6769"/>
        </w:rPr>
        <w:t xml:space="preserve"> are compatible with </w:t>
      </w:r>
      <w:proofErr w:type="gramStart"/>
      <w:r>
        <w:rPr>
          <w:rFonts w:ascii="AvenirNext-Regular" w:hAnsi="AvenirNext-Regular"/>
          <w:color w:val="5D6769"/>
        </w:rPr>
        <w:t>Bluetooth which</w:t>
      </w:r>
      <w:proofErr w:type="gramEnd"/>
      <w:r>
        <w:rPr>
          <w:rFonts w:ascii="AvenirNext-Regular" w:hAnsi="AvenirNext-Regular"/>
          <w:color w:val="5D6769"/>
        </w:rPr>
        <w:t xml:space="preserve"> syncs your smartphone with it.</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noProof/>
          <w:color w:val="5D6769"/>
        </w:rPr>
        <w:lastRenderedPageBreak/>
        <w:drawing>
          <wp:inline distT="0" distB="0" distL="0" distR="0" wp14:anchorId="3B485AF8" wp14:editId="61D6B196">
            <wp:extent cx="5294312" cy="3286125"/>
            <wp:effectExtent l="0" t="0" r="1905" b="0"/>
            <wp:docPr id="10" name="Picture 10" descr="healthcare mobile app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ealthcare mobile app develop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4812" cy="3286435"/>
                    </a:xfrm>
                    <a:prstGeom prst="rect">
                      <a:avLst/>
                    </a:prstGeom>
                    <a:noFill/>
                    <a:ln>
                      <a:noFill/>
                    </a:ln>
                  </pic:spPr>
                </pic:pic>
              </a:graphicData>
            </a:graphic>
          </wp:inline>
        </w:drawing>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It allows you to filter, equalize and add layered features to real-world sounds. Doppler Labs is the most suitable example of it.</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Ingestible sensors</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Ingestible sensors are genuinely a modern-science marvel. These are pill-sized </w:t>
      </w:r>
      <w:proofErr w:type="gramStart"/>
      <w:r>
        <w:rPr>
          <w:rFonts w:ascii="AvenirNext-Regular" w:hAnsi="AvenirNext-Regular"/>
          <w:color w:val="5D6769"/>
        </w:rPr>
        <w:t>sensors which</w:t>
      </w:r>
      <w:proofErr w:type="gramEnd"/>
      <w:r>
        <w:rPr>
          <w:rFonts w:ascii="AvenirNext-Regular" w:hAnsi="AvenirNext-Regular"/>
          <w:color w:val="5D6769"/>
        </w:rPr>
        <w:t xml:space="preserve"> monitor the medication in our body and warns us if it detects any irregularities in our bodies.</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These sensors can be a boon for a diabetic patient as it would help in curbing symptoms and provide with an early warning for diseases. Proteus Digital Health is one such example.</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noProof/>
          <w:color w:val="333333"/>
        </w:rPr>
        <w:drawing>
          <wp:inline distT="0" distB="0" distL="0" distR="0" wp14:anchorId="0467AB00" wp14:editId="1817DADF">
            <wp:extent cx="6122988" cy="1266825"/>
            <wp:effectExtent l="0" t="0" r="0" b="0"/>
            <wp:docPr id="9" name="Picture 9" descr="benefits of iot health cta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enefits of iot health cta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2988" cy="1266825"/>
                    </a:xfrm>
                    <a:prstGeom prst="rect">
                      <a:avLst/>
                    </a:prstGeom>
                    <a:noFill/>
                    <a:ln>
                      <a:noFill/>
                    </a:ln>
                  </pic:spPr>
                </pic:pic>
              </a:graphicData>
            </a:graphic>
          </wp:inline>
        </w:drawing>
      </w:r>
    </w:p>
    <w:p w:rsidR="00B83A98" w:rsidRDefault="00B83A98" w:rsidP="00B83A98">
      <w:pPr>
        <w:pStyle w:val="Heading3"/>
        <w:shd w:val="clear" w:color="auto" w:fill="FFFFFF"/>
        <w:spacing w:before="373"/>
        <w:ind w:left="0" w:firstLine="0"/>
        <w:rPr>
          <w:rFonts w:ascii="Arial" w:hAnsi="Arial" w:cs="Arial"/>
          <w:color w:val="333333"/>
        </w:rPr>
      </w:pPr>
      <w:proofErr w:type="spellStart"/>
      <w:r>
        <w:rPr>
          <w:rFonts w:ascii="Arial" w:hAnsi="Arial" w:cs="Arial"/>
          <w:color w:val="333333"/>
        </w:rPr>
        <w:t>Moodables</w:t>
      </w:r>
      <w:proofErr w:type="spellEnd"/>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spellStart"/>
      <w:r>
        <w:rPr>
          <w:rFonts w:ascii="AvenirNext-Regular" w:hAnsi="AvenirNext-Regular"/>
          <w:color w:val="5D6769"/>
        </w:rPr>
        <w:t>Moodables</w:t>
      </w:r>
      <w:proofErr w:type="spellEnd"/>
      <w:r>
        <w:rPr>
          <w:rFonts w:ascii="AvenirNext-Regular" w:hAnsi="AvenirNext-Regular"/>
          <w:color w:val="5D6769"/>
        </w:rPr>
        <w:t xml:space="preserve"> are </w:t>
      </w:r>
      <w:proofErr w:type="gramStart"/>
      <w:r>
        <w:rPr>
          <w:rFonts w:ascii="AvenirNext-Regular" w:hAnsi="AvenirNext-Regular"/>
          <w:color w:val="5D6769"/>
        </w:rPr>
        <w:t>mood enhancing</w:t>
      </w:r>
      <w:proofErr w:type="gramEnd"/>
      <w:r>
        <w:rPr>
          <w:rFonts w:ascii="AvenirNext-Regular" w:hAnsi="AvenirNext-Regular"/>
          <w:color w:val="5D6769"/>
        </w:rPr>
        <w:t xml:space="preserve"> devices which help in improving our mood throughout the day. It may sound like science fiction, but </w:t>
      </w:r>
      <w:proofErr w:type="gramStart"/>
      <w:r>
        <w:rPr>
          <w:rFonts w:ascii="AvenirNext-Regular" w:hAnsi="AvenirNext-Regular"/>
          <w:color w:val="5D6769"/>
        </w:rPr>
        <w:t>it’s</w:t>
      </w:r>
      <w:proofErr w:type="gramEnd"/>
      <w:r>
        <w:rPr>
          <w:rFonts w:ascii="AvenirNext-Regular" w:hAnsi="AvenirNext-Regular"/>
          <w:color w:val="5D6769"/>
        </w:rPr>
        <w:t xml:space="preserve"> not far from reality.</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spellStart"/>
      <w:r>
        <w:rPr>
          <w:rFonts w:ascii="AvenirNext-Regular" w:hAnsi="AvenirNext-Regular"/>
          <w:color w:val="5D6769"/>
        </w:rPr>
        <w:lastRenderedPageBreak/>
        <w:t>Thync</w:t>
      </w:r>
      <w:proofErr w:type="spellEnd"/>
      <w:r>
        <w:rPr>
          <w:rFonts w:ascii="AvenirNext-Regular" w:hAnsi="AvenirNext-Regular"/>
          <w:color w:val="5D6769"/>
        </w:rPr>
        <w:t xml:space="preserve"> and Halo Neurosciences are already working on it and </w:t>
      </w:r>
      <w:proofErr w:type="gramStart"/>
      <w:r>
        <w:rPr>
          <w:rFonts w:ascii="AvenirNext-Regular" w:hAnsi="AvenirNext-Regular"/>
          <w:color w:val="5D6769"/>
        </w:rPr>
        <w:t>has</w:t>
      </w:r>
      <w:proofErr w:type="gramEnd"/>
      <w:r>
        <w:rPr>
          <w:rFonts w:ascii="AvenirNext-Regular" w:hAnsi="AvenirNext-Regular"/>
          <w:color w:val="5D6769"/>
        </w:rPr>
        <w:t xml:space="preserve"> made tremendous progress. </w:t>
      </w:r>
      <w:proofErr w:type="spellStart"/>
      <w:r>
        <w:rPr>
          <w:rFonts w:ascii="AvenirNext-Regular" w:hAnsi="AvenirNext-Regular"/>
          <w:color w:val="5D6769"/>
        </w:rPr>
        <w:t>Moodables</w:t>
      </w:r>
      <w:proofErr w:type="spellEnd"/>
      <w:r>
        <w:rPr>
          <w:rFonts w:ascii="AvenirNext-Regular" w:hAnsi="AvenirNext-Regular"/>
          <w:color w:val="5D6769"/>
        </w:rPr>
        <w:t xml:space="preserve"> are head-mounted </w:t>
      </w:r>
      <w:proofErr w:type="spellStart"/>
      <w:r>
        <w:rPr>
          <w:rFonts w:ascii="AvenirNext-Regular" w:hAnsi="AvenirNext-Regular"/>
          <w:color w:val="5D6769"/>
        </w:rPr>
        <w:t>wearables</w:t>
      </w:r>
      <w:proofErr w:type="spellEnd"/>
      <w:r>
        <w:rPr>
          <w:rFonts w:ascii="AvenirNext-Regular" w:hAnsi="AvenirNext-Regular"/>
          <w:color w:val="5D6769"/>
        </w:rPr>
        <w:t xml:space="preserve"> that send low-intensity current to the brain which elevates our mood.</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Computer vision technology</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Computer vision technology along with AI has given rise to drone </w:t>
      </w:r>
      <w:proofErr w:type="gramStart"/>
      <w:r>
        <w:rPr>
          <w:rFonts w:ascii="AvenirNext-Regular" w:hAnsi="AvenirNext-Regular"/>
          <w:color w:val="5D6769"/>
        </w:rPr>
        <w:t>technology which aims to mimic visual perception</w:t>
      </w:r>
      <w:proofErr w:type="gramEnd"/>
      <w:r>
        <w:rPr>
          <w:rFonts w:ascii="AvenirNext-Regular" w:hAnsi="AvenirNext-Regular"/>
          <w:color w:val="5D6769"/>
        </w:rPr>
        <w:t xml:space="preserve"> and hence decision making based on it.</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noProof/>
          <w:color w:val="5D6769"/>
        </w:rPr>
        <w:drawing>
          <wp:inline distT="0" distB="0" distL="0" distR="0" wp14:anchorId="66345581" wp14:editId="00C1346C">
            <wp:extent cx="6905625" cy="1981200"/>
            <wp:effectExtent l="0" t="0" r="9525" b="0"/>
            <wp:docPr id="8" name="Picture 8" descr="benefits of iot health Computer vis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enefits of iot health Computer vision technolog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05625" cy="1981200"/>
                    </a:xfrm>
                    <a:prstGeom prst="rect">
                      <a:avLst/>
                    </a:prstGeom>
                    <a:noFill/>
                    <a:ln>
                      <a:noFill/>
                    </a:ln>
                  </pic:spPr>
                </pic:pic>
              </a:graphicData>
            </a:graphic>
          </wp:inline>
        </w:drawing>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r>
        <w:rPr>
          <w:rFonts w:ascii="AvenirNext-Regular" w:hAnsi="AvenirNext-Regular"/>
          <w:color w:val="5D6769"/>
        </w:rPr>
        <w:t xml:space="preserve">Drones like </w:t>
      </w:r>
      <w:proofErr w:type="spellStart"/>
      <w:proofErr w:type="gramStart"/>
      <w:r>
        <w:rPr>
          <w:rFonts w:ascii="AvenirNext-Regular" w:hAnsi="AvenirNext-Regular"/>
          <w:color w:val="5D6769"/>
        </w:rPr>
        <w:t>Skydio</w:t>
      </w:r>
      <w:proofErr w:type="spellEnd"/>
      <w:r>
        <w:rPr>
          <w:rFonts w:ascii="AvenirNext-Regular" w:hAnsi="AvenirNext-Regular"/>
          <w:color w:val="5D6769"/>
        </w:rPr>
        <w:t xml:space="preserve"> use computer vision technology</w:t>
      </w:r>
      <w:proofErr w:type="gramEnd"/>
      <w:r>
        <w:rPr>
          <w:rFonts w:ascii="AvenirNext-Regular" w:hAnsi="AvenirNext-Regular"/>
          <w:color w:val="5D6769"/>
        </w:rPr>
        <w:t xml:space="preserve"> to detect obstacles and to navigate around them. This technology </w:t>
      </w:r>
      <w:proofErr w:type="gramStart"/>
      <w:r>
        <w:rPr>
          <w:rFonts w:ascii="AvenirNext-Regular" w:hAnsi="AvenirNext-Regular"/>
          <w:color w:val="5D6769"/>
        </w:rPr>
        <w:t>can also be used</w:t>
      </w:r>
      <w:proofErr w:type="gramEnd"/>
      <w:r>
        <w:rPr>
          <w:rFonts w:ascii="AvenirNext-Regular" w:hAnsi="AvenirNext-Regular"/>
          <w:color w:val="5D6769"/>
        </w:rPr>
        <w:t xml:space="preserve"> for visually impaired people to navigate efficiently.</w:t>
      </w:r>
    </w:p>
    <w:p w:rsidR="00B83A98" w:rsidRDefault="00B83A98" w:rsidP="00B83A98">
      <w:pPr>
        <w:pStyle w:val="Heading3"/>
        <w:shd w:val="clear" w:color="auto" w:fill="FFFFFF"/>
        <w:spacing w:before="373"/>
        <w:ind w:left="0" w:firstLine="0"/>
        <w:rPr>
          <w:rFonts w:ascii="Arial" w:hAnsi="Arial" w:cs="Arial"/>
          <w:color w:val="333333"/>
        </w:rPr>
      </w:pPr>
      <w:r>
        <w:rPr>
          <w:rFonts w:ascii="Arial" w:hAnsi="Arial" w:cs="Arial"/>
          <w:color w:val="333333"/>
        </w:rPr>
        <w:t>Healthcare charting</w:t>
      </w:r>
    </w:p>
    <w:p w:rsidR="00B83A98" w:rsidRDefault="00B83A98" w:rsidP="00B83A98">
      <w:pPr>
        <w:pStyle w:val="mar-bot-25"/>
        <w:shd w:val="clear" w:color="auto" w:fill="FFFFFF"/>
        <w:spacing w:before="0" w:beforeAutospacing="0" w:after="300" w:afterAutospacing="0" w:line="450" w:lineRule="atLeast"/>
        <w:rPr>
          <w:rFonts w:ascii="AvenirNext-Regular" w:hAnsi="AvenirNext-Regular"/>
          <w:color w:val="5D6769"/>
        </w:rPr>
      </w:pPr>
      <w:proofErr w:type="spellStart"/>
      <w:r>
        <w:rPr>
          <w:rFonts w:ascii="AvenirNext-Regular" w:hAnsi="AvenirNext-Regular"/>
          <w:color w:val="5D6769"/>
        </w:rPr>
        <w:t>IoT</w:t>
      </w:r>
      <w:proofErr w:type="spellEnd"/>
      <w:r>
        <w:rPr>
          <w:rFonts w:ascii="AvenirNext-Regular" w:hAnsi="AvenirNext-Regular"/>
          <w:color w:val="5D6769"/>
        </w:rPr>
        <w:t xml:space="preserve"> devices such as </w:t>
      </w:r>
      <w:proofErr w:type="spellStart"/>
      <w:r>
        <w:rPr>
          <w:rFonts w:ascii="AvenirNext-Regular" w:hAnsi="AvenirNext-Regular"/>
          <w:color w:val="5D6769"/>
        </w:rPr>
        <w:t>Audemix</w:t>
      </w:r>
      <w:proofErr w:type="spellEnd"/>
      <w:r>
        <w:rPr>
          <w:rFonts w:ascii="AvenirNext-Regular" w:hAnsi="AvenirNext-Regular"/>
          <w:color w:val="5D6769"/>
        </w:rPr>
        <w:t xml:space="preserve"> reduce much manual </w:t>
      </w:r>
      <w:proofErr w:type="gramStart"/>
      <w:r>
        <w:rPr>
          <w:rFonts w:ascii="AvenirNext-Regular" w:hAnsi="AvenirNext-Regular"/>
          <w:color w:val="5D6769"/>
        </w:rPr>
        <w:t>work which</w:t>
      </w:r>
      <w:proofErr w:type="gramEnd"/>
      <w:r>
        <w:rPr>
          <w:rFonts w:ascii="AvenirNext-Regular" w:hAnsi="AvenirNext-Regular"/>
          <w:color w:val="5D6769"/>
        </w:rPr>
        <w:t xml:space="preserve"> a doctor has to do during patient charting. It </w:t>
      </w:r>
      <w:proofErr w:type="gramStart"/>
      <w:r>
        <w:rPr>
          <w:rFonts w:ascii="AvenirNext-Regular" w:hAnsi="AvenirNext-Regular"/>
          <w:color w:val="5D6769"/>
        </w:rPr>
        <w:t>is powered</w:t>
      </w:r>
      <w:proofErr w:type="gramEnd"/>
      <w:r>
        <w:rPr>
          <w:rFonts w:ascii="AvenirNext-Regular" w:hAnsi="AvenirNext-Regular"/>
          <w:color w:val="5D6769"/>
        </w:rPr>
        <w:t xml:space="preserve"> by voice commands and captures the patient’s data. It makes the patient’s data readily accessible for review. It saves around doctors’ work by 15 hours per week.</w:t>
      </w:r>
    </w:p>
    <w:p w:rsidR="004345CD" w:rsidRDefault="004345CD">
      <w:pPr>
        <w:spacing w:before="8" w:line="240" w:lineRule="exact"/>
        <w:rPr>
          <w:sz w:val="24"/>
          <w:szCs w:val="24"/>
        </w:rPr>
      </w:pPr>
    </w:p>
    <w:p w:rsidR="004345CD" w:rsidRDefault="005160DE" w:rsidP="00063F0C">
      <w:pPr>
        <w:sectPr w:rsidR="004345CD">
          <w:pgSz w:w="12240" w:h="15840"/>
          <w:pgMar w:top="1380" w:right="1420" w:bottom="280" w:left="1340" w:header="720" w:footer="720" w:gutter="0"/>
          <w:cols w:space="720"/>
        </w:sectPr>
      </w:pPr>
      <w:r>
        <w:pict>
          <v:shapetype id="_x0000_t202" coordsize="21600,21600" o:spt="202" path="m,l,21600r21600,l21600,xe">
            <v:stroke joinstyle="miter"/>
            <v:path gradientshapeok="t" o:connecttype="rect"/>
          </v:shapetype>
          <v:shape id="_x0000_s1034" type="#_x0000_t202" style="position:absolute;margin-left:92.75pt;margin-top:0;width:427.95pt;height:378.4pt;z-index:-2237;mso-position-horizontal-relative:page" filled="f" stroked="f">
            <v:textbox style="mso-next-textbox:#_x0000_s1034" inset="0,0,0,0">
              <w:txbxContent>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line="200" w:lineRule="exact"/>
                  </w:pPr>
                </w:p>
                <w:p w:rsidR="0028779E" w:rsidRDefault="0028779E">
                  <w:pPr>
                    <w:spacing w:before="18" w:line="260" w:lineRule="exact"/>
                    <w:rPr>
                      <w:sz w:val="26"/>
                      <w:szCs w:val="26"/>
                    </w:rPr>
                  </w:pPr>
                </w:p>
                <w:p w:rsidR="0028779E" w:rsidRDefault="0028779E">
                  <w:pPr>
                    <w:ind w:left="4117" w:right="4146"/>
                    <w:jc w:val="center"/>
                    <w:rPr>
                      <w:rFonts w:ascii="Calibri" w:eastAsia="Calibri" w:hAnsi="Calibri" w:cs="Calibri"/>
                      <w:sz w:val="22"/>
                      <w:szCs w:val="22"/>
                    </w:rPr>
                  </w:pPr>
                  <w:r>
                    <w:rPr>
                      <w:rFonts w:ascii="Calibri" w:eastAsia="Calibri" w:hAnsi="Calibri" w:cs="Calibri"/>
                      <w:w w:val="99"/>
                      <w:sz w:val="22"/>
                      <w:szCs w:val="22"/>
                    </w:rPr>
                    <w:t>48</w:t>
                  </w:r>
                </w:p>
              </w:txbxContent>
            </v:textbox>
            <w10:wrap anchorx="page"/>
          </v:shape>
        </w:pict>
      </w:r>
    </w:p>
    <w:p w:rsidR="004345CD" w:rsidRDefault="005160DE">
      <w:pPr>
        <w:spacing w:before="1" w:line="180" w:lineRule="exact"/>
        <w:rPr>
          <w:sz w:val="19"/>
          <w:szCs w:val="19"/>
        </w:rPr>
      </w:pPr>
      <w:r>
        <w:lastRenderedPageBreak/>
        <w:pict>
          <v:group id="_x0000_s1026" style="position:absolute;margin-left:24.45pt;margin-top:24pt;width:563.65pt;height:744.8pt;z-index:-2235;mso-position-horizontal-relative:page;mso-position-vertical-relative:page" coordorigin="489,480" coordsize="11273,14896">
            <v:shape id="_x0000_s1032" style="position:absolute;left:499;top:494;width:11243;height:0" coordorigin="499,494" coordsize="11243,0" path="m499,494r11243,e" filled="f" strokeweight=".58pt">
              <v:path arrowok="t"/>
            </v:shape>
            <v:shape id="_x0000_s1031" style="position:absolute;left:494;top:490;width:0;height:14862" coordorigin="494,490" coordsize="0,14862" path="m494,490r,14862e" filled="f" strokeweight=".58pt">
              <v:path arrowok="t"/>
            </v:shape>
            <v:shape id="_x0000_s1030" style="position:absolute;left:11752;top:490;width:0;height:14876" coordorigin="11752,490" coordsize="0,14876" path="m11752,490r,14876e" filled="f" strokeweight=".96pt">
              <v:path arrowok="t"/>
            </v:shape>
            <v:shape id="_x0000_s1029" style="position:absolute;left:11747;top:499;width:0;height:14843" coordorigin="11747,499" coordsize="0,14843" path="m11747,499r,14843e" filled="f" strokeweight=".20464mm">
              <v:path arrowok="t"/>
            </v:shape>
            <v:shape id="_x0000_s1028" style="position:absolute;left:499;top:15356;width:11243;height:0" coordorigin="499,15356" coordsize="11243,0" path="m499,15356r11243,e" filled="f" strokeweight=".20464mm">
              <v:path arrowok="t"/>
            </v:shape>
            <v:shape id="_x0000_s1027" style="position:absolute;left:499;top:15347;width:11243;height:0" coordorigin="499,15347" coordsize="11243,0" path="m499,15347r11243,e" filled="f" strokeweight=".58pt">
              <v:path arrowok="t"/>
            </v:shape>
            <w10:wrap anchorx="page" anchory="page"/>
          </v:group>
        </w:pict>
      </w:r>
    </w:p>
    <w:p w:rsidR="004345CD" w:rsidRDefault="004345CD">
      <w:pPr>
        <w:spacing w:line="200" w:lineRule="exact"/>
      </w:pPr>
    </w:p>
    <w:p w:rsidR="004345CD" w:rsidRDefault="00384509">
      <w:pPr>
        <w:spacing w:before="23" w:line="300" w:lineRule="exact"/>
        <w:ind w:left="3530" w:right="3511"/>
        <w:jc w:val="center"/>
        <w:rPr>
          <w:sz w:val="28"/>
          <w:szCs w:val="28"/>
        </w:rPr>
      </w:pPr>
      <w:r>
        <w:rPr>
          <w:b/>
          <w:w w:val="99"/>
          <w:position w:val="-1"/>
          <w:sz w:val="28"/>
          <w:szCs w:val="28"/>
          <w:u w:val="thick" w:color="000000"/>
        </w:rPr>
        <w:t>5.BIBLIOGRAPHY</w:t>
      </w:r>
    </w:p>
    <w:p w:rsidR="004345CD" w:rsidRDefault="004345CD">
      <w:pPr>
        <w:spacing w:before="13" w:line="220" w:lineRule="exact"/>
        <w:rPr>
          <w:sz w:val="22"/>
          <w:szCs w:val="22"/>
        </w:rPr>
      </w:pPr>
    </w:p>
    <w:p w:rsidR="004345CD" w:rsidRDefault="00384509">
      <w:pPr>
        <w:spacing w:before="23"/>
        <w:ind w:left="100"/>
        <w:rPr>
          <w:sz w:val="28"/>
          <w:szCs w:val="28"/>
        </w:rPr>
      </w:pPr>
      <w:r>
        <w:rPr>
          <w:w w:val="99"/>
          <w:sz w:val="28"/>
          <w:szCs w:val="28"/>
        </w:rPr>
        <w:t>1.</w:t>
      </w:r>
      <w:r>
        <w:rPr>
          <w:sz w:val="28"/>
          <w:szCs w:val="28"/>
        </w:rPr>
        <w:t xml:space="preserve"> </w:t>
      </w:r>
      <w:r>
        <w:rPr>
          <w:w w:val="99"/>
          <w:sz w:val="28"/>
          <w:szCs w:val="28"/>
        </w:rPr>
        <w:t>http://mqtt.org/documentation</w:t>
      </w:r>
    </w:p>
    <w:p w:rsidR="004345CD" w:rsidRDefault="004345CD">
      <w:pPr>
        <w:spacing w:before="12" w:line="240" w:lineRule="exact"/>
        <w:rPr>
          <w:sz w:val="24"/>
          <w:szCs w:val="24"/>
        </w:rPr>
      </w:pPr>
    </w:p>
    <w:p w:rsidR="004345CD" w:rsidRDefault="00384509">
      <w:pPr>
        <w:ind w:left="100"/>
        <w:rPr>
          <w:sz w:val="28"/>
          <w:szCs w:val="28"/>
        </w:rPr>
      </w:pPr>
      <w:r>
        <w:rPr>
          <w:w w:val="99"/>
          <w:sz w:val="28"/>
          <w:szCs w:val="28"/>
        </w:rPr>
        <w:t>2.</w:t>
      </w:r>
      <w:r>
        <w:rPr>
          <w:sz w:val="28"/>
          <w:szCs w:val="28"/>
        </w:rPr>
        <w:t xml:space="preserve"> </w:t>
      </w:r>
      <w:r w:rsidR="002E73F8" w:rsidRPr="002E73F8">
        <w:rPr>
          <w:sz w:val="28"/>
          <w:szCs w:val="28"/>
        </w:rPr>
        <w:t>https://www.python.org/</w:t>
      </w:r>
    </w:p>
    <w:p w:rsidR="004345CD" w:rsidRDefault="004345CD">
      <w:pPr>
        <w:spacing w:before="14" w:line="240" w:lineRule="exact"/>
        <w:rPr>
          <w:sz w:val="24"/>
          <w:szCs w:val="24"/>
        </w:rPr>
      </w:pPr>
    </w:p>
    <w:p w:rsidR="004345CD" w:rsidRDefault="00384509">
      <w:pPr>
        <w:spacing w:line="320" w:lineRule="exact"/>
        <w:ind w:left="100" w:right="318"/>
        <w:rPr>
          <w:sz w:val="28"/>
          <w:szCs w:val="28"/>
        </w:rPr>
      </w:pPr>
      <w:r>
        <w:rPr>
          <w:w w:val="99"/>
          <w:sz w:val="28"/>
          <w:szCs w:val="28"/>
        </w:rPr>
        <w:t>3.</w:t>
      </w:r>
      <w:r>
        <w:rPr>
          <w:sz w:val="28"/>
          <w:szCs w:val="28"/>
        </w:rPr>
        <w:t xml:space="preserve"> </w:t>
      </w:r>
      <w:r w:rsidR="002E73F8" w:rsidRPr="002E73F8">
        <w:rPr>
          <w:w w:val="99"/>
          <w:sz w:val="28"/>
          <w:szCs w:val="28"/>
        </w:rPr>
        <w:t>https://www.influxdata.com/</w:t>
      </w:r>
    </w:p>
    <w:p w:rsidR="004345CD" w:rsidRDefault="004345CD">
      <w:pPr>
        <w:spacing w:before="8" w:line="240" w:lineRule="exact"/>
        <w:rPr>
          <w:sz w:val="24"/>
          <w:szCs w:val="24"/>
        </w:rPr>
      </w:pPr>
    </w:p>
    <w:p w:rsidR="004345CD" w:rsidRDefault="00384509" w:rsidP="002E73F8">
      <w:pPr>
        <w:ind w:left="100"/>
        <w:rPr>
          <w:w w:val="99"/>
          <w:sz w:val="28"/>
          <w:szCs w:val="28"/>
        </w:rPr>
      </w:pPr>
      <w:r>
        <w:rPr>
          <w:w w:val="99"/>
          <w:sz w:val="28"/>
          <w:szCs w:val="28"/>
        </w:rPr>
        <w:t>4</w:t>
      </w:r>
      <w:r w:rsidR="002E73F8" w:rsidRPr="002E73F8">
        <w:t xml:space="preserve"> </w:t>
      </w:r>
      <w:r w:rsidR="002E73F8" w:rsidRPr="002E73F8">
        <w:rPr>
          <w:w w:val="99"/>
          <w:sz w:val="28"/>
          <w:szCs w:val="28"/>
        </w:rPr>
        <w:t>https://thingsboard.io/</w:t>
      </w:r>
    </w:p>
    <w:p w:rsidR="002E73F8" w:rsidRDefault="002E73F8" w:rsidP="002E73F8">
      <w:pPr>
        <w:ind w:left="100"/>
        <w:rPr>
          <w:sz w:val="24"/>
          <w:szCs w:val="24"/>
        </w:rPr>
      </w:pPr>
    </w:p>
    <w:p w:rsidR="004345CD" w:rsidRDefault="00384509" w:rsidP="002E73F8">
      <w:pPr>
        <w:ind w:left="100" w:right="92"/>
        <w:rPr>
          <w:w w:val="99"/>
          <w:sz w:val="28"/>
          <w:szCs w:val="28"/>
        </w:rPr>
      </w:pPr>
      <w:r>
        <w:rPr>
          <w:w w:val="99"/>
          <w:sz w:val="28"/>
          <w:szCs w:val="28"/>
        </w:rPr>
        <w:t>5.</w:t>
      </w:r>
      <w:r w:rsidR="002E73F8" w:rsidRPr="002E73F8">
        <w:t xml:space="preserve"> </w:t>
      </w:r>
      <w:r w:rsidR="002E73F8" w:rsidRPr="002E73F8">
        <w:rPr>
          <w:w w:val="99"/>
          <w:sz w:val="28"/>
          <w:szCs w:val="28"/>
        </w:rPr>
        <w:t>https://www.raspberrypi.org/</w:t>
      </w:r>
    </w:p>
    <w:p w:rsidR="002E73F8" w:rsidRDefault="002E73F8" w:rsidP="002E73F8">
      <w:pPr>
        <w:ind w:left="100" w:right="92"/>
        <w:rPr>
          <w:sz w:val="24"/>
          <w:szCs w:val="24"/>
        </w:rPr>
      </w:pPr>
    </w:p>
    <w:p w:rsidR="004345CD" w:rsidRDefault="00384509" w:rsidP="002E73F8">
      <w:pPr>
        <w:ind w:left="100" w:right="69"/>
        <w:jc w:val="both"/>
        <w:rPr>
          <w:w w:val="99"/>
          <w:sz w:val="28"/>
          <w:szCs w:val="28"/>
        </w:rPr>
      </w:pPr>
      <w:r>
        <w:rPr>
          <w:w w:val="99"/>
          <w:sz w:val="28"/>
          <w:szCs w:val="28"/>
        </w:rPr>
        <w:t>6.</w:t>
      </w:r>
      <w:r w:rsidR="002E73F8" w:rsidRPr="002E73F8">
        <w:t xml:space="preserve"> </w:t>
      </w:r>
      <w:r w:rsidR="002E73F8">
        <w:rPr>
          <w:w w:val="99"/>
          <w:sz w:val="28"/>
          <w:szCs w:val="28"/>
        </w:rPr>
        <w:t>https://www.arduino.cc/</w:t>
      </w:r>
    </w:p>
    <w:p w:rsidR="002E73F8" w:rsidRDefault="002E73F8" w:rsidP="002E73F8">
      <w:pPr>
        <w:ind w:left="100" w:right="69"/>
        <w:jc w:val="both"/>
        <w:rPr>
          <w:sz w:val="10"/>
          <w:szCs w:val="10"/>
        </w:rPr>
      </w:pPr>
    </w:p>
    <w:p w:rsidR="002E73F8" w:rsidRPr="002E73F8" w:rsidRDefault="002E73F8" w:rsidP="002E73F8">
      <w:pPr>
        <w:ind w:left="100" w:right="69"/>
        <w:jc w:val="both"/>
        <w:rPr>
          <w:sz w:val="28"/>
          <w:szCs w:val="28"/>
        </w:rPr>
      </w:pPr>
      <w:proofErr w:type="gramStart"/>
      <w:r>
        <w:rPr>
          <w:sz w:val="28"/>
          <w:szCs w:val="28"/>
        </w:rPr>
        <w:t>7.</w:t>
      </w:r>
      <w:r w:rsidRPr="002E73F8">
        <w:rPr>
          <w:sz w:val="28"/>
          <w:szCs w:val="28"/>
        </w:rPr>
        <w:t>https</w:t>
      </w:r>
      <w:proofErr w:type="gramEnd"/>
      <w:r w:rsidRPr="002E73F8">
        <w:rPr>
          <w:sz w:val="28"/>
          <w:szCs w:val="28"/>
        </w:rPr>
        <w:t>://www.peerbits.com/blog/internet-of-things-healthcare-applications-benefits-and-challenges.html</w:t>
      </w:r>
    </w:p>
    <w:p w:rsidR="004345CD" w:rsidRDefault="004345CD">
      <w:pPr>
        <w:spacing w:line="200" w:lineRule="exact"/>
      </w:pPr>
    </w:p>
    <w:p w:rsidR="006A754C" w:rsidRDefault="006A754C">
      <w:pPr>
        <w:spacing w:line="200" w:lineRule="exact"/>
        <w:rPr>
          <w:sz w:val="28"/>
          <w:szCs w:val="28"/>
        </w:rPr>
      </w:pPr>
      <w:r>
        <w:t xml:space="preserve">  </w:t>
      </w:r>
      <w:r>
        <w:rPr>
          <w:sz w:val="28"/>
          <w:szCs w:val="28"/>
        </w:rPr>
        <w:t>8.</w:t>
      </w:r>
      <w:r w:rsidRPr="006A754C">
        <w:t xml:space="preserve"> </w:t>
      </w:r>
      <w:r w:rsidRPr="006A754C">
        <w:rPr>
          <w:sz w:val="28"/>
          <w:szCs w:val="28"/>
        </w:rPr>
        <w:t>https://en.wikipedia.org/wiki/Time_series</w:t>
      </w:r>
    </w:p>
    <w:p w:rsidR="006A754C" w:rsidRPr="006A754C" w:rsidRDefault="006A754C">
      <w:pPr>
        <w:spacing w:line="200" w:lineRule="exact"/>
        <w:rPr>
          <w:sz w:val="28"/>
          <w:szCs w:val="28"/>
        </w:rPr>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4345CD">
      <w:pPr>
        <w:spacing w:line="200" w:lineRule="exact"/>
      </w:pPr>
    </w:p>
    <w:p w:rsidR="004345CD" w:rsidRDefault="00384509">
      <w:pPr>
        <w:spacing w:before="11"/>
        <w:ind w:left="4632" w:right="4612"/>
        <w:jc w:val="center"/>
        <w:rPr>
          <w:rFonts w:ascii="Calibri" w:eastAsia="Calibri" w:hAnsi="Calibri" w:cs="Calibri"/>
          <w:sz w:val="22"/>
          <w:szCs w:val="22"/>
        </w:rPr>
      </w:pPr>
      <w:r>
        <w:rPr>
          <w:rFonts w:ascii="Calibri" w:eastAsia="Calibri" w:hAnsi="Calibri" w:cs="Calibri"/>
          <w:w w:val="99"/>
          <w:sz w:val="22"/>
          <w:szCs w:val="22"/>
        </w:rPr>
        <w:t>49</w:t>
      </w:r>
    </w:p>
    <w:sectPr w:rsidR="004345CD">
      <w:pgSz w:w="12240" w:h="15840"/>
      <w:pgMar w:top="14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6431"/>
    <w:multiLevelType w:val="multilevel"/>
    <w:tmpl w:val="D0F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4B2E"/>
    <w:multiLevelType w:val="multilevel"/>
    <w:tmpl w:val="F4C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B440FF"/>
    <w:multiLevelType w:val="hybridMultilevel"/>
    <w:tmpl w:val="707C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05C1C"/>
    <w:multiLevelType w:val="hybridMultilevel"/>
    <w:tmpl w:val="B9080BB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3DAD64BD"/>
    <w:multiLevelType w:val="hybridMultilevel"/>
    <w:tmpl w:val="D19E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A3F0B"/>
    <w:multiLevelType w:val="hybridMultilevel"/>
    <w:tmpl w:val="8242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52E56"/>
    <w:multiLevelType w:val="hybridMultilevel"/>
    <w:tmpl w:val="4D3079D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23A5B"/>
    <w:multiLevelType w:val="hybridMultilevel"/>
    <w:tmpl w:val="F0B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57B18"/>
    <w:multiLevelType w:val="hybridMultilevel"/>
    <w:tmpl w:val="4A40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C5BEF"/>
    <w:multiLevelType w:val="multilevel"/>
    <w:tmpl w:val="6D1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447E18"/>
    <w:multiLevelType w:val="hybridMultilevel"/>
    <w:tmpl w:val="247A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B5465"/>
    <w:multiLevelType w:val="multilevel"/>
    <w:tmpl w:val="FC60A7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DB02569"/>
    <w:multiLevelType w:val="hybridMultilevel"/>
    <w:tmpl w:val="E300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E456B"/>
    <w:multiLevelType w:val="hybridMultilevel"/>
    <w:tmpl w:val="A4A627E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1"/>
  </w:num>
  <w:num w:numId="2">
    <w:abstractNumId w:val="4"/>
  </w:num>
  <w:num w:numId="3">
    <w:abstractNumId w:val="3"/>
  </w:num>
  <w:num w:numId="4">
    <w:abstractNumId w:val="13"/>
  </w:num>
  <w:num w:numId="5">
    <w:abstractNumId w:val="10"/>
  </w:num>
  <w:num w:numId="6">
    <w:abstractNumId w:val="7"/>
  </w:num>
  <w:num w:numId="7">
    <w:abstractNumId w:val="8"/>
  </w:num>
  <w:num w:numId="8">
    <w:abstractNumId w:val="2"/>
  </w:num>
  <w:num w:numId="9">
    <w:abstractNumId w:val="12"/>
  </w:num>
  <w:num w:numId="10">
    <w:abstractNumId w:val="6"/>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345CD"/>
    <w:rsid w:val="00046C14"/>
    <w:rsid w:val="00063F0C"/>
    <w:rsid w:val="000E0912"/>
    <w:rsid w:val="000E0ADE"/>
    <w:rsid w:val="0013096D"/>
    <w:rsid w:val="00154870"/>
    <w:rsid w:val="001B28FE"/>
    <w:rsid w:val="001B3DC1"/>
    <w:rsid w:val="001C3580"/>
    <w:rsid w:val="00287208"/>
    <w:rsid w:val="0028779E"/>
    <w:rsid w:val="002B6733"/>
    <w:rsid w:val="002E73F8"/>
    <w:rsid w:val="00384509"/>
    <w:rsid w:val="0039743C"/>
    <w:rsid w:val="003E2DE0"/>
    <w:rsid w:val="003E423F"/>
    <w:rsid w:val="003F617D"/>
    <w:rsid w:val="004345CD"/>
    <w:rsid w:val="004500D2"/>
    <w:rsid w:val="004E7170"/>
    <w:rsid w:val="005160DE"/>
    <w:rsid w:val="005D0C94"/>
    <w:rsid w:val="00605A3C"/>
    <w:rsid w:val="006140AE"/>
    <w:rsid w:val="00621D6C"/>
    <w:rsid w:val="00692B05"/>
    <w:rsid w:val="0069585C"/>
    <w:rsid w:val="006A6EC6"/>
    <w:rsid w:val="006A754C"/>
    <w:rsid w:val="006C5CC7"/>
    <w:rsid w:val="00770377"/>
    <w:rsid w:val="007979D9"/>
    <w:rsid w:val="00807FA9"/>
    <w:rsid w:val="00A26C72"/>
    <w:rsid w:val="00A87618"/>
    <w:rsid w:val="00AB1D0C"/>
    <w:rsid w:val="00AF147D"/>
    <w:rsid w:val="00AF2D60"/>
    <w:rsid w:val="00B03A64"/>
    <w:rsid w:val="00B83A98"/>
    <w:rsid w:val="00BA5E03"/>
    <w:rsid w:val="00BB43D8"/>
    <w:rsid w:val="00BE3279"/>
    <w:rsid w:val="00C06EDF"/>
    <w:rsid w:val="00C55918"/>
    <w:rsid w:val="00C73271"/>
    <w:rsid w:val="00CC335B"/>
    <w:rsid w:val="00D34630"/>
    <w:rsid w:val="00D75D68"/>
    <w:rsid w:val="00DC6292"/>
    <w:rsid w:val="00E00483"/>
    <w:rsid w:val="00ED68C6"/>
    <w:rsid w:val="00F13468"/>
    <w:rsid w:val="00FD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PlainText">
    <w:name w:val="Plain Text"/>
    <w:basedOn w:val="Normal"/>
    <w:link w:val="PlainTextChar"/>
    <w:uiPriority w:val="99"/>
    <w:unhideWhenUsed/>
    <w:rsid w:val="00AF147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F147D"/>
    <w:rPr>
      <w:rFonts w:ascii="Consolas" w:eastAsiaTheme="minorHAnsi" w:hAnsi="Consolas" w:cstheme="minorBidi"/>
      <w:sz w:val="21"/>
      <w:szCs w:val="21"/>
    </w:rPr>
  </w:style>
  <w:style w:type="paragraph" w:styleId="NoSpacing">
    <w:name w:val="No Spacing"/>
    <w:uiPriority w:val="1"/>
    <w:qFormat/>
    <w:rsid w:val="00046C14"/>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21D6C"/>
    <w:rPr>
      <w:rFonts w:ascii="Tahoma" w:hAnsi="Tahoma" w:cs="Tahoma"/>
      <w:sz w:val="16"/>
      <w:szCs w:val="16"/>
    </w:rPr>
  </w:style>
  <w:style w:type="character" w:customStyle="1" w:styleId="BalloonTextChar">
    <w:name w:val="Balloon Text Char"/>
    <w:basedOn w:val="DefaultParagraphFont"/>
    <w:link w:val="BalloonText"/>
    <w:uiPriority w:val="99"/>
    <w:semiHidden/>
    <w:rsid w:val="00621D6C"/>
    <w:rPr>
      <w:rFonts w:ascii="Tahoma" w:hAnsi="Tahoma" w:cs="Tahoma"/>
      <w:sz w:val="16"/>
      <w:szCs w:val="16"/>
    </w:rPr>
  </w:style>
  <w:style w:type="paragraph" w:styleId="ListParagraph">
    <w:name w:val="List Paragraph"/>
    <w:basedOn w:val="Normal"/>
    <w:uiPriority w:val="34"/>
    <w:qFormat/>
    <w:rsid w:val="003E423F"/>
    <w:pPr>
      <w:ind w:left="720"/>
      <w:contextualSpacing/>
    </w:pPr>
  </w:style>
  <w:style w:type="character" w:styleId="Hyperlink">
    <w:name w:val="Hyperlink"/>
    <w:basedOn w:val="DefaultParagraphFont"/>
    <w:uiPriority w:val="99"/>
    <w:unhideWhenUsed/>
    <w:rsid w:val="00F13468"/>
    <w:rPr>
      <w:color w:val="0000FF" w:themeColor="hyperlink"/>
      <w:u w:val="single"/>
    </w:rPr>
  </w:style>
  <w:style w:type="paragraph" w:styleId="NormalWeb">
    <w:name w:val="Normal (Web)"/>
    <w:basedOn w:val="Normal"/>
    <w:uiPriority w:val="99"/>
    <w:semiHidden/>
    <w:unhideWhenUsed/>
    <w:rsid w:val="0028779E"/>
    <w:pPr>
      <w:spacing w:before="100" w:beforeAutospacing="1" w:after="100" w:afterAutospacing="1"/>
    </w:pPr>
    <w:rPr>
      <w:sz w:val="24"/>
      <w:szCs w:val="24"/>
    </w:rPr>
  </w:style>
  <w:style w:type="paragraph" w:customStyle="1" w:styleId="mar-bot-25">
    <w:name w:val="mar-bot-25"/>
    <w:basedOn w:val="Normal"/>
    <w:rsid w:val="00063F0C"/>
    <w:pPr>
      <w:spacing w:before="100" w:beforeAutospacing="1" w:after="100" w:afterAutospacing="1"/>
    </w:pPr>
    <w:rPr>
      <w:sz w:val="24"/>
      <w:szCs w:val="24"/>
    </w:rPr>
  </w:style>
  <w:style w:type="paragraph" w:customStyle="1" w:styleId="black-col">
    <w:name w:val="black-col"/>
    <w:basedOn w:val="Normal"/>
    <w:rsid w:val="00B83A98"/>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PlainText">
    <w:name w:val="Plain Text"/>
    <w:basedOn w:val="Normal"/>
    <w:link w:val="PlainTextChar"/>
    <w:uiPriority w:val="99"/>
    <w:unhideWhenUsed/>
    <w:rsid w:val="00AF147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F147D"/>
    <w:rPr>
      <w:rFonts w:ascii="Consolas" w:eastAsiaTheme="minorHAnsi" w:hAnsi="Consolas" w:cstheme="minorBidi"/>
      <w:sz w:val="21"/>
      <w:szCs w:val="21"/>
    </w:rPr>
  </w:style>
  <w:style w:type="paragraph" w:styleId="NoSpacing">
    <w:name w:val="No Spacing"/>
    <w:uiPriority w:val="1"/>
    <w:qFormat/>
    <w:rsid w:val="00046C14"/>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21D6C"/>
    <w:rPr>
      <w:rFonts w:ascii="Tahoma" w:hAnsi="Tahoma" w:cs="Tahoma"/>
      <w:sz w:val="16"/>
      <w:szCs w:val="16"/>
    </w:rPr>
  </w:style>
  <w:style w:type="character" w:customStyle="1" w:styleId="BalloonTextChar">
    <w:name w:val="Balloon Text Char"/>
    <w:basedOn w:val="DefaultParagraphFont"/>
    <w:link w:val="BalloonText"/>
    <w:uiPriority w:val="99"/>
    <w:semiHidden/>
    <w:rsid w:val="00621D6C"/>
    <w:rPr>
      <w:rFonts w:ascii="Tahoma" w:hAnsi="Tahoma" w:cs="Tahoma"/>
      <w:sz w:val="16"/>
      <w:szCs w:val="16"/>
    </w:rPr>
  </w:style>
  <w:style w:type="paragraph" w:styleId="ListParagraph">
    <w:name w:val="List Paragraph"/>
    <w:basedOn w:val="Normal"/>
    <w:uiPriority w:val="34"/>
    <w:qFormat/>
    <w:rsid w:val="003E423F"/>
    <w:pPr>
      <w:ind w:left="720"/>
      <w:contextualSpacing/>
    </w:pPr>
  </w:style>
  <w:style w:type="character" w:styleId="Hyperlink">
    <w:name w:val="Hyperlink"/>
    <w:basedOn w:val="DefaultParagraphFont"/>
    <w:uiPriority w:val="99"/>
    <w:unhideWhenUsed/>
    <w:rsid w:val="00F13468"/>
    <w:rPr>
      <w:color w:val="0000FF" w:themeColor="hyperlink"/>
      <w:u w:val="single"/>
    </w:rPr>
  </w:style>
  <w:style w:type="paragraph" w:styleId="NormalWeb">
    <w:name w:val="Normal (Web)"/>
    <w:basedOn w:val="Normal"/>
    <w:uiPriority w:val="99"/>
    <w:semiHidden/>
    <w:unhideWhenUsed/>
    <w:rsid w:val="0028779E"/>
    <w:pPr>
      <w:spacing w:before="100" w:beforeAutospacing="1" w:after="100" w:afterAutospacing="1"/>
    </w:pPr>
    <w:rPr>
      <w:sz w:val="24"/>
      <w:szCs w:val="24"/>
    </w:rPr>
  </w:style>
  <w:style w:type="paragraph" w:customStyle="1" w:styleId="mar-bot-25">
    <w:name w:val="mar-bot-25"/>
    <w:basedOn w:val="Normal"/>
    <w:rsid w:val="00063F0C"/>
    <w:pPr>
      <w:spacing w:before="100" w:beforeAutospacing="1" w:after="100" w:afterAutospacing="1"/>
    </w:pPr>
    <w:rPr>
      <w:sz w:val="24"/>
      <w:szCs w:val="24"/>
    </w:rPr>
  </w:style>
  <w:style w:type="paragraph" w:customStyle="1" w:styleId="black-col">
    <w:name w:val="black-col"/>
    <w:basedOn w:val="Normal"/>
    <w:rsid w:val="00B83A9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131">
      <w:bodyDiv w:val="1"/>
      <w:marLeft w:val="0"/>
      <w:marRight w:val="0"/>
      <w:marTop w:val="0"/>
      <w:marBottom w:val="0"/>
      <w:divBdr>
        <w:top w:val="none" w:sz="0" w:space="0" w:color="auto"/>
        <w:left w:val="none" w:sz="0" w:space="0" w:color="auto"/>
        <w:bottom w:val="none" w:sz="0" w:space="0" w:color="auto"/>
        <w:right w:val="none" w:sz="0" w:space="0" w:color="auto"/>
      </w:divBdr>
    </w:div>
    <w:div w:id="169104018">
      <w:bodyDiv w:val="1"/>
      <w:marLeft w:val="0"/>
      <w:marRight w:val="0"/>
      <w:marTop w:val="0"/>
      <w:marBottom w:val="0"/>
      <w:divBdr>
        <w:top w:val="none" w:sz="0" w:space="0" w:color="auto"/>
        <w:left w:val="none" w:sz="0" w:space="0" w:color="auto"/>
        <w:bottom w:val="none" w:sz="0" w:space="0" w:color="auto"/>
        <w:right w:val="none" w:sz="0" w:space="0" w:color="auto"/>
      </w:divBdr>
    </w:div>
    <w:div w:id="344481412">
      <w:bodyDiv w:val="1"/>
      <w:marLeft w:val="0"/>
      <w:marRight w:val="0"/>
      <w:marTop w:val="0"/>
      <w:marBottom w:val="0"/>
      <w:divBdr>
        <w:top w:val="none" w:sz="0" w:space="0" w:color="auto"/>
        <w:left w:val="none" w:sz="0" w:space="0" w:color="auto"/>
        <w:bottom w:val="none" w:sz="0" w:space="0" w:color="auto"/>
        <w:right w:val="none" w:sz="0" w:space="0" w:color="auto"/>
      </w:divBdr>
    </w:div>
    <w:div w:id="384833461">
      <w:bodyDiv w:val="1"/>
      <w:marLeft w:val="0"/>
      <w:marRight w:val="0"/>
      <w:marTop w:val="0"/>
      <w:marBottom w:val="0"/>
      <w:divBdr>
        <w:top w:val="none" w:sz="0" w:space="0" w:color="auto"/>
        <w:left w:val="none" w:sz="0" w:space="0" w:color="auto"/>
        <w:bottom w:val="none" w:sz="0" w:space="0" w:color="auto"/>
        <w:right w:val="none" w:sz="0" w:space="0" w:color="auto"/>
      </w:divBdr>
    </w:div>
    <w:div w:id="447359412">
      <w:bodyDiv w:val="1"/>
      <w:marLeft w:val="0"/>
      <w:marRight w:val="0"/>
      <w:marTop w:val="0"/>
      <w:marBottom w:val="0"/>
      <w:divBdr>
        <w:top w:val="none" w:sz="0" w:space="0" w:color="auto"/>
        <w:left w:val="none" w:sz="0" w:space="0" w:color="auto"/>
        <w:bottom w:val="none" w:sz="0" w:space="0" w:color="auto"/>
        <w:right w:val="none" w:sz="0" w:space="0" w:color="auto"/>
      </w:divBdr>
    </w:div>
    <w:div w:id="657541635">
      <w:bodyDiv w:val="1"/>
      <w:marLeft w:val="0"/>
      <w:marRight w:val="0"/>
      <w:marTop w:val="0"/>
      <w:marBottom w:val="0"/>
      <w:divBdr>
        <w:top w:val="none" w:sz="0" w:space="0" w:color="auto"/>
        <w:left w:val="none" w:sz="0" w:space="0" w:color="auto"/>
        <w:bottom w:val="none" w:sz="0" w:space="0" w:color="auto"/>
        <w:right w:val="none" w:sz="0" w:space="0" w:color="auto"/>
      </w:divBdr>
      <w:divsChild>
        <w:div w:id="751775438">
          <w:marLeft w:val="0"/>
          <w:marRight w:val="0"/>
          <w:marTop w:val="0"/>
          <w:marBottom w:val="0"/>
          <w:divBdr>
            <w:top w:val="none" w:sz="0" w:space="0" w:color="auto"/>
            <w:left w:val="none" w:sz="0" w:space="0" w:color="auto"/>
            <w:bottom w:val="none" w:sz="0" w:space="0" w:color="auto"/>
            <w:right w:val="none" w:sz="0" w:space="0" w:color="auto"/>
          </w:divBdr>
          <w:divsChild>
            <w:div w:id="1827167310">
              <w:blockQuote w:val="1"/>
              <w:marLeft w:val="720"/>
              <w:marRight w:val="720"/>
              <w:marTop w:val="100"/>
              <w:marBottom w:val="100"/>
              <w:divBdr>
                <w:top w:val="none" w:sz="0" w:space="11" w:color="89B92E"/>
                <w:left w:val="single" w:sz="24" w:space="11" w:color="89B92E"/>
                <w:bottom w:val="none" w:sz="0" w:space="11" w:color="89B92E"/>
                <w:right w:val="none" w:sz="0" w:space="11" w:color="89B92E"/>
              </w:divBdr>
            </w:div>
          </w:divsChild>
        </w:div>
      </w:divsChild>
    </w:div>
    <w:div w:id="692610127">
      <w:bodyDiv w:val="1"/>
      <w:marLeft w:val="0"/>
      <w:marRight w:val="0"/>
      <w:marTop w:val="0"/>
      <w:marBottom w:val="0"/>
      <w:divBdr>
        <w:top w:val="none" w:sz="0" w:space="0" w:color="auto"/>
        <w:left w:val="none" w:sz="0" w:space="0" w:color="auto"/>
        <w:bottom w:val="none" w:sz="0" w:space="0" w:color="auto"/>
        <w:right w:val="none" w:sz="0" w:space="0" w:color="auto"/>
      </w:divBdr>
    </w:div>
    <w:div w:id="1060858384">
      <w:bodyDiv w:val="1"/>
      <w:marLeft w:val="0"/>
      <w:marRight w:val="0"/>
      <w:marTop w:val="0"/>
      <w:marBottom w:val="0"/>
      <w:divBdr>
        <w:top w:val="none" w:sz="0" w:space="0" w:color="auto"/>
        <w:left w:val="none" w:sz="0" w:space="0" w:color="auto"/>
        <w:bottom w:val="none" w:sz="0" w:space="0" w:color="auto"/>
        <w:right w:val="none" w:sz="0" w:space="0" w:color="auto"/>
      </w:divBdr>
    </w:div>
    <w:div w:id="1279873084">
      <w:bodyDiv w:val="1"/>
      <w:marLeft w:val="0"/>
      <w:marRight w:val="0"/>
      <w:marTop w:val="0"/>
      <w:marBottom w:val="0"/>
      <w:divBdr>
        <w:top w:val="none" w:sz="0" w:space="0" w:color="auto"/>
        <w:left w:val="none" w:sz="0" w:space="0" w:color="auto"/>
        <w:bottom w:val="none" w:sz="0" w:space="0" w:color="auto"/>
        <w:right w:val="none" w:sz="0" w:space="0" w:color="auto"/>
      </w:divBdr>
    </w:div>
    <w:div w:id="1772386083">
      <w:bodyDiv w:val="1"/>
      <w:marLeft w:val="0"/>
      <w:marRight w:val="0"/>
      <w:marTop w:val="0"/>
      <w:marBottom w:val="0"/>
      <w:divBdr>
        <w:top w:val="none" w:sz="0" w:space="0" w:color="auto"/>
        <w:left w:val="none" w:sz="0" w:space="0" w:color="auto"/>
        <w:bottom w:val="none" w:sz="0" w:space="0" w:color="auto"/>
        <w:right w:val="none" w:sz="0" w:space="0" w:color="auto"/>
      </w:divBdr>
    </w:div>
    <w:div w:id="1852380116">
      <w:bodyDiv w:val="1"/>
      <w:marLeft w:val="0"/>
      <w:marRight w:val="0"/>
      <w:marTop w:val="0"/>
      <w:marBottom w:val="0"/>
      <w:divBdr>
        <w:top w:val="none" w:sz="0" w:space="0" w:color="auto"/>
        <w:left w:val="none" w:sz="0" w:space="0" w:color="auto"/>
        <w:bottom w:val="none" w:sz="0" w:space="0" w:color="auto"/>
        <w:right w:val="none" w:sz="0" w:space="0" w:color="auto"/>
      </w:divBdr>
      <w:divsChild>
        <w:div w:id="527643828">
          <w:marLeft w:val="0"/>
          <w:marRight w:val="0"/>
          <w:marTop w:val="0"/>
          <w:marBottom w:val="0"/>
          <w:divBdr>
            <w:top w:val="none" w:sz="0" w:space="0" w:color="auto"/>
            <w:left w:val="none" w:sz="0" w:space="0" w:color="auto"/>
            <w:bottom w:val="none" w:sz="0" w:space="0" w:color="auto"/>
            <w:right w:val="none" w:sz="0" w:space="0" w:color="auto"/>
          </w:divBdr>
          <w:divsChild>
            <w:div w:id="231082095">
              <w:blockQuote w:val="1"/>
              <w:marLeft w:val="720"/>
              <w:marRight w:val="720"/>
              <w:marTop w:val="100"/>
              <w:marBottom w:val="100"/>
              <w:divBdr>
                <w:top w:val="none" w:sz="0" w:space="11" w:color="89B92E"/>
                <w:left w:val="single" w:sz="24" w:space="11" w:color="89B92E"/>
                <w:bottom w:val="none" w:sz="0" w:space="11" w:color="89B92E"/>
                <w:right w:val="none" w:sz="0" w:space="11" w:color="89B92E"/>
              </w:divBdr>
            </w:div>
          </w:divsChild>
        </w:div>
      </w:divsChild>
    </w:div>
    <w:div w:id="204741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peerbits.com/blog/wearable-healthcare-apps-solutions-for-better-tomorrow.html" TargetMode="External"/><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gefxkits.com/patient-health-monitoring-system-with-location-details-by-gps-over-gsm" TargetMode="Externa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0.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peerbits.com/blog/10-iot-security-concerns-to-keep-in-mind-before-developing-apps.html" TargetMode="External"/><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 Girishma</dc:creator>
  <cp:lastModifiedBy>Annam Girishma</cp:lastModifiedBy>
  <cp:revision>2</cp:revision>
  <dcterms:created xsi:type="dcterms:W3CDTF">2019-02-01T15:15:00Z</dcterms:created>
  <dcterms:modified xsi:type="dcterms:W3CDTF">2019-02-01T15:15:00Z</dcterms:modified>
</cp:coreProperties>
</file>